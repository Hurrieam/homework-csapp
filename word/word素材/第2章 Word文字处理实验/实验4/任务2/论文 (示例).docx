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oter5.xml" ContentType="application/vnd.openxmlformats-officedocument.wordprocessingml.footer+xml"/>
  <Override PartName="/word/header8.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25C1" w:rsidRPr="00127832" w:rsidRDefault="000625C1" w:rsidP="000625C1">
      <w:pPr>
        <w:ind w:firstLine="2"/>
        <w:rPr>
          <w:rFonts w:ascii="Times New Roman" w:hAnsi="Times New Roman" w:cs="Times New Roman"/>
        </w:rPr>
      </w:pPr>
      <w:bookmarkStart w:id="0" w:name="OLE_LINK5"/>
    </w:p>
    <w:p w:rsidR="000625C1" w:rsidRPr="00127832" w:rsidRDefault="000625C1" w:rsidP="000625C1">
      <w:pPr>
        <w:ind w:firstLine="2"/>
        <w:rPr>
          <w:rFonts w:ascii="Times New Roman" w:hAnsi="Times New Roman" w:cs="Times New Roman"/>
        </w:rPr>
      </w:pPr>
    </w:p>
    <w:p w:rsidR="000625C1" w:rsidRPr="00127832" w:rsidRDefault="000625C1" w:rsidP="000625C1">
      <w:pPr>
        <w:ind w:firstLine="2"/>
        <w:jc w:val="center"/>
        <w:rPr>
          <w:rFonts w:ascii="Times New Roman" w:hAnsi="Times New Roman" w:cs="Times New Roman"/>
        </w:rPr>
      </w:pPr>
      <w:r w:rsidRPr="00127832">
        <w:rPr>
          <w:rFonts w:ascii="Times New Roman" w:hAnsi="Times New Roman" w:cs="Times New Roman"/>
          <w:noProof/>
        </w:rPr>
        <w:drawing>
          <wp:inline distT="0" distB="0" distL="0" distR="0" wp14:anchorId="7DA9DC43" wp14:editId="7873F32B">
            <wp:extent cx="3600000" cy="414393"/>
            <wp:effectExtent l="19050" t="0" r="450" b="0"/>
            <wp:docPr id="3" name="图片 3" descr="城市学院论文封皮黑字"/>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城市学院论文封皮黑字"/>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600000" cy="414393"/>
                    </a:xfrm>
                    <a:prstGeom prst="rect">
                      <a:avLst/>
                    </a:prstGeom>
                    <a:noFill/>
                    <a:ln>
                      <a:noFill/>
                    </a:ln>
                  </pic:spPr>
                </pic:pic>
              </a:graphicData>
            </a:graphic>
          </wp:inline>
        </w:drawing>
      </w:r>
    </w:p>
    <w:p w:rsidR="000625C1" w:rsidRPr="00127832" w:rsidRDefault="000625C1" w:rsidP="000625C1">
      <w:pPr>
        <w:jc w:val="center"/>
        <w:rPr>
          <w:rFonts w:ascii="Times New Roman" w:hAnsi="Times New Roman" w:cs="Times New Roman"/>
          <w:b/>
          <w:bCs/>
          <w:spacing w:val="110"/>
          <w:sz w:val="48"/>
          <w:szCs w:val="48"/>
        </w:rPr>
      </w:pPr>
      <w:r w:rsidRPr="00127832">
        <w:rPr>
          <w:rFonts w:ascii="Times New Roman" w:hAnsi="Times New Roman" w:cs="Times New Roman"/>
          <w:b/>
          <w:bCs/>
          <w:spacing w:val="110"/>
          <w:sz w:val="48"/>
          <w:szCs w:val="48"/>
        </w:rPr>
        <w:t>本科毕业设计（论文）</w:t>
      </w:r>
    </w:p>
    <w:p w:rsidR="000625C1" w:rsidRPr="00127832" w:rsidRDefault="000625C1" w:rsidP="000625C1">
      <w:pPr>
        <w:rPr>
          <w:rFonts w:ascii="Times New Roman" w:hAnsi="Times New Roman" w:cs="Times New Roman"/>
          <w:b/>
          <w:bCs/>
          <w:sz w:val="48"/>
          <w:szCs w:val="48"/>
        </w:rPr>
      </w:pPr>
    </w:p>
    <w:p w:rsidR="000625C1" w:rsidRPr="00127832" w:rsidRDefault="005B7B00" w:rsidP="000625C1">
      <w:pPr>
        <w:tabs>
          <w:tab w:val="left" w:pos="6555"/>
          <w:tab w:val="left" w:pos="6810"/>
        </w:tabs>
        <w:jc w:val="center"/>
        <w:rPr>
          <w:rFonts w:ascii="Times New Roman" w:hAnsi="Times New Roman" w:cs="Times New Roman"/>
          <w:b/>
          <w:bCs/>
          <w:sz w:val="48"/>
          <w:szCs w:val="48"/>
        </w:rPr>
      </w:pPr>
      <w:r w:rsidRPr="00127832">
        <w:rPr>
          <w:rFonts w:ascii="Times New Roman" w:hAnsi="Times New Roman" w:cs="Times New Roman"/>
          <w:b/>
          <w:bCs/>
          <w:noProof/>
          <w:sz w:val="48"/>
          <w:szCs w:val="48"/>
        </w:rPr>
        <w:drawing>
          <wp:inline distT="0" distB="0" distL="0" distR="0" wp14:anchorId="1344A9FE" wp14:editId="4C3A2201">
            <wp:extent cx="1260000" cy="1260000"/>
            <wp:effectExtent l="0" t="0" r="0" b="0"/>
            <wp:docPr id="1" name="图片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LOGO.jpg"/>
                    <pic:cNvPicPr/>
                  </pic:nvPicPr>
                  <pic:blipFill rotWithShape="1">
                    <a:blip r:embed="rId10" cstate="print">
                      <a:extLst>
                        <a:ext uri="{28A0092B-C50C-407E-A947-70E740481C1C}">
                          <a14:useLocalDpi xmlns:a14="http://schemas.microsoft.com/office/drawing/2010/main" val="0"/>
                        </a:ext>
                      </a:extLst>
                    </a:blip>
                    <a:srcRect l="4159" t="8439" r="79093" b="7848"/>
                    <a:stretch/>
                  </pic:blipFill>
                  <pic:spPr bwMode="auto">
                    <a:xfrm>
                      <a:off x="0" y="0"/>
                      <a:ext cx="1260000" cy="1260000"/>
                    </a:xfrm>
                    <a:prstGeom prst="rect">
                      <a:avLst/>
                    </a:prstGeom>
                    <a:ln>
                      <a:noFill/>
                    </a:ln>
                    <a:extLst>
                      <a:ext uri="{53640926-AAD7-44D8-BBD7-CCE9431645EC}">
                        <a14:shadowObscured xmlns:a14="http://schemas.microsoft.com/office/drawing/2010/main"/>
                      </a:ext>
                    </a:extLst>
                  </pic:spPr>
                </pic:pic>
              </a:graphicData>
            </a:graphic>
          </wp:inline>
        </w:drawing>
      </w:r>
    </w:p>
    <w:p w:rsidR="000625C1" w:rsidRPr="00127832" w:rsidRDefault="000625C1" w:rsidP="000625C1">
      <w:pPr>
        <w:tabs>
          <w:tab w:val="left" w:pos="6555"/>
          <w:tab w:val="left" w:pos="6810"/>
        </w:tabs>
        <w:rPr>
          <w:rFonts w:ascii="Times New Roman" w:hAnsi="Times New Roman" w:cs="Times New Roman"/>
          <w:b/>
          <w:bCs/>
          <w:sz w:val="48"/>
          <w:szCs w:val="48"/>
        </w:rPr>
      </w:pPr>
    </w:p>
    <w:p w:rsidR="000625C1" w:rsidRPr="00127832" w:rsidRDefault="000625C1" w:rsidP="000625C1">
      <w:pPr>
        <w:tabs>
          <w:tab w:val="left" w:pos="6555"/>
          <w:tab w:val="left" w:pos="6810"/>
        </w:tabs>
        <w:rPr>
          <w:rFonts w:ascii="Times New Roman" w:hAnsi="Times New Roman" w:cs="Times New Roman"/>
          <w:b/>
          <w:bCs/>
          <w:sz w:val="48"/>
          <w:szCs w:val="48"/>
        </w:rPr>
      </w:pPr>
    </w:p>
    <w:p w:rsidR="000625C1" w:rsidRPr="00127832" w:rsidRDefault="000625C1" w:rsidP="000625C1">
      <w:pPr>
        <w:tabs>
          <w:tab w:val="left" w:pos="6555"/>
          <w:tab w:val="left" w:pos="6810"/>
        </w:tabs>
        <w:rPr>
          <w:rFonts w:ascii="Times New Roman" w:hAnsi="Times New Roman" w:cs="Times New Roman"/>
          <w:b/>
          <w:bCs/>
          <w:sz w:val="48"/>
          <w:szCs w:val="48"/>
        </w:rPr>
      </w:pPr>
    </w:p>
    <w:p w:rsidR="000625C1" w:rsidRPr="00127832" w:rsidRDefault="000625C1" w:rsidP="000625C1">
      <w:pPr>
        <w:tabs>
          <w:tab w:val="left" w:pos="6555"/>
          <w:tab w:val="left" w:pos="6810"/>
        </w:tabs>
        <w:rPr>
          <w:rFonts w:ascii="Times New Roman" w:hAnsi="Times New Roman" w:cs="Times New Roman"/>
          <w:b/>
          <w:bCs/>
          <w:sz w:val="48"/>
          <w:szCs w:val="48"/>
        </w:rPr>
      </w:pPr>
    </w:p>
    <w:tbl>
      <w:tblPr>
        <w:tblStyle w:val="afc"/>
        <w:tblW w:w="0" w:type="auto"/>
        <w:jc w:val="center"/>
        <w:tblInd w:w="4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85"/>
        <w:gridCol w:w="2528"/>
        <w:gridCol w:w="905"/>
        <w:gridCol w:w="2126"/>
      </w:tblGrid>
      <w:tr w:rsidR="000625C1" w:rsidRPr="00127832" w:rsidTr="00EC3BCD">
        <w:trPr>
          <w:jc w:val="center"/>
        </w:trPr>
        <w:tc>
          <w:tcPr>
            <w:tcW w:w="1485" w:type="dxa"/>
          </w:tcPr>
          <w:p w:rsidR="000625C1" w:rsidRPr="00127832" w:rsidRDefault="000625C1" w:rsidP="00EC3BCD">
            <w:pPr>
              <w:pStyle w:val="af7"/>
              <w:ind w:firstLineChars="0" w:firstLine="0"/>
              <w:jc w:val="distribute"/>
              <w:rPr>
                <w:b/>
                <w:sz w:val="28"/>
                <w:szCs w:val="28"/>
              </w:rPr>
            </w:pPr>
            <w:r w:rsidRPr="00127832">
              <w:rPr>
                <w:b/>
                <w:sz w:val="28"/>
                <w:szCs w:val="28"/>
              </w:rPr>
              <w:t>题目</w:t>
            </w:r>
          </w:p>
        </w:tc>
        <w:tc>
          <w:tcPr>
            <w:tcW w:w="5559" w:type="dxa"/>
            <w:gridSpan w:val="3"/>
            <w:tcBorders>
              <w:bottom w:val="single" w:sz="4" w:space="0" w:color="auto"/>
            </w:tcBorders>
          </w:tcPr>
          <w:p w:rsidR="000625C1" w:rsidRPr="00127832" w:rsidRDefault="000625C1" w:rsidP="00EC3BCD">
            <w:pPr>
              <w:pStyle w:val="af7"/>
              <w:ind w:firstLineChars="0" w:firstLine="0"/>
              <w:jc w:val="center"/>
              <w:rPr>
                <w:b/>
                <w:sz w:val="28"/>
                <w:szCs w:val="28"/>
              </w:rPr>
            </w:pPr>
            <w:r w:rsidRPr="00127832">
              <w:rPr>
                <w:b/>
                <w:bCs/>
                <w:spacing w:val="4"/>
                <w:sz w:val="28"/>
                <w:szCs w:val="28"/>
              </w:rPr>
              <w:t>学生就业管理信息系统的设计与实现</w:t>
            </w:r>
          </w:p>
        </w:tc>
      </w:tr>
      <w:tr w:rsidR="000625C1" w:rsidRPr="00127832" w:rsidTr="00EC3BCD">
        <w:trPr>
          <w:jc w:val="center"/>
        </w:trPr>
        <w:tc>
          <w:tcPr>
            <w:tcW w:w="1485" w:type="dxa"/>
          </w:tcPr>
          <w:p w:rsidR="000625C1" w:rsidRPr="00127832" w:rsidRDefault="000625C1" w:rsidP="00EC3BCD">
            <w:pPr>
              <w:pStyle w:val="af7"/>
              <w:ind w:firstLineChars="0" w:firstLine="0"/>
              <w:jc w:val="distribute"/>
              <w:rPr>
                <w:b/>
                <w:sz w:val="28"/>
                <w:szCs w:val="28"/>
              </w:rPr>
            </w:pPr>
            <w:r w:rsidRPr="00127832">
              <w:rPr>
                <w:b/>
                <w:sz w:val="28"/>
                <w:szCs w:val="28"/>
              </w:rPr>
              <w:t>系别</w:t>
            </w:r>
          </w:p>
        </w:tc>
        <w:tc>
          <w:tcPr>
            <w:tcW w:w="5559" w:type="dxa"/>
            <w:gridSpan w:val="3"/>
            <w:tcBorders>
              <w:top w:val="single" w:sz="4" w:space="0" w:color="auto"/>
              <w:bottom w:val="single" w:sz="4" w:space="0" w:color="auto"/>
            </w:tcBorders>
          </w:tcPr>
          <w:p w:rsidR="000625C1" w:rsidRPr="00127832" w:rsidRDefault="000625C1" w:rsidP="00EC3BCD">
            <w:pPr>
              <w:pStyle w:val="af7"/>
              <w:tabs>
                <w:tab w:val="left" w:pos="0"/>
              </w:tabs>
              <w:ind w:firstLineChars="0" w:firstLine="0"/>
              <w:jc w:val="center"/>
              <w:rPr>
                <w:b/>
                <w:sz w:val="28"/>
                <w:szCs w:val="28"/>
              </w:rPr>
            </w:pPr>
            <w:r w:rsidRPr="00127832">
              <w:rPr>
                <w:b/>
                <w:bCs/>
                <w:spacing w:val="4"/>
                <w:sz w:val="28"/>
                <w:szCs w:val="28"/>
              </w:rPr>
              <w:t>计算机科学与信息管理系</w:t>
            </w:r>
          </w:p>
        </w:tc>
      </w:tr>
      <w:tr w:rsidR="000625C1" w:rsidRPr="00127832" w:rsidTr="00EC3BCD">
        <w:trPr>
          <w:jc w:val="center"/>
        </w:trPr>
        <w:tc>
          <w:tcPr>
            <w:tcW w:w="1485" w:type="dxa"/>
          </w:tcPr>
          <w:p w:rsidR="000625C1" w:rsidRPr="00127832" w:rsidRDefault="000625C1" w:rsidP="00EC3BCD">
            <w:pPr>
              <w:pStyle w:val="af7"/>
              <w:ind w:firstLineChars="0" w:firstLine="0"/>
              <w:jc w:val="distribute"/>
              <w:rPr>
                <w:b/>
                <w:sz w:val="28"/>
                <w:szCs w:val="28"/>
              </w:rPr>
            </w:pPr>
            <w:r w:rsidRPr="00127832">
              <w:rPr>
                <w:b/>
                <w:sz w:val="28"/>
                <w:szCs w:val="28"/>
              </w:rPr>
              <w:t>专业</w:t>
            </w:r>
          </w:p>
        </w:tc>
        <w:tc>
          <w:tcPr>
            <w:tcW w:w="5559" w:type="dxa"/>
            <w:gridSpan w:val="3"/>
            <w:tcBorders>
              <w:top w:val="single" w:sz="4" w:space="0" w:color="auto"/>
              <w:bottom w:val="single" w:sz="4" w:space="0" w:color="auto"/>
            </w:tcBorders>
          </w:tcPr>
          <w:p w:rsidR="000625C1" w:rsidRPr="00127832" w:rsidRDefault="000625C1" w:rsidP="00EC3BCD">
            <w:pPr>
              <w:pStyle w:val="af7"/>
              <w:ind w:firstLineChars="0" w:firstLine="0"/>
              <w:jc w:val="center"/>
              <w:rPr>
                <w:b/>
                <w:sz w:val="28"/>
                <w:szCs w:val="28"/>
              </w:rPr>
            </w:pPr>
            <w:r w:rsidRPr="00127832">
              <w:rPr>
                <w:b/>
                <w:bCs/>
                <w:spacing w:val="4"/>
                <w:sz w:val="28"/>
                <w:szCs w:val="28"/>
              </w:rPr>
              <w:t>信息系统与信息管理</w:t>
            </w:r>
          </w:p>
        </w:tc>
      </w:tr>
      <w:tr w:rsidR="000625C1" w:rsidRPr="00127832" w:rsidTr="00EC3BCD">
        <w:trPr>
          <w:jc w:val="center"/>
        </w:trPr>
        <w:tc>
          <w:tcPr>
            <w:tcW w:w="1485" w:type="dxa"/>
          </w:tcPr>
          <w:p w:rsidR="000625C1" w:rsidRPr="00127832" w:rsidRDefault="000625C1" w:rsidP="00EC3BCD">
            <w:pPr>
              <w:pStyle w:val="af7"/>
              <w:ind w:firstLineChars="0" w:firstLine="0"/>
              <w:jc w:val="distribute"/>
              <w:rPr>
                <w:b/>
                <w:sz w:val="28"/>
                <w:szCs w:val="28"/>
              </w:rPr>
            </w:pPr>
            <w:r w:rsidRPr="00127832">
              <w:rPr>
                <w:b/>
                <w:sz w:val="28"/>
                <w:szCs w:val="28"/>
              </w:rPr>
              <w:t>班级</w:t>
            </w:r>
          </w:p>
        </w:tc>
        <w:tc>
          <w:tcPr>
            <w:tcW w:w="2528" w:type="dxa"/>
            <w:tcBorders>
              <w:top w:val="single" w:sz="4" w:space="0" w:color="auto"/>
              <w:bottom w:val="single" w:sz="4" w:space="0" w:color="auto"/>
            </w:tcBorders>
          </w:tcPr>
          <w:p w:rsidR="000625C1" w:rsidRPr="00127832" w:rsidRDefault="000625C1" w:rsidP="00EC3BCD">
            <w:pPr>
              <w:pStyle w:val="af7"/>
              <w:ind w:firstLineChars="0" w:firstLine="0"/>
              <w:jc w:val="center"/>
              <w:rPr>
                <w:b/>
                <w:color w:val="FF0000"/>
                <w:sz w:val="28"/>
                <w:szCs w:val="28"/>
              </w:rPr>
            </w:pPr>
            <w:r w:rsidRPr="00127832">
              <w:rPr>
                <w:b/>
                <w:color w:val="FF0000"/>
                <w:sz w:val="28"/>
                <w:szCs w:val="28"/>
              </w:rPr>
              <w:t>本人班级</w:t>
            </w:r>
          </w:p>
        </w:tc>
        <w:tc>
          <w:tcPr>
            <w:tcW w:w="905" w:type="dxa"/>
            <w:tcBorders>
              <w:top w:val="single" w:sz="4" w:space="0" w:color="auto"/>
            </w:tcBorders>
          </w:tcPr>
          <w:p w:rsidR="000625C1" w:rsidRPr="00127832" w:rsidRDefault="000625C1" w:rsidP="00EC3BCD">
            <w:pPr>
              <w:pStyle w:val="af7"/>
              <w:ind w:firstLineChars="0" w:firstLine="0"/>
              <w:jc w:val="center"/>
              <w:rPr>
                <w:b/>
                <w:sz w:val="28"/>
                <w:szCs w:val="28"/>
              </w:rPr>
            </w:pPr>
            <w:r w:rsidRPr="00127832">
              <w:rPr>
                <w:b/>
                <w:sz w:val="28"/>
                <w:szCs w:val="28"/>
              </w:rPr>
              <w:t>学号</w:t>
            </w:r>
          </w:p>
        </w:tc>
        <w:tc>
          <w:tcPr>
            <w:tcW w:w="2126" w:type="dxa"/>
            <w:tcBorders>
              <w:top w:val="single" w:sz="4" w:space="0" w:color="auto"/>
              <w:bottom w:val="single" w:sz="4" w:space="0" w:color="auto"/>
            </w:tcBorders>
          </w:tcPr>
          <w:p w:rsidR="000625C1" w:rsidRPr="00127832" w:rsidRDefault="000625C1" w:rsidP="00EC3BCD">
            <w:pPr>
              <w:pStyle w:val="af7"/>
              <w:ind w:firstLineChars="0" w:firstLine="0"/>
              <w:jc w:val="center"/>
              <w:rPr>
                <w:b/>
                <w:color w:val="FF0000"/>
                <w:sz w:val="28"/>
                <w:szCs w:val="28"/>
              </w:rPr>
            </w:pPr>
            <w:r w:rsidRPr="00127832">
              <w:rPr>
                <w:b/>
                <w:color w:val="FF0000"/>
                <w:sz w:val="28"/>
                <w:szCs w:val="28"/>
              </w:rPr>
              <w:t>本人学号</w:t>
            </w:r>
          </w:p>
        </w:tc>
      </w:tr>
      <w:tr w:rsidR="000625C1" w:rsidRPr="00127832" w:rsidTr="00EC3BCD">
        <w:trPr>
          <w:jc w:val="center"/>
        </w:trPr>
        <w:tc>
          <w:tcPr>
            <w:tcW w:w="1485" w:type="dxa"/>
          </w:tcPr>
          <w:p w:rsidR="000625C1" w:rsidRPr="00127832" w:rsidRDefault="000625C1" w:rsidP="00EC3BCD">
            <w:pPr>
              <w:pStyle w:val="af7"/>
              <w:ind w:firstLineChars="0" w:firstLine="0"/>
              <w:jc w:val="distribute"/>
              <w:rPr>
                <w:b/>
                <w:sz w:val="28"/>
                <w:szCs w:val="28"/>
              </w:rPr>
            </w:pPr>
            <w:r w:rsidRPr="00127832">
              <w:rPr>
                <w:b/>
                <w:sz w:val="28"/>
                <w:szCs w:val="28"/>
              </w:rPr>
              <w:t>学生姓名</w:t>
            </w:r>
          </w:p>
        </w:tc>
        <w:tc>
          <w:tcPr>
            <w:tcW w:w="5559" w:type="dxa"/>
            <w:gridSpan w:val="3"/>
            <w:tcBorders>
              <w:bottom w:val="single" w:sz="4" w:space="0" w:color="auto"/>
            </w:tcBorders>
          </w:tcPr>
          <w:p w:rsidR="000625C1" w:rsidRPr="00127832" w:rsidRDefault="000625C1" w:rsidP="00EC3BCD">
            <w:pPr>
              <w:pStyle w:val="af7"/>
              <w:ind w:firstLineChars="0" w:firstLine="0"/>
              <w:jc w:val="center"/>
              <w:rPr>
                <w:b/>
                <w:color w:val="FF0000"/>
                <w:sz w:val="28"/>
                <w:szCs w:val="28"/>
              </w:rPr>
            </w:pPr>
            <w:r w:rsidRPr="00127832">
              <w:rPr>
                <w:b/>
                <w:color w:val="FF0000"/>
                <w:sz w:val="28"/>
                <w:szCs w:val="28"/>
              </w:rPr>
              <w:t>本人姓名</w:t>
            </w:r>
          </w:p>
        </w:tc>
      </w:tr>
      <w:tr w:rsidR="000625C1" w:rsidRPr="00127832" w:rsidTr="00EC3BCD">
        <w:trPr>
          <w:jc w:val="center"/>
        </w:trPr>
        <w:tc>
          <w:tcPr>
            <w:tcW w:w="1485" w:type="dxa"/>
          </w:tcPr>
          <w:p w:rsidR="000625C1" w:rsidRPr="00127832" w:rsidRDefault="000625C1" w:rsidP="00EC3BCD">
            <w:pPr>
              <w:pStyle w:val="af7"/>
              <w:ind w:firstLineChars="0" w:firstLine="0"/>
              <w:jc w:val="distribute"/>
              <w:rPr>
                <w:b/>
                <w:sz w:val="28"/>
                <w:szCs w:val="28"/>
              </w:rPr>
            </w:pPr>
            <w:r w:rsidRPr="00127832">
              <w:rPr>
                <w:b/>
                <w:sz w:val="28"/>
                <w:szCs w:val="28"/>
              </w:rPr>
              <w:t>指导老师</w:t>
            </w:r>
          </w:p>
        </w:tc>
        <w:tc>
          <w:tcPr>
            <w:tcW w:w="5559" w:type="dxa"/>
            <w:gridSpan w:val="3"/>
            <w:tcBorders>
              <w:top w:val="single" w:sz="4" w:space="0" w:color="auto"/>
              <w:bottom w:val="single" w:sz="4" w:space="0" w:color="auto"/>
            </w:tcBorders>
          </w:tcPr>
          <w:p w:rsidR="000625C1" w:rsidRPr="00127832" w:rsidRDefault="000625C1" w:rsidP="00EC3BCD">
            <w:pPr>
              <w:pStyle w:val="af7"/>
              <w:ind w:firstLineChars="0" w:firstLine="0"/>
              <w:jc w:val="center"/>
              <w:rPr>
                <w:b/>
                <w:color w:val="FF0000"/>
                <w:sz w:val="28"/>
                <w:szCs w:val="28"/>
              </w:rPr>
            </w:pPr>
            <w:r w:rsidRPr="00127832">
              <w:rPr>
                <w:b/>
                <w:color w:val="FF0000"/>
                <w:sz w:val="28"/>
                <w:szCs w:val="28"/>
              </w:rPr>
              <w:t>本课程主讲教师</w:t>
            </w:r>
          </w:p>
        </w:tc>
      </w:tr>
    </w:tbl>
    <w:p w:rsidR="000625C1" w:rsidRPr="00127832" w:rsidRDefault="000625C1" w:rsidP="000625C1">
      <w:pPr>
        <w:rPr>
          <w:rFonts w:ascii="Times New Roman" w:hAnsi="Times New Roman" w:cs="Times New Roman"/>
        </w:rPr>
      </w:pPr>
    </w:p>
    <w:p w:rsidR="000625C1" w:rsidRPr="00127832" w:rsidRDefault="000625C1" w:rsidP="000625C1">
      <w:pPr>
        <w:rPr>
          <w:rFonts w:ascii="Times New Roman" w:hAnsi="Times New Roman" w:cs="Times New Roman"/>
        </w:rPr>
      </w:pPr>
    </w:p>
    <w:p w:rsidR="000625C1" w:rsidRPr="00127832" w:rsidRDefault="000625C1" w:rsidP="000625C1">
      <w:pPr>
        <w:rPr>
          <w:rFonts w:ascii="Times New Roman" w:hAnsi="Times New Roman" w:cs="Times New Roman"/>
        </w:rPr>
      </w:pPr>
    </w:p>
    <w:p w:rsidR="000625C1" w:rsidRPr="00127832" w:rsidRDefault="000625C1" w:rsidP="000625C1">
      <w:pPr>
        <w:rPr>
          <w:rFonts w:ascii="Times New Roman" w:hAnsi="Times New Roman" w:cs="Times New Roman"/>
        </w:rPr>
      </w:pPr>
    </w:p>
    <w:p w:rsidR="000625C1" w:rsidRPr="00127832" w:rsidRDefault="000625C1" w:rsidP="000625C1">
      <w:pPr>
        <w:rPr>
          <w:rFonts w:ascii="Times New Roman" w:hAnsi="Times New Roman" w:cs="Times New Roman"/>
        </w:rPr>
      </w:pPr>
    </w:p>
    <w:p w:rsidR="000625C1" w:rsidRPr="00127832" w:rsidRDefault="000625C1" w:rsidP="000625C1">
      <w:pPr>
        <w:rPr>
          <w:rFonts w:ascii="Times New Roman" w:hAnsi="Times New Roman" w:cs="Times New Roman"/>
        </w:rPr>
      </w:pPr>
    </w:p>
    <w:p w:rsidR="000625C1" w:rsidRPr="00127832" w:rsidRDefault="000625C1" w:rsidP="000625C1">
      <w:pPr>
        <w:jc w:val="center"/>
        <w:rPr>
          <w:rFonts w:ascii="Times New Roman" w:hAnsi="Times New Roman" w:cs="Times New Roman"/>
          <w:color w:val="FF0000"/>
        </w:rPr>
      </w:pPr>
      <w:r w:rsidRPr="00127832">
        <w:rPr>
          <w:rFonts w:ascii="Times New Roman" w:hAnsi="Times New Roman" w:cs="Times New Roman"/>
          <w:b/>
          <w:bCs/>
          <w:sz w:val="28"/>
          <w:szCs w:val="28"/>
        </w:rPr>
        <w:t>2017</w:t>
      </w:r>
      <w:r w:rsidRPr="00127832">
        <w:rPr>
          <w:rFonts w:ascii="Times New Roman" w:hAnsi="Times New Roman" w:cs="Times New Roman"/>
          <w:b/>
          <w:bCs/>
          <w:sz w:val="28"/>
          <w:szCs w:val="28"/>
        </w:rPr>
        <w:t>年</w:t>
      </w:r>
      <w:r w:rsidRPr="00127832">
        <w:rPr>
          <w:rFonts w:ascii="Times New Roman" w:hAnsi="Times New Roman" w:cs="Times New Roman"/>
          <w:b/>
          <w:bCs/>
          <w:sz w:val="28"/>
          <w:szCs w:val="28"/>
        </w:rPr>
        <w:t>6</w:t>
      </w:r>
      <w:r w:rsidRPr="00127832">
        <w:rPr>
          <w:rFonts w:ascii="Times New Roman" w:hAnsi="Times New Roman" w:cs="Times New Roman"/>
          <w:b/>
          <w:bCs/>
          <w:sz w:val="28"/>
          <w:szCs w:val="28"/>
        </w:rPr>
        <w:t>月</w:t>
      </w:r>
    </w:p>
    <w:p w:rsidR="00D679C5" w:rsidRPr="00127832" w:rsidRDefault="00D679C5" w:rsidP="002E7AA1">
      <w:pPr>
        <w:jc w:val="center"/>
        <w:rPr>
          <w:rFonts w:ascii="Times New Roman" w:eastAsia="黑体" w:hAnsi="Times New Roman" w:cs="Times New Roman"/>
          <w:b/>
          <w:sz w:val="32"/>
          <w:szCs w:val="32"/>
        </w:rPr>
      </w:pPr>
      <w:r w:rsidRPr="00127832">
        <w:rPr>
          <w:rFonts w:ascii="Times New Roman" w:eastAsia="黑体" w:hAnsi="Times New Roman" w:cs="Times New Roman"/>
          <w:b/>
          <w:sz w:val="32"/>
          <w:szCs w:val="32"/>
        </w:rPr>
        <w:lastRenderedPageBreak/>
        <w:br w:type="page"/>
      </w:r>
    </w:p>
    <w:p w:rsidR="007C77D0" w:rsidRPr="00127832" w:rsidRDefault="007C77D0" w:rsidP="00D679C5">
      <w:pPr>
        <w:spacing w:line="400" w:lineRule="exact"/>
        <w:rPr>
          <w:rFonts w:ascii="Times New Roman" w:eastAsia="黑体" w:hAnsi="Times New Roman" w:cs="Times New Roman"/>
          <w:b/>
          <w:sz w:val="32"/>
          <w:szCs w:val="32"/>
        </w:rPr>
      </w:pPr>
    </w:p>
    <w:p w:rsidR="00D679C5" w:rsidRPr="00127832" w:rsidRDefault="00D679C5">
      <w:pPr>
        <w:spacing w:line="400" w:lineRule="exact"/>
        <w:jc w:val="center"/>
        <w:rPr>
          <w:rFonts w:ascii="Times New Roman" w:eastAsia="黑体" w:hAnsi="Times New Roman" w:cs="Times New Roman"/>
          <w:b/>
          <w:sz w:val="32"/>
          <w:szCs w:val="32"/>
        </w:rPr>
        <w:sectPr w:rsidR="00D679C5" w:rsidRPr="00127832">
          <w:headerReference w:type="default" r:id="rId11"/>
          <w:footerReference w:type="even" r:id="rId12"/>
          <w:footerReference w:type="default" r:id="rId13"/>
          <w:pgSz w:w="11906" w:h="16838"/>
          <w:pgMar w:top="1418" w:right="1134" w:bottom="1418" w:left="1418" w:header="851" w:footer="851" w:gutter="0"/>
          <w:pgBorders w:offsetFrom="page">
            <w:top w:val="none" w:sz="0" w:space="24" w:color="auto"/>
            <w:left w:val="none" w:sz="0" w:space="24" w:color="auto"/>
            <w:bottom w:val="none" w:sz="0" w:space="24" w:color="auto"/>
            <w:right w:val="none" w:sz="0" w:space="24" w:color="auto"/>
          </w:pgBorders>
          <w:pgNumType w:fmt="lowerRoman" w:start="1"/>
          <w:cols w:space="720"/>
          <w:titlePg/>
          <w:docGrid w:type="lines" w:linePitch="312"/>
        </w:sectPr>
      </w:pPr>
    </w:p>
    <w:p w:rsidR="00D679C5" w:rsidRPr="00127832" w:rsidRDefault="00D679C5" w:rsidP="003211AB">
      <w:pPr>
        <w:pStyle w:val="1"/>
        <w:spacing w:before="100" w:beforeAutospacing="1" w:after="100" w:afterAutospacing="1" w:line="480" w:lineRule="auto"/>
        <w:jc w:val="center"/>
        <w:rPr>
          <w:rFonts w:ascii="Times New Roman" w:hAnsi="Times New Roman" w:cs="Times New Roman"/>
          <w:sz w:val="32"/>
        </w:rPr>
      </w:pPr>
      <w:bookmarkStart w:id="1" w:name="_Toc371019369"/>
      <w:bookmarkEnd w:id="0"/>
      <w:r w:rsidRPr="00127832">
        <w:rPr>
          <w:rFonts w:ascii="Times New Roman" w:hAnsi="Times New Roman" w:cs="Times New Roman"/>
          <w:sz w:val="32"/>
        </w:rPr>
        <w:lastRenderedPageBreak/>
        <w:t>摘要</w:t>
      </w:r>
      <w:bookmarkEnd w:id="1"/>
    </w:p>
    <w:p w:rsidR="00D679C5" w:rsidRPr="00127832" w:rsidRDefault="00D679C5" w:rsidP="004C432F">
      <w:pPr>
        <w:spacing w:line="300" w:lineRule="auto"/>
        <w:ind w:firstLineChars="200" w:firstLine="480"/>
        <w:rPr>
          <w:rFonts w:ascii="Times New Roman" w:hAnsi="Times New Roman" w:cs="Times New Roman"/>
        </w:rPr>
      </w:pPr>
      <w:r w:rsidRPr="00127832">
        <w:rPr>
          <w:rFonts w:ascii="Times New Roman" w:hAnsi="Times New Roman" w:cs="Times New Roman"/>
        </w:rPr>
        <w:t>大学生的就业问题日益严峻，受到了社会各界的广泛关注，就业的好坏关系到高等教育能否持续健康的发展，关系到国家的经济建设和社会稳定。学生就业管理信息系统对学生的信息管理和就业的稳健发展起到了极其重要的作用。目前所有大学几乎都在扩招生源，因此学生的就业压力日益庞大，传统的手工信息管理已经面临淘汰，手工管理不仅工作量大，且易出问题，执行效率低。利用学生就业信息管理系统，可以对信息进行规范化管理，实现快速查询，系统化、规范化和自动化的工作流程，不仅减少了工作量，还提高了工作效率，降低了成本。</w:t>
      </w:r>
    </w:p>
    <w:p w:rsidR="00D679C5" w:rsidRPr="00127832" w:rsidRDefault="00D679C5" w:rsidP="004C432F">
      <w:pPr>
        <w:spacing w:line="300" w:lineRule="auto"/>
        <w:ind w:firstLineChars="200" w:firstLine="480"/>
        <w:rPr>
          <w:rFonts w:ascii="Times New Roman" w:hAnsi="Times New Roman" w:cs="Times New Roman"/>
        </w:rPr>
      </w:pPr>
      <w:r w:rsidRPr="00127832">
        <w:rPr>
          <w:rFonts w:ascii="Times New Roman" w:hAnsi="Times New Roman" w:cs="Times New Roman"/>
        </w:rPr>
        <w:t>城市学院学生就业信息管理系统采用了模块化的设计思想，在</w:t>
      </w:r>
      <w:r w:rsidRPr="00127832">
        <w:rPr>
          <w:rFonts w:ascii="Times New Roman" w:hAnsi="Times New Roman" w:cs="Times New Roman"/>
        </w:rPr>
        <w:t>Windows XP</w:t>
      </w:r>
      <w:r w:rsidRPr="00127832">
        <w:rPr>
          <w:rFonts w:ascii="Times New Roman" w:hAnsi="Times New Roman" w:cs="Times New Roman"/>
        </w:rPr>
        <w:t>操作系统环境下，在</w:t>
      </w:r>
      <w:r w:rsidRPr="00127832">
        <w:rPr>
          <w:rFonts w:ascii="Times New Roman" w:hAnsi="Times New Roman" w:cs="Times New Roman"/>
        </w:rPr>
        <w:t>VisualStudio2010</w:t>
      </w:r>
      <w:r w:rsidRPr="00127832">
        <w:rPr>
          <w:rFonts w:ascii="Times New Roman" w:hAnsi="Times New Roman" w:cs="Times New Roman"/>
        </w:rPr>
        <w:t>运行环境下，通过</w:t>
      </w:r>
      <w:r w:rsidRPr="00127832">
        <w:rPr>
          <w:rFonts w:ascii="Times New Roman" w:hAnsi="Times New Roman" w:cs="Times New Roman"/>
        </w:rPr>
        <w:t>Asp.Net</w:t>
      </w:r>
      <w:r w:rsidRPr="00127832">
        <w:rPr>
          <w:rFonts w:ascii="Times New Roman" w:hAnsi="Times New Roman" w:cs="Times New Roman"/>
        </w:rPr>
        <w:t>语言完成动态的、交互的应用程序，后台采用基于</w:t>
      </w:r>
      <w:r w:rsidRPr="00127832">
        <w:rPr>
          <w:rFonts w:ascii="Times New Roman" w:hAnsi="Times New Roman" w:cs="Times New Roman"/>
        </w:rPr>
        <w:t>SQL</w:t>
      </w:r>
      <w:r w:rsidRPr="00127832">
        <w:rPr>
          <w:rFonts w:ascii="Times New Roman" w:hAnsi="Times New Roman" w:cs="Times New Roman"/>
        </w:rPr>
        <w:t>数据库的</w:t>
      </w:r>
      <w:r w:rsidRPr="00127832">
        <w:rPr>
          <w:rFonts w:ascii="Times New Roman" w:hAnsi="Times New Roman" w:cs="Times New Roman"/>
        </w:rPr>
        <w:t>Microsoft SQL Server 2005</w:t>
      </w:r>
      <w:r w:rsidRPr="00127832">
        <w:rPr>
          <w:rFonts w:ascii="Times New Roman" w:hAnsi="Times New Roman" w:cs="Times New Roman"/>
        </w:rPr>
        <w:t>，实现了就业信息管理系统的主要功能。</w:t>
      </w:r>
    </w:p>
    <w:p w:rsidR="00D679C5" w:rsidRPr="00127832" w:rsidRDefault="00D679C5" w:rsidP="004C432F">
      <w:pPr>
        <w:spacing w:line="300" w:lineRule="auto"/>
        <w:ind w:firstLineChars="200" w:firstLine="480"/>
        <w:rPr>
          <w:rFonts w:ascii="Times New Roman" w:hAnsi="Times New Roman" w:cs="Times New Roman"/>
        </w:rPr>
      </w:pPr>
    </w:p>
    <w:p w:rsidR="00D679C5" w:rsidRPr="00127832" w:rsidRDefault="00D679C5" w:rsidP="00D679C5">
      <w:pPr>
        <w:rPr>
          <w:rFonts w:ascii="Times New Roman" w:hAnsi="Times New Roman" w:cs="Times New Roman"/>
        </w:rPr>
      </w:pPr>
      <w:r w:rsidRPr="00127832">
        <w:rPr>
          <w:rFonts w:ascii="Times New Roman" w:eastAsia="黑体" w:hAnsi="Times New Roman" w:cs="Times New Roman"/>
        </w:rPr>
        <w:t>关键词：</w:t>
      </w:r>
      <w:r w:rsidRPr="00127832">
        <w:rPr>
          <w:rFonts w:ascii="Times New Roman" w:hAnsi="Times New Roman" w:cs="Times New Roman"/>
        </w:rPr>
        <w:t>管理系统，数据库，模块化，</w:t>
      </w:r>
      <w:r w:rsidRPr="00127832">
        <w:rPr>
          <w:rFonts w:ascii="Times New Roman" w:hAnsi="Times New Roman" w:cs="Times New Roman"/>
        </w:rPr>
        <w:t>SQL Server 2005</w:t>
      </w:r>
      <w:r w:rsidRPr="00127832">
        <w:rPr>
          <w:rFonts w:ascii="Times New Roman" w:hAnsi="Times New Roman" w:cs="Times New Roman"/>
        </w:rPr>
        <w:t>，就业信息</w:t>
      </w:r>
    </w:p>
    <w:p w:rsidR="00151D54" w:rsidRPr="00127832" w:rsidRDefault="00D679C5" w:rsidP="00D679C5">
      <w:pPr>
        <w:rPr>
          <w:rFonts w:ascii="Times New Roman" w:hAnsi="Times New Roman" w:cs="Times New Roman"/>
        </w:rPr>
      </w:pPr>
      <w:r w:rsidRPr="00127832">
        <w:rPr>
          <w:rFonts w:ascii="Times New Roman" w:hAnsi="Times New Roman" w:cs="Times New Roman"/>
        </w:rPr>
        <w:br w:type="page"/>
      </w:r>
    </w:p>
    <w:p w:rsidR="00151D54" w:rsidRPr="00127832" w:rsidRDefault="00151D54" w:rsidP="00D679C5">
      <w:pPr>
        <w:rPr>
          <w:rFonts w:ascii="Times New Roman" w:hAnsi="Times New Roman" w:cs="Times New Roman"/>
        </w:rPr>
      </w:pPr>
    </w:p>
    <w:p w:rsidR="00151D54" w:rsidRPr="00127832" w:rsidRDefault="00151D54" w:rsidP="00D679C5">
      <w:pPr>
        <w:rPr>
          <w:rFonts w:ascii="Times New Roman" w:hAnsi="Times New Roman" w:cs="Times New Roman"/>
        </w:rPr>
      </w:pPr>
    </w:p>
    <w:p w:rsidR="00151D54" w:rsidRPr="00127832" w:rsidRDefault="00151D54" w:rsidP="00D679C5">
      <w:pPr>
        <w:rPr>
          <w:rFonts w:ascii="Times New Roman" w:hAnsi="Times New Roman" w:cs="Times New Roman"/>
        </w:rPr>
        <w:sectPr w:rsidR="00151D54" w:rsidRPr="00127832" w:rsidSect="00916578">
          <w:headerReference w:type="even" r:id="rId14"/>
          <w:headerReference w:type="default" r:id="rId15"/>
          <w:footerReference w:type="even" r:id="rId16"/>
          <w:footerReference w:type="default" r:id="rId17"/>
          <w:pgSz w:w="11906" w:h="16838"/>
          <w:pgMar w:top="1440" w:right="1800" w:bottom="1440" w:left="1800" w:header="851" w:footer="992" w:gutter="0"/>
          <w:pgNumType w:fmt="upperRoman" w:start="1"/>
          <w:cols w:space="425"/>
          <w:docGrid w:type="lines" w:linePitch="312"/>
        </w:sectPr>
      </w:pPr>
    </w:p>
    <w:p w:rsidR="00760FCA" w:rsidRPr="00127832" w:rsidRDefault="00760FCA" w:rsidP="00D679C5">
      <w:pPr>
        <w:rPr>
          <w:rFonts w:ascii="Times New Roman" w:hAnsi="Times New Roman" w:cs="Times New Roman"/>
        </w:rPr>
        <w:sectPr w:rsidR="00760FCA" w:rsidRPr="00127832" w:rsidSect="00210B5E">
          <w:headerReference w:type="default" r:id="rId18"/>
          <w:pgSz w:w="11906" w:h="16838"/>
          <w:pgMar w:top="1440" w:right="1800" w:bottom="1440" w:left="1800" w:header="851" w:footer="992" w:gutter="0"/>
          <w:pgNumType w:fmt="upperRoman"/>
          <w:cols w:space="425"/>
          <w:docGrid w:type="lines" w:linePitch="312"/>
        </w:sectPr>
      </w:pPr>
    </w:p>
    <w:p w:rsidR="00D679C5" w:rsidRPr="00127832" w:rsidRDefault="00D679C5" w:rsidP="00151D54">
      <w:pPr>
        <w:pStyle w:val="1"/>
        <w:spacing w:before="0" w:after="100" w:afterAutospacing="1" w:line="480" w:lineRule="auto"/>
        <w:jc w:val="center"/>
        <w:rPr>
          <w:rFonts w:ascii="Times New Roman" w:hAnsi="Times New Roman" w:cs="Times New Roman"/>
          <w:sz w:val="32"/>
        </w:rPr>
      </w:pPr>
      <w:bookmarkStart w:id="2" w:name="_Toc371019370"/>
      <w:r w:rsidRPr="00127832">
        <w:rPr>
          <w:rFonts w:ascii="Times New Roman" w:hAnsi="Times New Roman" w:cs="Times New Roman"/>
          <w:sz w:val="32"/>
        </w:rPr>
        <w:lastRenderedPageBreak/>
        <w:t>ABSTRACT</w:t>
      </w:r>
      <w:bookmarkEnd w:id="2"/>
    </w:p>
    <w:p w:rsidR="003211AB" w:rsidRPr="00127832" w:rsidRDefault="00D679C5" w:rsidP="003211AB">
      <w:pPr>
        <w:ind w:firstLine="480"/>
        <w:jc w:val="both"/>
        <w:rPr>
          <w:rFonts w:ascii="Times New Roman" w:hAnsi="Times New Roman" w:cs="Times New Roman"/>
        </w:rPr>
      </w:pPr>
      <w:r w:rsidRPr="00127832">
        <w:rPr>
          <w:rFonts w:ascii="Times New Roman" w:hAnsi="Times New Roman" w:cs="Times New Roman"/>
        </w:rPr>
        <w:t xml:space="preserve">The problem of college graduates employment is increasingly serious, and has received the widespread attention from the all </w:t>
      </w:r>
      <w:proofErr w:type="gramStart"/>
      <w:r w:rsidRPr="00127832">
        <w:rPr>
          <w:rFonts w:ascii="Times New Roman" w:hAnsi="Times New Roman" w:cs="Times New Roman"/>
        </w:rPr>
        <w:t>society,</w:t>
      </w:r>
      <w:proofErr w:type="gramEnd"/>
      <w:r w:rsidRPr="00127832">
        <w:rPr>
          <w:rFonts w:ascii="Times New Roman" w:hAnsi="Times New Roman" w:cs="Times New Roman"/>
        </w:rPr>
        <w:t xml:space="preserve"> the employment is related to the sustained and healthy development of high education, related to the country's economic construction and social stability. Graduates employment information management system has played a vital role for the stable development of students' information. Currently almost all university enrollment expansion, so graduates' employment pressure is growing </w:t>
      </w:r>
      <w:proofErr w:type="gramStart"/>
      <w:r w:rsidRPr="00127832">
        <w:rPr>
          <w:rFonts w:ascii="Times New Roman" w:hAnsi="Times New Roman" w:cs="Times New Roman"/>
        </w:rPr>
        <w:t>fast,</w:t>
      </w:r>
      <w:proofErr w:type="gramEnd"/>
      <w:r w:rsidRPr="00127832">
        <w:rPr>
          <w:rFonts w:ascii="Times New Roman" w:hAnsi="Times New Roman" w:cs="Times New Roman"/>
        </w:rPr>
        <w:t xml:space="preserve"> the traditional manual management already face elimination. By the college graduates employment information management system, the information can be standardized management, to be queried quickly, systematized the working process, not only reduce the workload, but also improve the work efficiency, reduce the cost.</w:t>
      </w:r>
    </w:p>
    <w:p w:rsidR="00D679C5" w:rsidRPr="00127832" w:rsidRDefault="00D679C5" w:rsidP="003211AB">
      <w:pPr>
        <w:ind w:firstLine="480"/>
        <w:jc w:val="both"/>
        <w:rPr>
          <w:rFonts w:ascii="Times New Roman" w:hAnsi="Times New Roman" w:cs="Times New Roman"/>
        </w:rPr>
      </w:pPr>
      <w:r w:rsidRPr="00127832">
        <w:rPr>
          <w:rFonts w:ascii="Times New Roman" w:hAnsi="Times New Roman" w:cs="Times New Roman"/>
        </w:rPr>
        <w:t xml:space="preserve">City </w:t>
      </w:r>
      <w:proofErr w:type="gramStart"/>
      <w:r w:rsidRPr="00127832">
        <w:rPr>
          <w:rFonts w:ascii="Times New Roman" w:hAnsi="Times New Roman" w:cs="Times New Roman"/>
        </w:rPr>
        <w:t>college</w:t>
      </w:r>
      <w:proofErr w:type="gramEnd"/>
      <w:r w:rsidRPr="00127832">
        <w:rPr>
          <w:rFonts w:ascii="Times New Roman" w:hAnsi="Times New Roman" w:cs="Times New Roman"/>
        </w:rPr>
        <w:t xml:space="preserve"> graduates employment information management system designed by the modular ideas, worked in Windows XP, under VisualStudio2010 environment, using the Asp.Net language, based on Microsoft SQL Server 2005, and realized the main function of employment information management system.</w:t>
      </w:r>
    </w:p>
    <w:p w:rsidR="00D679C5" w:rsidRPr="00127832" w:rsidRDefault="00D679C5" w:rsidP="00D679C5">
      <w:pPr>
        <w:rPr>
          <w:rFonts w:ascii="Times New Roman" w:hAnsi="Times New Roman" w:cs="Times New Roman"/>
        </w:rPr>
      </w:pPr>
    </w:p>
    <w:p w:rsidR="00D679C5" w:rsidRPr="00127832" w:rsidRDefault="00F66055" w:rsidP="00610B24">
      <w:pPr>
        <w:ind w:left="1590" w:hangingChars="660" w:hanging="1590"/>
        <w:rPr>
          <w:rFonts w:ascii="Times New Roman" w:hAnsi="Times New Roman" w:cs="Times New Roman"/>
        </w:rPr>
      </w:pPr>
      <w:r w:rsidRPr="00127832">
        <w:rPr>
          <w:rFonts w:ascii="Times New Roman" w:hAnsi="Times New Roman" w:cs="Times New Roman"/>
          <w:b/>
        </w:rPr>
        <w:t>KEY WORD</w:t>
      </w:r>
      <w:r w:rsidR="00D679C5" w:rsidRPr="00127832">
        <w:rPr>
          <w:rFonts w:ascii="Times New Roman" w:hAnsi="Times New Roman" w:cs="Times New Roman"/>
          <w:b/>
        </w:rPr>
        <w:t>S:</w:t>
      </w:r>
      <w:r w:rsidR="003211AB" w:rsidRPr="00127832">
        <w:rPr>
          <w:rFonts w:ascii="Times New Roman" w:hAnsi="Times New Roman" w:cs="Times New Roman"/>
        </w:rPr>
        <w:t xml:space="preserve"> Management system, Database, </w:t>
      </w:r>
      <w:r w:rsidR="00D679C5" w:rsidRPr="00127832">
        <w:rPr>
          <w:rFonts w:ascii="Times New Roman" w:hAnsi="Times New Roman" w:cs="Times New Roman"/>
        </w:rPr>
        <w:t>Modular Design, SQL Server 2005</w:t>
      </w:r>
      <w:r w:rsidR="008E34A0" w:rsidRPr="00127832">
        <w:rPr>
          <w:rFonts w:ascii="Times New Roman" w:hAnsi="Times New Roman" w:cs="Times New Roman"/>
        </w:rPr>
        <w:t>, Employment</w:t>
      </w:r>
      <w:r w:rsidR="00D679C5" w:rsidRPr="00127832">
        <w:rPr>
          <w:rFonts w:ascii="Times New Roman" w:hAnsi="Times New Roman" w:cs="Times New Roman"/>
        </w:rPr>
        <w:t xml:space="preserve"> information </w:t>
      </w:r>
    </w:p>
    <w:p w:rsidR="00D679C5" w:rsidRPr="00127832" w:rsidRDefault="00D679C5" w:rsidP="00D679C5">
      <w:pPr>
        <w:rPr>
          <w:rFonts w:ascii="Times New Roman" w:hAnsi="Times New Roman" w:cs="Times New Roman"/>
        </w:rPr>
      </w:pPr>
      <w:r w:rsidRPr="00127832">
        <w:rPr>
          <w:rFonts w:ascii="Times New Roman" w:hAnsi="Times New Roman" w:cs="Times New Roman"/>
        </w:rPr>
        <w:br w:type="page"/>
      </w:r>
    </w:p>
    <w:p w:rsidR="00D679C5" w:rsidRPr="00127832" w:rsidRDefault="00D679C5" w:rsidP="00D679C5">
      <w:pPr>
        <w:rPr>
          <w:rFonts w:ascii="Times New Roman" w:hAnsi="Times New Roman" w:cs="Times New Roman"/>
        </w:rPr>
      </w:pPr>
    </w:p>
    <w:p w:rsidR="009C75A1" w:rsidRPr="00127832" w:rsidRDefault="009C75A1" w:rsidP="00D679C5">
      <w:pPr>
        <w:rPr>
          <w:rFonts w:ascii="Times New Roman" w:hAnsi="Times New Roman" w:cs="Times New Roman"/>
        </w:rPr>
        <w:sectPr w:rsidR="009C75A1" w:rsidRPr="00127832" w:rsidSect="00FB432A">
          <w:headerReference w:type="default" r:id="rId19"/>
          <w:endnotePr>
            <w:numFmt w:val="decimal"/>
          </w:endnotePr>
          <w:type w:val="continuous"/>
          <w:pgSz w:w="11906" w:h="16838"/>
          <w:pgMar w:top="1440" w:right="1800" w:bottom="1440" w:left="1800" w:header="851" w:footer="992" w:gutter="0"/>
          <w:pgNumType w:fmt="upperRoman"/>
          <w:cols w:space="425"/>
          <w:docGrid w:type="lines" w:linePitch="312"/>
        </w:sectPr>
      </w:pPr>
    </w:p>
    <w:sdt>
      <w:sdtPr>
        <w:rPr>
          <w:rFonts w:ascii="Times New Roman" w:eastAsia="宋体" w:hAnsi="Times New Roman" w:cs="Times New Roman"/>
          <w:color w:val="auto"/>
          <w:sz w:val="24"/>
          <w:szCs w:val="24"/>
          <w:lang w:val="zh-CN"/>
        </w:rPr>
        <w:id w:val="-2010815610"/>
        <w:docPartObj>
          <w:docPartGallery w:val="Table of Contents"/>
          <w:docPartUnique/>
        </w:docPartObj>
      </w:sdtPr>
      <w:sdtEndPr>
        <w:rPr>
          <w:rFonts w:eastAsiaTheme="minorEastAsia"/>
          <w:b/>
          <w:bCs/>
        </w:rPr>
      </w:sdtEndPr>
      <w:sdtContent>
        <w:p w:rsidR="00760FCA" w:rsidRPr="00127832" w:rsidRDefault="00760FCA" w:rsidP="00FB432A">
          <w:pPr>
            <w:pStyle w:val="TOC"/>
            <w:jc w:val="center"/>
            <w:rPr>
              <w:rFonts w:ascii="Times New Roman" w:eastAsia="黑体" w:hAnsi="Times New Roman" w:cs="Times New Roman"/>
              <w:color w:val="000000" w:themeColor="text1"/>
            </w:rPr>
          </w:pPr>
          <w:r w:rsidRPr="00127832">
            <w:rPr>
              <w:rFonts w:ascii="Times New Roman" w:eastAsia="黑体" w:hAnsi="Times New Roman" w:cs="Times New Roman"/>
              <w:color w:val="000000" w:themeColor="text1"/>
              <w:lang w:val="zh-CN"/>
            </w:rPr>
            <w:t>目录</w:t>
          </w:r>
        </w:p>
        <w:p w:rsidR="00760FCA" w:rsidRPr="00127832" w:rsidRDefault="009C0529">
          <w:pPr>
            <w:pStyle w:val="10"/>
            <w:tabs>
              <w:tab w:val="right" w:leader="dot" w:pos="8296"/>
            </w:tabs>
            <w:rPr>
              <w:rFonts w:ascii="Times New Roman" w:eastAsiaTheme="minorEastAsia" w:hAnsi="Times New Roman" w:cs="Times New Roman"/>
              <w:noProof/>
              <w:kern w:val="2"/>
              <w:sz w:val="21"/>
              <w:szCs w:val="22"/>
            </w:rPr>
          </w:pPr>
          <w:r w:rsidRPr="00127832">
            <w:rPr>
              <w:rFonts w:ascii="Times New Roman" w:eastAsiaTheme="minorEastAsia" w:hAnsi="Times New Roman" w:cs="Times New Roman"/>
            </w:rPr>
            <w:fldChar w:fldCharType="begin"/>
          </w:r>
          <w:r w:rsidR="00760FCA" w:rsidRPr="00127832">
            <w:rPr>
              <w:rFonts w:ascii="Times New Roman" w:eastAsiaTheme="minorEastAsia" w:hAnsi="Times New Roman" w:cs="Times New Roman"/>
            </w:rPr>
            <w:instrText xml:space="preserve"> TOC \o "1-3" \h \z \u </w:instrText>
          </w:r>
          <w:r w:rsidRPr="00127832">
            <w:rPr>
              <w:rFonts w:ascii="Times New Roman" w:eastAsiaTheme="minorEastAsia" w:hAnsi="Times New Roman" w:cs="Times New Roman"/>
            </w:rPr>
            <w:fldChar w:fldCharType="separate"/>
          </w:r>
          <w:hyperlink w:anchor="_Toc371019369" w:history="1">
            <w:r w:rsidR="00760FCA" w:rsidRPr="00127832">
              <w:rPr>
                <w:rStyle w:val="a6"/>
                <w:rFonts w:ascii="Times New Roman" w:eastAsiaTheme="minorEastAsia" w:hAnsi="Times New Roman" w:cs="Times New Roman"/>
                <w:noProof/>
              </w:rPr>
              <w:t>摘要</w:t>
            </w:r>
            <w:r w:rsidR="00760FCA" w:rsidRPr="00127832">
              <w:rPr>
                <w:rFonts w:ascii="Times New Roman" w:eastAsiaTheme="minorEastAsia" w:hAnsi="Times New Roman" w:cs="Times New Roman"/>
                <w:noProof/>
                <w:webHidden/>
              </w:rPr>
              <w:tab/>
            </w:r>
            <w:r w:rsidRPr="00127832">
              <w:rPr>
                <w:rFonts w:ascii="Times New Roman" w:eastAsiaTheme="minorEastAsia" w:hAnsi="Times New Roman" w:cs="Times New Roman"/>
                <w:noProof/>
                <w:webHidden/>
              </w:rPr>
              <w:fldChar w:fldCharType="begin"/>
            </w:r>
            <w:r w:rsidR="00760FCA" w:rsidRPr="00127832">
              <w:rPr>
                <w:rFonts w:ascii="Times New Roman" w:eastAsiaTheme="minorEastAsia" w:hAnsi="Times New Roman" w:cs="Times New Roman"/>
                <w:noProof/>
                <w:webHidden/>
              </w:rPr>
              <w:instrText xml:space="preserve"> PAGEREF _Toc371019369 \h </w:instrText>
            </w:r>
            <w:r w:rsidRPr="00127832">
              <w:rPr>
                <w:rFonts w:ascii="Times New Roman" w:eastAsiaTheme="minorEastAsia" w:hAnsi="Times New Roman" w:cs="Times New Roman"/>
                <w:noProof/>
                <w:webHidden/>
              </w:rPr>
            </w:r>
            <w:r w:rsidRPr="00127832">
              <w:rPr>
                <w:rFonts w:ascii="Times New Roman" w:eastAsiaTheme="minorEastAsia" w:hAnsi="Times New Roman" w:cs="Times New Roman"/>
                <w:noProof/>
                <w:webHidden/>
              </w:rPr>
              <w:fldChar w:fldCharType="separate"/>
            </w:r>
            <w:r w:rsidR="00127832">
              <w:rPr>
                <w:rFonts w:ascii="Times New Roman" w:eastAsiaTheme="minorEastAsia" w:hAnsi="Times New Roman" w:cs="Times New Roman"/>
                <w:noProof/>
                <w:webHidden/>
              </w:rPr>
              <w:t>I</w:t>
            </w:r>
            <w:r w:rsidRPr="00127832">
              <w:rPr>
                <w:rFonts w:ascii="Times New Roman" w:eastAsiaTheme="minorEastAsia" w:hAnsi="Times New Roman" w:cs="Times New Roman"/>
                <w:noProof/>
                <w:webHidden/>
              </w:rPr>
              <w:fldChar w:fldCharType="end"/>
            </w:r>
          </w:hyperlink>
        </w:p>
        <w:p w:rsidR="00760FCA" w:rsidRPr="00127832" w:rsidRDefault="0079098F">
          <w:pPr>
            <w:pStyle w:val="10"/>
            <w:tabs>
              <w:tab w:val="right" w:leader="dot" w:pos="8296"/>
            </w:tabs>
            <w:rPr>
              <w:rFonts w:ascii="Times New Roman" w:eastAsiaTheme="minorEastAsia" w:hAnsi="Times New Roman" w:cs="Times New Roman"/>
              <w:noProof/>
              <w:kern w:val="2"/>
              <w:sz w:val="21"/>
              <w:szCs w:val="22"/>
            </w:rPr>
          </w:pPr>
          <w:hyperlink w:anchor="_Toc371019370" w:history="1">
            <w:r w:rsidR="00760FCA" w:rsidRPr="00127832">
              <w:rPr>
                <w:rStyle w:val="a6"/>
                <w:rFonts w:ascii="Times New Roman" w:eastAsiaTheme="minorEastAsia" w:hAnsi="Times New Roman" w:cs="Times New Roman"/>
                <w:noProof/>
              </w:rPr>
              <w:t>ABSTRACT</w:t>
            </w:r>
            <w:r w:rsidR="00760FCA" w:rsidRPr="00127832">
              <w:rPr>
                <w:rFonts w:ascii="Times New Roman" w:eastAsiaTheme="minorEastAsia" w:hAnsi="Times New Roman" w:cs="Times New Roman"/>
                <w:noProof/>
                <w:webHidden/>
              </w:rPr>
              <w:tab/>
            </w:r>
            <w:r w:rsidR="009C0529" w:rsidRPr="00127832">
              <w:rPr>
                <w:rFonts w:ascii="Times New Roman" w:eastAsiaTheme="minorEastAsia" w:hAnsi="Times New Roman" w:cs="Times New Roman"/>
                <w:noProof/>
                <w:webHidden/>
              </w:rPr>
              <w:fldChar w:fldCharType="begin"/>
            </w:r>
            <w:r w:rsidR="00760FCA" w:rsidRPr="00127832">
              <w:rPr>
                <w:rFonts w:ascii="Times New Roman" w:eastAsiaTheme="minorEastAsia" w:hAnsi="Times New Roman" w:cs="Times New Roman"/>
                <w:noProof/>
                <w:webHidden/>
              </w:rPr>
              <w:instrText xml:space="preserve"> PAGEREF _Toc371019370 \h </w:instrText>
            </w:r>
            <w:r w:rsidR="009C0529" w:rsidRPr="00127832">
              <w:rPr>
                <w:rFonts w:ascii="Times New Roman" w:eastAsiaTheme="minorEastAsia" w:hAnsi="Times New Roman" w:cs="Times New Roman"/>
                <w:noProof/>
                <w:webHidden/>
              </w:rPr>
            </w:r>
            <w:r w:rsidR="009C0529" w:rsidRPr="00127832">
              <w:rPr>
                <w:rFonts w:ascii="Times New Roman" w:eastAsiaTheme="minorEastAsia" w:hAnsi="Times New Roman" w:cs="Times New Roman"/>
                <w:noProof/>
                <w:webHidden/>
              </w:rPr>
              <w:fldChar w:fldCharType="separate"/>
            </w:r>
            <w:r w:rsidR="00127832">
              <w:rPr>
                <w:rFonts w:ascii="Times New Roman" w:eastAsiaTheme="minorEastAsia" w:hAnsi="Times New Roman" w:cs="Times New Roman"/>
                <w:noProof/>
                <w:webHidden/>
              </w:rPr>
              <w:t>III</w:t>
            </w:r>
            <w:r w:rsidR="009C0529" w:rsidRPr="00127832">
              <w:rPr>
                <w:rFonts w:ascii="Times New Roman" w:eastAsiaTheme="minorEastAsia" w:hAnsi="Times New Roman" w:cs="Times New Roman"/>
                <w:noProof/>
                <w:webHidden/>
              </w:rPr>
              <w:fldChar w:fldCharType="end"/>
            </w:r>
          </w:hyperlink>
        </w:p>
        <w:p w:rsidR="00760FCA" w:rsidRPr="00127832" w:rsidRDefault="0079098F">
          <w:pPr>
            <w:pStyle w:val="10"/>
            <w:tabs>
              <w:tab w:val="right" w:leader="dot" w:pos="8296"/>
            </w:tabs>
            <w:rPr>
              <w:rFonts w:ascii="Times New Roman" w:eastAsiaTheme="minorEastAsia" w:hAnsi="Times New Roman" w:cs="Times New Roman"/>
              <w:noProof/>
              <w:kern w:val="2"/>
              <w:sz w:val="21"/>
              <w:szCs w:val="22"/>
            </w:rPr>
          </w:pPr>
          <w:hyperlink w:anchor="_Toc371019371" w:history="1">
            <w:r w:rsidR="00760FCA" w:rsidRPr="00127832">
              <w:rPr>
                <w:rStyle w:val="a6"/>
                <w:rFonts w:ascii="Times New Roman" w:eastAsiaTheme="minorEastAsia" w:hAnsi="Times New Roman" w:cs="Times New Roman"/>
                <w:noProof/>
              </w:rPr>
              <w:t xml:space="preserve">1 </w:t>
            </w:r>
            <w:r w:rsidR="00760FCA" w:rsidRPr="00127832">
              <w:rPr>
                <w:rStyle w:val="a6"/>
                <w:rFonts w:ascii="Times New Roman" w:eastAsiaTheme="minorEastAsia" w:hAnsi="Times New Roman" w:cs="Times New Roman"/>
                <w:noProof/>
              </w:rPr>
              <w:t>绪论</w:t>
            </w:r>
            <w:r w:rsidR="00760FCA" w:rsidRPr="00127832">
              <w:rPr>
                <w:rFonts w:ascii="Times New Roman" w:eastAsiaTheme="minorEastAsia" w:hAnsi="Times New Roman" w:cs="Times New Roman"/>
                <w:noProof/>
                <w:webHidden/>
              </w:rPr>
              <w:tab/>
            </w:r>
            <w:r w:rsidR="009C0529" w:rsidRPr="00127832">
              <w:rPr>
                <w:rFonts w:ascii="Times New Roman" w:eastAsiaTheme="minorEastAsia" w:hAnsi="Times New Roman" w:cs="Times New Roman"/>
                <w:noProof/>
                <w:webHidden/>
              </w:rPr>
              <w:fldChar w:fldCharType="begin"/>
            </w:r>
            <w:r w:rsidR="00760FCA" w:rsidRPr="00127832">
              <w:rPr>
                <w:rFonts w:ascii="Times New Roman" w:eastAsiaTheme="minorEastAsia" w:hAnsi="Times New Roman" w:cs="Times New Roman"/>
                <w:noProof/>
                <w:webHidden/>
              </w:rPr>
              <w:instrText xml:space="preserve"> PAGEREF _Toc371019371 \h </w:instrText>
            </w:r>
            <w:r w:rsidR="009C0529" w:rsidRPr="00127832">
              <w:rPr>
                <w:rFonts w:ascii="Times New Roman" w:eastAsiaTheme="minorEastAsia" w:hAnsi="Times New Roman" w:cs="Times New Roman"/>
                <w:noProof/>
                <w:webHidden/>
              </w:rPr>
            </w:r>
            <w:r w:rsidR="009C0529" w:rsidRPr="00127832">
              <w:rPr>
                <w:rFonts w:ascii="Times New Roman" w:eastAsiaTheme="minorEastAsia" w:hAnsi="Times New Roman" w:cs="Times New Roman"/>
                <w:noProof/>
                <w:webHidden/>
              </w:rPr>
              <w:fldChar w:fldCharType="separate"/>
            </w:r>
            <w:r w:rsidR="00127832">
              <w:rPr>
                <w:rFonts w:ascii="Times New Roman" w:eastAsiaTheme="minorEastAsia" w:hAnsi="Times New Roman" w:cs="Times New Roman"/>
                <w:noProof/>
                <w:webHidden/>
              </w:rPr>
              <w:t>1</w:t>
            </w:r>
            <w:r w:rsidR="009C0529" w:rsidRPr="00127832">
              <w:rPr>
                <w:rFonts w:ascii="Times New Roman" w:eastAsiaTheme="minorEastAsia" w:hAnsi="Times New Roman" w:cs="Times New Roman"/>
                <w:noProof/>
                <w:webHidden/>
              </w:rPr>
              <w:fldChar w:fldCharType="end"/>
            </w:r>
          </w:hyperlink>
        </w:p>
        <w:p w:rsidR="00760FCA" w:rsidRPr="00127832" w:rsidRDefault="0079098F">
          <w:pPr>
            <w:pStyle w:val="23"/>
            <w:tabs>
              <w:tab w:val="right" w:leader="dot" w:pos="8296"/>
            </w:tabs>
            <w:ind w:left="480"/>
            <w:rPr>
              <w:rFonts w:ascii="Times New Roman" w:eastAsiaTheme="minorEastAsia" w:hAnsi="Times New Roman" w:cs="Times New Roman"/>
              <w:noProof/>
              <w:kern w:val="2"/>
              <w:sz w:val="21"/>
              <w:szCs w:val="22"/>
            </w:rPr>
          </w:pPr>
          <w:hyperlink w:anchor="_Toc371019372" w:history="1">
            <w:r w:rsidR="00760FCA" w:rsidRPr="00127832">
              <w:rPr>
                <w:rStyle w:val="a6"/>
                <w:rFonts w:ascii="Times New Roman" w:eastAsiaTheme="minorEastAsia" w:hAnsi="Times New Roman" w:cs="Times New Roman"/>
                <w:noProof/>
              </w:rPr>
              <w:t xml:space="preserve">1.1 </w:t>
            </w:r>
            <w:r w:rsidR="00760FCA" w:rsidRPr="00127832">
              <w:rPr>
                <w:rStyle w:val="a6"/>
                <w:rFonts w:ascii="Times New Roman" w:eastAsiaTheme="minorEastAsia" w:hAnsi="Times New Roman" w:cs="Times New Roman"/>
                <w:noProof/>
              </w:rPr>
              <w:t>背景研究</w:t>
            </w:r>
            <w:r w:rsidR="00760FCA" w:rsidRPr="00127832">
              <w:rPr>
                <w:rFonts w:ascii="Times New Roman" w:eastAsiaTheme="minorEastAsia" w:hAnsi="Times New Roman" w:cs="Times New Roman"/>
                <w:noProof/>
                <w:webHidden/>
              </w:rPr>
              <w:tab/>
            </w:r>
            <w:r w:rsidR="009C0529" w:rsidRPr="00127832">
              <w:rPr>
                <w:rFonts w:ascii="Times New Roman" w:eastAsiaTheme="minorEastAsia" w:hAnsi="Times New Roman" w:cs="Times New Roman"/>
                <w:noProof/>
                <w:webHidden/>
              </w:rPr>
              <w:fldChar w:fldCharType="begin"/>
            </w:r>
            <w:r w:rsidR="00760FCA" w:rsidRPr="00127832">
              <w:rPr>
                <w:rFonts w:ascii="Times New Roman" w:eastAsiaTheme="minorEastAsia" w:hAnsi="Times New Roman" w:cs="Times New Roman"/>
                <w:noProof/>
                <w:webHidden/>
              </w:rPr>
              <w:instrText xml:space="preserve"> PAGEREF _Toc371019372 \h </w:instrText>
            </w:r>
            <w:r w:rsidR="009C0529" w:rsidRPr="00127832">
              <w:rPr>
                <w:rFonts w:ascii="Times New Roman" w:eastAsiaTheme="minorEastAsia" w:hAnsi="Times New Roman" w:cs="Times New Roman"/>
                <w:noProof/>
                <w:webHidden/>
              </w:rPr>
            </w:r>
            <w:r w:rsidR="009C0529" w:rsidRPr="00127832">
              <w:rPr>
                <w:rFonts w:ascii="Times New Roman" w:eastAsiaTheme="minorEastAsia" w:hAnsi="Times New Roman" w:cs="Times New Roman"/>
                <w:noProof/>
                <w:webHidden/>
              </w:rPr>
              <w:fldChar w:fldCharType="separate"/>
            </w:r>
            <w:r w:rsidR="00127832">
              <w:rPr>
                <w:rFonts w:ascii="Times New Roman" w:eastAsiaTheme="minorEastAsia" w:hAnsi="Times New Roman" w:cs="Times New Roman"/>
                <w:noProof/>
                <w:webHidden/>
              </w:rPr>
              <w:t>1</w:t>
            </w:r>
            <w:r w:rsidR="009C0529" w:rsidRPr="00127832">
              <w:rPr>
                <w:rFonts w:ascii="Times New Roman" w:eastAsiaTheme="minorEastAsia" w:hAnsi="Times New Roman" w:cs="Times New Roman"/>
                <w:noProof/>
                <w:webHidden/>
              </w:rPr>
              <w:fldChar w:fldCharType="end"/>
            </w:r>
          </w:hyperlink>
        </w:p>
        <w:p w:rsidR="00760FCA" w:rsidRPr="00127832" w:rsidRDefault="0079098F">
          <w:pPr>
            <w:pStyle w:val="23"/>
            <w:tabs>
              <w:tab w:val="right" w:leader="dot" w:pos="8296"/>
            </w:tabs>
            <w:ind w:left="480"/>
            <w:rPr>
              <w:rFonts w:ascii="Times New Roman" w:eastAsiaTheme="minorEastAsia" w:hAnsi="Times New Roman" w:cs="Times New Roman"/>
              <w:noProof/>
              <w:kern w:val="2"/>
              <w:sz w:val="21"/>
              <w:szCs w:val="22"/>
            </w:rPr>
          </w:pPr>
          <w:hyperlink w:anchor="_Toc371019373" w:history="1">
            <w:r w:rsidR="00760FCA" w:rsidRPr="00127832">
              <w:rPr>
                <w:rStyle w:val="a6"/>
                <w:rFonts w:ascii="Times New Roman" w:eastAsiaTheme="minorEastAsia" w:hAnsi="Times New Roman" w:cs="Times New Roman"/>
                <w:noProof/>
              </w:rPr>
              <w:t xml:space="preserve">1.2 </w:t>
            </w:r>
            <w:r w:rsidR="00760FCA" w:rsidRPr="00127832">
              <w:rPr>
                <w:rStyle w:val="a6"/>
                <w:rFonts w:ascii="Times New Roman" w:eastAsiaTheme="minorEastAsia" w:hAnsi="Times New Roman" w:cs="Times New Roman"/>
                <w:noProof/>
              </w:rPr>
              <w:t>国内外发展现状</w:t>
            </w:r>
            <w:r w:rsidR="00760FCA" w:rsidRPr="00127832">
              <w:rPr>
                <w:rFonts w:ascii="Times New Roman" w:eastAsiaTheme="minorEastAsia" w:hAnsi="Times New Roman" w:cs="Times New Roman"/>
                <w:noProof/>
                <w:webHidden/>
              </w:rPr>
              <w:tab/>
            </w:r>
            <w:r w:rsidR="009C0529" w:rsidRPr="00127832">
              <w:rPr>
                <w:rFonts w:ascii="Times New Roman" w:eastAsiaTheme="minorEastAsia" w:hAnsi="Times New Roman" w:cs="Times New Roman"/>
                <w:noProof/>
                <w:webHidden/>
              </w:rPr>
              <w:fldChar w:fldCharType="begin"/>
            </w:r>
            <w:r w:rsidR="00760FCA" w:rsidRPr="00127832">
              <w:rPr>
                <w:rFonts w:ascii="Times New Roman" w:eastAsiaTheme="minorEastAsia" w:hAnsi="Times New Roman" w:cs="Times New Roman"/>
                <w:noProof/>
                <w:webHidden/>
              </w:rPr>
              <w:instrText xml:space="preserve"> PAGEREF _Toc371019373 \h </w:instrText>
            </w:r>
            <w:r w:rsidR="009C0529" w:rsidRPr="00127832">
              <w:rPr>
                <w:rFonts w:ascii="Times New Roman" w:eastAsiaTheme="minorEastAsia" w:hAnsi="Times New Roman" w:cs="Times New Roman"/>
                <w:noProof/>
                <w:webHidden/>
              </w:rPr>
            </w:r>
            <w:r w:rsidR="009C0529" w:rsidRPr="00127832">
              <w:rPr>
                <w:rFonts w:ascii="Times New Roman" w:eastAsiaTheme="minorEastAsia" w:hAnsi="Times New Roman" w:cs="Times New Roman"/>
                <w:noProof/>
                <w:webHidden/>
              </w:rPr>
              <w:fldChar w:fldCharType="separate"/>
            </w:r>
            <w:r w:rsidR="00127832">
              <w:rPr>
                <w:rFonts w:ascii="Times New Roman" w:eastAsiaTheme="minorEastAsia" w:hAnsi="Times New Roman" w:cs="Times New Roman"/>
                <w:noProof/>
                <w:webHidden/>
              </w:rPr>
              <w:t>1</w:t>
            </w:r>
            <w:r w:rsidR="009C0529" w:rsidRPr="00127832">
              <w:rPr>
                <w:rFonts w:ascii="Times New Roman" w:eastAsiaTheme="minorEastAsia" w:hAnsi="Times New Roman" w:cs="Times New Roman"/>
                <w:noProof/>
                <w:webHidden/>
              </w:rPr>
              <w:fldChar w:fldCharType="end"/>
            </w:r>
          </w:hyperlink>
        </w:p>
        <w:p w:rsidR="00760FCA" w:rsidRPr="00127832" w:rsidRDefault="0079098F">
          <w:pPr>
            <w:pStyle w:val="23"/>
            <w:tabs>
              <w:tab w:val="right" w:leader="dot" w:pos="8296"/>
            </w:tabs>
            <w:ind w:left="480"/>
            <w:rPr>
              <w:rFonts w:ascii="Times New Roman" w:eastAsiaTheme="minorEastAsia" w:hAnsi="Times New Roman" w:cs="Times New Roman"/>
              <w:noProof/>
              <w:kern w:val="2"/>
              <w:sz w:val="21"/>
              <w:szCs w:val="22"/>
            </w:rPr>
          </w:pPr>
          <w:hyperlink w:anchor="_Toc371019374" w:history="1">
            <w:r w:rsidR="00760FCA" w:rsidRPr="00127832">
              <w:rPr>
                <w:rStyle w:val="a6"/>
                <w:rFonts w:ascii="Times New Roman" w:eastAsiaTheme="minorEastAsia" w:hAnsi="Times New Roman" w:cs="Times New Roman"/>
                <w:noProof/>
              </w:rPr>
              <w:t xml:space="preserve">1.3 </w:t>
            </w:r>
            <w:r w:rsidR="00760FCA" w:rsidRPr="00127832">
              <w:rPr>
                <w:rStyle w:val="a6"/>
                <w:rFonts w:ascii="Times New Roman" w:eastAsiaTheme="minorEastAsia" w:hAnsi="Times New Roman" w:cs="Times New Roman"/>
                <w:noProof/>
              </w:rPr>
              <w:t>选题意义及目的</w:t>
            </w:r>
            <w:r w:rsidR="00760FCA" w:rsidRPr="00127832">
              <w:rPr>
                <w:rFonts w:ascii="Times New Roman" w:eastAsiaTheme="minorEastAsia" w:hAnsi="Times New Roman" w:cs="Times New Roman"/>
                <w:noProof/>
                <w:webHidden/>
              </w:rPr>
              <w:tab/>
            </w:r>
            <w:r w:rsidR="009C0529" w:rsidRPr="00127832">
              <w:rPr>
                <w:rFonts w:ascii="Times New Roman" w:eastAsiaTheme="minorEastAsia" w:hAnsi="Times New Roman" w:cs="Times New Roman"/>
                <w:noProof/>
                <w:webHidden/>
              </w:rPr>
              <w:fldChar w:fldCharType="begin"/>
            </w:r>
            <w:r w:rsidR="00760FCA" w:rsidRPr="00127832">
              <w:rPr>
                <w:rFonts w:ascii="Times New Roman" w:eastAsiaTheme="minorEastAsia" w:hAnsi="Times New Roman" w:cs="Times New Roman"/>
                <w:noProof/>
                <w:webHidden/>
              </w:rPr>
              <w:instrText xml:space="preserve"> PAGEREF _Toc371019374 \h </w:instrText>
            </w:r>
            <w:r w:rsidR="009C0529" w:rsidRPr="00127832">
              <w:rPr>
                <w:rFonts w:ascii="Times New Roman" w:eastAsiaTheme="minorEastAsia" w:hAnsi="Times New Roman" w:cs="Times New Roman"/>
                <w:noProof/>
                <w:webHidden/>
              </w:rPr>
            </w:r>
            <w:r w:rsidR="009C0529" w:rsidRPr="00127832">
              <w:rPr>
                <w:rFonts w:ascii="Times New Roman" w:eastAsiaTheme="minorEastAsia" w:hAnsi="Times New Roman" w:cs="Times New Roman"/>
                <w:noProof/>
                <w:webHidden/>
              </w:rPr>
              <w:fldChar w:fldCharType="separate"/>
            </w:r>
            <w:r w:rsidR="00127832">
              <w:rPr>
                <w:rFonts w:ascii="Times New Roman" w:eastAsiaTheme="minorEastAsia" w:hAnsi="Times New Roman" w:cs="Times New Roman"/>
                <w:noProof/>
                <w:webHidden/>
              </w:rPr>
              <w:t>2</w:t>
            </w:r>
            <w:r w:rsidR="009C0529" w:rsidRPr="00127832">
              <w:rPr>
                <w:rFonts w:ascii="Times New Roman" w:eastAsiaTheme="minorEastAsia" w:hAnsi="Times New Roman" w:cs="Times New Roman"/>
                <w:noProof/>
                <w:webHidden/>
              </w:rPr>
              <w:fldChar w:fldCharType="end"/>
            </w:r>
          </w:hyperlink>
        </w:p>
        <w:p w:rsidR="00760FCA" w:rsidRPr="00127832" w:rsidRDefault="0079098F">
          <w:pPr>
            <w:pStyle w:val="23"/>
            <w:tabs>
              <w:tab w:val="right" w:leader="dot" w:pos="8296"/>
            </w:tabs>
            <w:ind w:left="480"/>
            <w:rPr>
              <w:rFonts w:ascii="Times New Roman" w:eastAsiaTheme="minorEastAsia" w:hAnsi="Times New Roman" w:cs="Times New Roman"/>
              <w:noProof/>
              <w:kern w:val="2"/>
              <w:sz w:val="21"/>
              <w:szCs w:val="22"/>
            </w:rPr>
          </w:pPr>
          <w:hyperlink w:anchor="_Toc371019375" w:history="1">
            <w:r w:rsidR="00760FCA" w:rsidRPr="00127832">
              <w:rPr>
                <w:rStyle w:val="a6"/>
                <w:rFonts w:ascii="Times New Roman" w:eastAsiaTheme="minorEastAsia" w:hAnsi="Times New Roman" w:cs="Times New Roman"/>
                <w:noProof/>
              </w:rPr>
              <w:t xml:space="preserve">1.4 </w:t>
            </w:r>
            <w:r w:rsidR="00760FCA" w:rsidRPr="00127832">
              <w:rPr>
                <w:rStyle w:val="a6"/>
                <w:rFonts w:ascii="Times New Roman" w:eastAsiaTheme="minorEastAsia" w:hAnsi="Times New Roman" w:cs="Times New Roman"/>
                <w:noProof/>
              </w:rPr>
              <w:t>采用的方法</w:t>
            </w:r>
            <w:r w:rsidR="00760FCA" w:rsidRPr="00127832">
              <w:rPr>
                <w:rFonts w:ascii="Times New Roman" w:eastAsiaTheme="minorEastAsia" w:hAnsi="Times New Roman" w:cs="Times New Roman"/>
                <w:noProof/>
                <w:webHidden/>
              </w:rPr>
              <w:tab/>
            </w:r>
            <w:r w:rsidR="009C0529" w:rsidRPr="00127832">
              <w:rPr>
                <w:rFonts w:ascii="Times New Roman" w:eastAsiaTheme="minorEastAsia" w:hAnsi="Times New Roman" w:cs="Times New Roman"/>
                <w:noProof/>
                <w:webHidden/>
              </w:rPr>
              <w:fldChar w:fldCharType="begin"/>
            </w:r>
            <w:r w:rsidR="00760FCA" w:rsidRPr="00127832">
              <w:rPr>
                <w:rFonts w:ascii="Times New Roman" w:eastAsiaTheme="minorEastAsia" w:hAnsi="Times New Roman" w:cs="Times New Roman"/>
                <w:noProof/>
                <w:webHidden/>
              </w:rPr>
              <w:instrText xml:space="preserve"> PAGEREF _Toc371019375 \h </w:instrText>
            </w:r>
            <w:r w:rsidR="009C0529" w:rsidRPr="00127832">
              <w:rPr>
                <w:rFonts w:ascii="Times New Roman" w:eastAsiaTheme="minorEastAsia" w:hAnsi="Times New Roman" w:cs="Times New Roman"/>
                <w:noProof/>
                <w:webHidden/>
              </w:rPr>
            </w:r>
            <w:r w:rsidR="009C0529" w:rsidRPr="00127832">
              <w:rPr>
                <w:rFonts w:ascii="Times New Roman" w:eastAsiaTheme="minorEastAsia" w:hAnsi="Times New Roman" w:cs="Times New Roman"/>
                <w:noProof/>
                <w:webHidden/>
              </w:rPr>
              <w:fldChar w:fldCharType="separate"/>
            </w:r>
            <w:r w:rsidR="00127832">
              <w:rPr>
                <w:rFonts w:ascii="Times New Roman" w:eastAsiaTheme="minorEastAsia" w:hAnsi="Times New Roman" w:cs="Times New Roman"/>
                <w:noProof/>
                <w:webHidden/>
              </w:rPr>
              <w:t>2</w:t>
            </w:r>
            <w:r w:rsidR="009C0529" w:rsidRPr="00127832">
              <w:rPr>
                <w:rFonts w:ascii="Times New Roman" w:eastAsiaTheme="minorEastAsia" w:hAnsi="Times New Roman" w:cs="Times New Roman"/>
                <w:noProof/>
                <w:webHidden/>
              </w:rPr>
              <w:fldChar w:fldCharType="end"/>
            </w:r>
          </w:hyperlink>
        </w:p>
        <w:p w:rsidR="00760FCA" w:rsidRPr="00127832" w:rsidRDefault="0079098F">
          <w:pPr>
            <w:pStyle w:val="23"/>
            <w:tabs>
              <w:tab w:val="right" w:leader="dot" w:pos="8296"/>
            </w:tabs>
            <w:ind w:left="480"/>
            <w:rPr>
              <w:rFonts w:ascii="Times New Roman" w:eastAsiaTheme="minorEastAsia" w:hAnsi="Times New Roman" w:cs="Times New Roman"/>
              <w:noProof/>
              <w:kern w:val="2"/>
              <w:sz w:val="21"/>
              <w:szCs w:val="22"/>
            </w:rPr>
          </w:pPr>
          <w:hyperlink w:anchor="_Toc371019376" w:history="1">
            <w:r w:rsidR="00760FCA" w:rsidRPr="00127832">
              <w:rPr>
                <w:rStyle w:val="a6"/>
                <w:rFonts w:ascii="Times New Roman" w:eastAsiaTheme="minorEastAsia" w:hAnsi="Times New Roman" w:cs="Times New Roman"/>
                <w:noProof/>
              </w:rPr>
              <w:t xml:space="preserve">1.5 </w:t>
            </w:r>
            <w:r w:rsidR="00760FCA" w:rsidRPr="00127832">
              <w:rPr>
                <w:rStyle w:val="a6"/>
                <w:rFonts w:ascii="Times New Roman" w:eastAsiaTheme="minorEastAsia" w:hAnsi="Times New Roman" w:cs="Times New Roman"/>
                <w:noProof/>
              </w:rPr>
              <w:t>设计完成的工作</w:t>
            </w:r>
            <w:r w:rsidR="00760FCA" w:rsidRPr="00127832">
              <w:rPr>
                <w:rFonts w:ascii="Times New Roman" w:eastAsiaTheme="minorEastAsia" w:hAnsi="Times New Roman" w:cs="Times New Roman"/>
                <w:noProof/>
                <w:webHidden/>
              </w:rPr>
              <w:tab/>
            </w:r>
            <w:r w:rsidR="009C0529" w:rsidRPr="00127832">
              <w:rPr>
                <w:rFonts w:ascii="Times New Roman" w:eastAsiaTheme="minorEastAsia" w:hAnsi="Times New Roman" w:cs="Times New Roman"/>
                <w:noProof/>
                <w:webHidden/>
              </w:rPr>
              <w:fldChar w:fldCharType="begin"/>
            </w:r>
            <w:r w:rsidR="00760FCA" w:rsidRPr="00127832">
              <w:rPr>
                <w:rFonts w:ascii="Times New Roman" w:eastAsiaTheme="minorEastAsia" w:hAnsi="Times New Roman" w:cs="Times New Roman"/>
                <w:noProof/>
                <w:webHidden/>
              </w:rPr>
              <w:instrText xml:space="preserve"> PAGEREF _Toc371019376 \h </w:instrText>
            </w:r>
            <w:r w:rsidR="009C0529" w:rsidRPr="00127832">
              <w:rPr>
                <w:rFonts w:ascii="Times New Roman" w:eastAsiaTheme="minorEastAsia" w:hAnsi="Times New Roman" w:cs="Times New Roman"/>
                <w:noProof/>
                <w:webHidden/>
              </w:rPr>
            </w:r>
            <w:r w:rsidR="009C0529" w:rsidRPr="00127832">
              <w:rPr>
                <w:rFonts w:ascii="Times New Roman" w:eastAsiaTheme="minorEastAsia" w:hAnsi="Times New Roman" w:cs="Times New Roman"/>
                <w:noProof/>
                <w:webHidden/>
              </w:rPr>
              <w:fldChar w:fldCharType="separate"/>
            </w:r>
            <w:r w:rsidR="00127832">
              <w:rPr>
                <w:rFonts w:ascii="Times New Roman" w:eastAsiaTheme="minorEastAsia" w:hAnsi="Times New Roman" w:cs="Times New Roman"/>
                <w:noProof/>
                <w:webHidden/>
              </w:rPr>
              <w:t>3</w:t>
            </w:r>
            <w:r w:rsidR="009C0529" w:rsidRPr="00127832">
              <w:rPr>
                <w:rFonts w:ascii="Times New Roman" w:eastAsiaTheme="minorEastAsia" w:hAnsi="Times New Roman" w:cs="Times New Roman"/>
                <w:noProof/>
                <w:webHidden/>
              </w:rPr>
              <w:fldChar w:fldCharType="end"/>
            </w:r>
          </w:hyperlink>
        </w:p>
        <w:p w:rsidR="00760FCA" w:rsidRPr="00127832" w:rsidRDefault="0079098F">
          <w:pPr>
            <w:pStyle w:val="10"/>
            <w:tabs>
              <w:tab w:val="right" w:leader="dot" w:pos="8296"/>
            </w:tabs>
            <w:rPr>
              <w:rFonts w:ascii="Times New Roman" w:eastAsiaTheme="minorEastAsia" w:hAnsi="Times New Roman" w:cs="Times New Roman"/>
              <w:noProof/>
              <w:kern w:val="2"/>
              <w:sz w:val="21"/>
              <w:szCs w:val="22"/>
            </w:rPr>
          </w:pPr>
          <w:hyperlink w:anchor="_Toc371019377" w:history="1">
            <w:r w:rsidR="00760FCA" w:rsidRPr="00127832">
              <w:rPr>
                <w:rStyle w:val="a6"/>
                <w:rFonts w:ascii="Times New Roman" w:eastAsiaTheme="minorEastAsia" w:hAnsi="Times New Roman" w:cs="Times New Roman"/>
                <w:noProof/>
              </w:rPr>
              <w:t xml:space="preserve">2 </w:t>
            </w:r>
            <w:r w:rsidR="00760FCA" w:rsidRPr="00127832">
              <w:rPr>
                <w:rStyle w:val="a6"/>
                <w:rFonts w:ascii="Times New Roman" w:eastAsiaTheme="minorEastAsia" w:hAnsi="Times New Roman" w:cs="Times New Roman"/>
                <w:noProof/>
              </w:rPr>
              <w:t>系统关键技术介绍</w:t>
            </w:r>
            <w:r w:rsidR="00760FCA" w:rsidRPr="00127832">
              <w:rPr>
                <w:rFonts w:ascii="Times New Roman" w:eastAsiaTheme="minorEastAsia" w:hAnsi="Times New Roman" w:cs="Times New Roman"/>
                <w:noProof/>
                <w:webHidden/>
              </w:rPr>
              <w:tab/>
            </w:r>
            <w:r w:rsidR="009C0529" w:rsidRPr="00127832">
              <w:rPr>
                <w:rFonts w:ascii="Times New Roman" w:eastAsiaTheme="minorEastAsia" w:hAnsi="Times New Roman" w:cs="Times New Roman"/>
                <w:noProof/>
                <w:webHidden/>
              </w:rPr>
              <w:fldChar w:fldCharType="begin"/>
            </w:r>
            <w:r w:rsidR="00760FCA" w:rsidRPr="00127832">
              <w:rPr>
                <w:rFonts w:ascii="Times New Roman" w:eastAsiaTheme="minorEastAsia" w:hAnsi="Times New Roman" w:cs="Times New Roman"/>
                <w:noProof/>
                <w:webHidden/>
              </w:rPr>
              <w:instrText xml:space="preserve"> PAGEREF _Toc371019377 \h </w:instrText>
            </w:r>
            <w:r w:rsidR="009C0529" w:rsidRPr="00127832">
              <w:rPr>
                <w:rFonts w:ascii="Times New Roman" w:eastAsiaTheme="minorEastAsia" w:hAnsi="Times New Roman" w:cs="Times New Roman"/>
                <w:noProof/>
                <w:webHidden/>
              </w:rPr>
            </w:r>
            <w:r w:rsidR="009C0529" w:rsidRPr="00127832">
              <w:rPr>
                <w:rFonts w:ascii="Times New Roman" w:eastAsiaTheme="minorEastAsia" w:hAnsi="Times New Roman" w:cs="Times New Roman"/>
                <w:noProof/>
                <w:webHidden/>
              </w:rPr>
              <w:fldChar w:fldCharType="separate"/>
            </w:r>
            <w:r w:rsidR="00127832">
              <w:rPr>
                <w:rFonts w:ascii="Times New Roman" w:eastAsiaTheme="minorEastAsia" w:hAnsi="Times New Roman" w:cs="Times New Roman"/>
                <w:noProof/>
                <w:webHidden/>
              </w:rPr>
              <w:t>5</w:t>
            </w:r>
            <w:r w:rsidR="009C0529" w:rsidRPr="00127832">
              <w:rPr>
                <w:rFonts w:ascii="Times New Roman" w:eastAsiaTheme="minorEastAsia" w:hAnsi="Times New Roman" w:cs="Times New Roman"/>
                <w:noProof/>
                <w:webHidden/>
              </w:rPr>
              <w:fldChar w:fldCharType="end"/>
            </w:r>
          </w:hyperlink>
        </w:p>
        <w:p w:rsidR="00760FCA" w:rsidRPr="00127832" w:rsidRDefault="0079098F">
          <w:pPr>
            <w:pStyle w:val="23"/>
            <w:tabs>
              <w:tab w:val="right" w:leader="dot" w:pos="8296"/>
            </w:tabs>
            <w:ind w:left="480"/>
            <w:rPr>
              <w:rFonts w:ascii="Times New Roman" w:eastAsiaTheme="minorEastAsia" w:hAnsi="Times New Roman" w:cs="Times New Roman"/>
              <w:noProof/>
              <w:kern w:val="2"/>
              <w:sz w:val="21"/>
              <w:szCs w:val="22"/>
            </w:rPr>
          </w:pPr>
          <w:hyperlink w:anchor="_Toc371019378" w:history="1">
            <w:r w:rsidR="00760FCA" w:rsidRPr="00127832">
              <w:rPr>
                <w:rStyle w:val="a6"/>
                <w:rFonts w:ascii="Times New Roman" w:eastAsiaTheme="minorEastAsia" w:hAnsi="Times New Roman" w:cs="Times New Roman"/>
                <w:noProof/>
              </w:rPr>
              <w:t>2.1 Asp</w:t>
            </w:r>
            <w:r w:rsidR="00760FCA" w:rsidRPr="00127832">
              <w:rPr>
                <w:rStyle w:val="a6"/>
                <w:rFonts w:ascii="Times New Roman" w:eastAsiaTheme="minorEastAsia" w:hAnsi="Times New Roman" w:cs="Times New Roman"/>
                <w:noProof/>
              </w:rPr>
              <w:t>简介</w:t>
            </w:r>
            <w:r w:rsidR="00760FCA" w:rsidRPr="00127832">
              <w:rPr>
                <w:rFonts w:ascii="Times New Roman" w:eastAsiaTheme="minorEastAsia" w:hAnsi="Times New Roman" w:cs="Times New Roman"/>
                <w:noProof/>
                <w:webHidden/>
              </w:rPr>
              <w:tab/>
            </w:r>
            <w:r w:rsidR="009C0529" w:rsidRPr="00127832">
              <w:rPr>
                <w:rFonts w:ascii="Times New Roman" w:eastAsiaTheme="minorEastAsia" w:hAnsi="Times New Roman" w:cs="Times New Roman"/>
                <w:noProof/>
                <w:webHidden/>
              </w:rPr>
              <w:fldChar w:fldCharType="begin"/>
            </w:r>
            <w:r w:rsidR="00760FCA" w:rsidRPr="00127832">
              <w:rPr>
                <w:rFonts w:ascii="Times New Roman" w:eastAsiaTheme="minorEastAsia" w:hAnsi="Times New Roman" w:cs="Times New Roman"/>
                <w:noProof/>
                <w:webHidden/>
              </w:rPr>
              <w:instrText xml:space="preserve"> PAGEREF _Toc371019378 \h </w:instrText>
            </w:r>
            <w:r w:rsidR="009C0529" w:rsidRPr="00127832">
              <w:rPr>
                <w:rFonts w:ascii="Times New Roman" w:eastAsiaTheme="minorEastAsia" w:hAnsi="Times New Roman" w:cs="Times New Roman"/>
                <w:noProof/>
                <w:webHidden/>
              </w:rPr>
            </w:r>
            <w:r w:rsidR="009C0529" w:rsidRPr="00127832">
              <w:rPr>
                <w:rFonts w:ascii="Times New Roman" w:eastAsiaTheme="minorEastAsia" w:hAnsi="Times New Roman" w:cs="Times New Roman"/>
                <w:noProof/>
                <w:webHidden/>
              </w:rPr>
              <w:fldChar w:fldCharType="separate"/>
            </w:r>
            <w:r w:rsidR="00127832">
              <w:rPr>
                <w:rFonts w:ascii="Times New Roman" w:eastAsiaTheme="minorEastAsia" w:hAnsi="Times New Roman" w:cs="Times New Roman"/>
                <w:noProof/>
                <w:webHidden/>
              </w:rPr>
              <w:t>5</w:t>
            </w:r>
            <w:r w:rsidR="009C0529" w:rsidRPr="00127832">
              <w:rPr>
                <w:rFonts w:ascii="Times New Roman" w:eastAsiaTheme="minorEastAsia" w:hAnsi="Times New Roman" w:cs="Times New Roman"/>
                <w:noProof/>
                <w:webHidden/>
              </w:rPr>
              <w:fldChar w:fldCharType="end"/>
            </w:r>
          </w:hyperlink>
        </w:p>
        <w:p w:rsidR="00760FCA" w:rsidRPr="00127832" w:rsidRDefault="0079098F">
          <w:pPr>
            <w:pStyle w:val="23"/>
            <w:tabs>
              <w:tab w:val="right" w:leader="dot" w:pos="8296"/>
            </w:tabs>
            <w:ind w:left="480"/>
            <w:rPr>
              <w:rFonts w:ascii="Times New Roman" w:eastAsiaTheme="minorEastAsia" w:hAnsi="Times New Roman" w:cs="Times New Roman"/>
              <w:noProof/>
              <w:kern w:val="2"/>
              <w:sz w:val="21"/>
              <w:szCs w:val="22"/>
            </w:rPr>
          </w:pPr>
          <w:hyperlink w:anchor="_Toc371019379" w:history="1">
            <w:r w:rsidR="00760FCA" w:rsidRPr="00127832">
              <w:rPr>
                <w:rStyle w:val="a6"/>
                <w:rFonts w:ascii="Times New Roman" w:eastAsiaTheme="minorEastAsia" w:hAnsi="Times New Roman" w:cs="Times New Roman"/>
                <w:noProof/>
              </w:rPr>
              <w:t>2.2 SQL Server 2005</w:t>
            </w:r>
            <w:r w:rsidR="00760FCA" w:rsidRPr="00127832">
              <w:rPr>
                <w:rStyle w:val="a6"/>
                <w:rFonts w:ascii="Times New Roman" w:eastAsiaTheme="minorEastAsia" w:hAnsi="Times New Roman" w:cs="Times New Roman"/>
                <w:noProof/>
              </w:rPr>
              <w:t>简介</w:t>
            </w:r>
            <w:r w:rsidR="00760FCA" w:rsidRPr="00127832">
              <w:rPr>
                <w:rFonts w:ascii="Times New Roman" w:eastAsiaTheme="minorEastAsia" w:hAnsi="Times New Roman" w:cs="Times New Roman"/>
                <w:noProof/>
                <w:webHidden/>
              </w:rPr>
              <w:tab/>
            </w:r>
            <w:r w:rsidR="009C0529" w:rsidRPr="00127832">
              <w:rPr>
                <w:rFonts w:ascii="Times New Roman" w:eastAsiaTheme="minorEastAsia" w:hAnsi="Times New Roman" w:cs="Times New Roman"/>
                <w:noProof/>
                <w:webHidden/>
              </w:rPr>
              <w:fldChar w:fldCharType="begin"/>
            </w:r>
            <w:r w:rsidR="00760FCA" w:rsidRPr="00127832">
              <w:rPr>
                <w:rFonts w:ascii="Times New Roman" w:eastAsiaTheme="minorEastAsia" w:hAnsi="Times New Roman" w:cs="Times New Roman"/>
                <w:noProof/>
                <w:webHidden/>
              </w:rPr>
              <w:instrText xml:space="preserve"> PAGEREF _Toc371019379 \h </w:instrText>
            </w:r>
            <w:r w:rsidR="009C0529" w:rsidRPr="00127832">
              <w:rPr>
                <w:rFonts w:ascii="Times New Roman" w:eastAsiaTheme="minorEastAsia" w:hAnsi="Times New Roman" w:cs="Times New Roman"/>
                <w:noProof/>
                <w:webHidden/>
              </w:rPr>
            </w:r>
            <w:r w:rsidR="009C0529" w:rsidRPr="00127832">
              <w:rPr>
                <w:rFonts w:ascii="Times New Roman" w:eastAsiaTheme="minorEastAsia" w:hAnsi="Times New Roman" w:cs="Times New Roman"/>
                <w:noProof/>
                <w:webHidden/>
              </w:rPr>
              <w:fldChar w:fldCharType="separate"/>
            </w:r>
            <w:r w:rsidR="00127832">
              <w:rPr>
                <w:rFonts w:ascii="Times New Roman" w:eastAsiaTheme="minorEastAsia" w:hAnsi="Times New Roman" w:cs="Times New Roman"/>
                <w:noProof/>
                <w:webHidden/>
              </w:rPr>
              <w:t>6</w:t>
            </w:r>
            <w:r w:rsidR="009C0529" w:rsidRPr="00127832">
              <w:rPr>
                <w:rFonts w:ascii="Times New Roman" w:eastAsiaTheme="minorEastAsia" w:hAnsi="Times New Roman" w:cs="Times New Roman"/>
                <w:noProof/>
                <w:webHidden/>
              </w:rPr>
              <w:fldChar w:fldCharType="end"/>
            </w:r>
          </w:hyperlink>
        </w:p>
        <w:p w:rsidR="00760FCA" w:rsidRPr="00127832" w:rsidRDefault="0079098F">
          <w:pPr>
            <w:pStyle w:val="10"/>
            <w:tabs>
              <w:tab w:val="right" w:leader="dot" w:pos="8296"/>
            </w:tabs>
            <w:rPr>
              <w:rFonts w:ascii="Times New Roman" w:eastAsiaTheme="minorEastAsia" w:hAnsi="Times New Roman" w:cs="Times New Roman"/>
              <w:noProof/>
              <w:kern w:val="2"/>
              <w:sz w:val="21"/>
              <w:szCs w:val="22"/>
            </w:rPr>
          </w:pPr>
          <w:hyperlink w:anchor="_Toc371019380" w:history="1">
            <w:r w:rsidR="00760FCA" w:rsidRPr="00127832">
              <w:rPr>
                <w:rStyle w:val="a6"/>
                <w:rFonts w:ascii="Times New Roman" w:eastAsiaTheme="minorEastAsia" w:hAnsi="Times New Roman" w:cs="Times New Roman"/>
                <w:noProof/>
              </w:rPr>
              <w:t xml:space="preserve">3 </w:t>
            </w:r>
            <w:r w:rsidR="00760FCA" w:rsidRPr="00127832">
              <w:rPr>
                <w:rStyle w:val="a6"/>
                <w:rFonts w:ascii="Times New Roman" w:eastAsiaTheme="minorEastAsia" w:hAnsi="Times New Roman" w:cs="Times New Roman"/>
                <w:noProof/>
              </w:rPr>
              <w:t>系统设计</w:t>
            </w:r>
            <w:r w:rsidR="00760FCA" w:rsidRPr="00127832">
              <w:rPr>
                <w:rFonts w:ascii="Times New Roman" w:eastAsiaTheme="minorEastAsia" w:hAnsi="Times New Roman" w:cs="Times New Roman"/>
                <w:noProof/>
                <w:webHidden/>
              </w:rPr>
              <w:tab/>
            </w:r>
            <w:r w:rsidR="009C0529" w:rsidRPr="00127832">
              <w:rPr>
                <w:rFonts w:ascii="Times New Roman" w:eastAsiaTheme="minorEastAsia" w:hAnsi="Times New Roman" w:cs="Times New Roman"/>
                <w:noProof/>
                <w:webHidden/>
              </w:rPr>
              <w:fldChar w:fldCharType="begin"/>
            </w:r>
            <w:r w:rsidR="00760FCA" w:rsidRPr="00127832">
              <w:rPr>
                <w:rFonts w:ascii="Times New Roman" w:eastAsiaTheme="minorEastAsia" w:hAnsi="Times New Roman" w:cs="Times New Roman"/>
                <w:noProof/>
                <w:webHidden/>
              </w:rPr>
              <w:instrText xml:space="preserve"> PAGEREF _Toc371019380 \h </w:instrText>
            </w:r>
            <w:r w:rsidR="009C0529" w:rsidRPr="00127832">
              <w:rPr>
                <w:rFonts w:ascii="Times New Roman" w:eastAsiaTheme="minorEastAsia" w:hAnsi="Times New Roman" w:cs="Times New Roman"/>
                <w:noProof/>
                <w:webHidden/>
              </w:rPr>
            </w:r>
            <w:r w:rsidR="009C0529" w:rsidRPr="00127832">
              <w:rPr>
                <w:rFonts w:ascii="Times New Roman" w:eastAsiaTheme="minorEastAsia" w:hAnsi="Times New Roman" w:cs="Times New Roman"/>
                <w:noProof/>
                <w:webHidden/>
              </w:rPr>
              <w:fldChar w:fldCharType="separate"/>
            </w:r>
            <w:r w:rsidR="00127832">
              <w:rPr>
                <w:rFonts w:ascii="Times New Roman" w:eastAsiaTheme="minorEastAsia" w:hAnsi="Times New Roman" w:cs="Times New Roman"/>
                <w:noProof/>
                <w:webHidden/>
              </w:rPr>
              <w:t>7</w:t>
            </w:r>
            <w:r w:rsidR="009C0529" w:rsidRPr="00127832">
              <w:rPr>
                <w:rFonts w:ascii="Times New Roman" w:eastAsiaTheme="minorEastAsia" w:hAnsi="Times New Roman" w:cs="Times New Roman"/>
                <w:noProof/>
                <w:webHidden/>
              </w:rPr>
              <w:fldChar w:fldCharType="end"/>
            </w:r>
          </w:hyperlink>
        </w:p>
        <w:p w:rsidR="00760FCA" w:rsidRPr="00127832" w:rsidRDefault="0079098F">
          <w:pPr>
            <w:pStyle w:val="23"/>
            <w:tabs>
              <w:tab w:val="right" w:leader="dot" w:pos="8296"/>
            </w:tabs>
            <w:ind w:left="480"/>
            <w:rPr>
              <w:rFonts w:ascii="Times New Roman" w:eastAsiaTheme="minorEastAsia" w:hAnsi="Times New Roman" w:cs="Times New Roman"/>
              <w:noProof/>
              <w:kern w:val="2"/>
              <w:sz w:val="21"/>
              <w:szCs w:val="22"/>
            </w:rPr>
          </w:pPr>
          <w:hyperlink w:anchor="_Toc371019381" w:history="1">
            <w:r w:rsidR="00760FCA" w:rsidRPr="00127832">
              <w:rPr>
                <w:rStyle w:val="a6"/>
                <w:rFonts w:ascii="Times New Roman" w:eastAsiaTheme="minorEastAsia" w:hAnsi="Times New Roman" w:cs="Times New Roman"/>
                <w:noProof/>
              </w:rPr>
              <w:t xml:space="preserve">3.1 </w:t>
            </w:r>
            <w:r w:rsidR="00760FCA" w:rsidRPr="00127832">
              <w:rPr>
                <w:rStyle w:val="a6"/>
                <w:rFonts w:ascii="Times New Roman" w:eastAsiaTheme="minorEastAsia" w:hAnsi="Times New Roman" w:cs="Times New Roman"/>
                <w:noProof/>
              </w:rPr>
              <w:t>系统结构图</w:t>
            </w:r>
            <w:r w:rsidR="00760FCA" w:rsidRPr="00127832">
              <w:rPr>
                <w:rFonts w:ascii="Times New Roman" w:eastAsiaTheme="minorEastAsia" w:hAnsi="Times New Roman" w:cs="Times New Roman"/>
                <w:noProof/>
                <w:webHidden/>
              </w:rPr>
              <w:tab/>
            </w:r>
            <w:r w:rsidR="009C0529" w:rsidRPr="00127832">
              <w:rPr>
                <w:rFonts w:ascii="Times New Roman" w:eastAsiaTheme="minorEastAsia" w:hAnsi="Times New Roman" w:cs="Times New Roman"/>
                <w:noProof/>
                <w:webHidden/>
              </w:rPr>
              <w:fldChar w:fldCharType="begin"/>
            </w:r>
            <w:r w:rsidR="00760FCA" w:rsidRPr="00127832">
              <w:rPr>
                <w:rFonts w:ascii="Times New Roman" w:eastAsiaTheme="minorEastAsia" w:hAnsi="Times New Roman" w:cs="Times New Roman"/>
                <w:noProof/>
                <w:webHidden/>
              </w:rPr>
              <w:instrText xml:space="preserve"> PAGEREF _Toc371019381 \h </w:instrText>
            </w:r>
            <w:r w:rsidR="009C0529" w:rsidRPr="00127832">
              <w:rPr>
                <w:rFonts w:ascii="Times New Roman" w:eastAsiaTheme="minorEastAsia" w:hAnsi="Times New Roman" w:cs="Times New Roman"/>
                <w:noProof/>
                <w:webHidden/>
              </w:rPr>
            </w:r>
            <w:r w:rsidR="009C0529" w:rsidRPr="00127832">
              <w:rPr>
                <w:rFonts w:ascii="Times New Roman" w:eastAsiaTheme="minorEastAsia" w:hAnsi="Times New Roman" w:cs="Times New Roman"/>
                <w:noProof/>
                <w:webHidden/>
              </w:rPr>
              <w:fldChar w:fldCharType="separate"/>
            </w:r>
            <w:r w:rsidR="00127832">
              <w:rPr>
                <w:rFonts w:ascii="Times New Roman" w:eastAsiaTheme="minorEastAsia" w:hAnsi="Times New Roman" w:cs="Times New Roman"/>
                <w:noProof/>
                <w:webHidden/>
              </w:rPr>
              <w:t>7</w:t>
            </w:r>
            <w:r w:rsidR="009C0529" w:rsidRPr="00127832">
              <w:rPr>
                <w:rFonts w:ascii="Times New Roman" w:eastAsiaTheme="minorEastAsia" w:hAnsi="Times New Roman" w:cs="Times New Roman"/>
                <w:noProof/>
                <w:webHidden/>
              </w:rPr>
              <w:fldChar w:fldCharType="end"/>
            </w:r>
          </w:hyperlink>
        </w:p>
        <w:p w:rsidR="00760FCA" w:rsidRPr="00127832" w:rsidRDefault="0079098F">
          <w:pPr>
            <w:pStyle w:val="23"/>
            <w:tabs>
              <w:tab w:val="right" w:leader="dot" w:pos="8296"/>
            </w:tabs>
            <w:ind w:left="480"/>
            <w:rPr>
              <w:rFonts w:ascii="Times New Roman" w:eastAsiaTheme="minorEastAsia" w:hAnsi="Times New Roman" w:cs="Times New Roman"/>
              <w:noProof/>
              <w:kern w:val="2"/>
              <w:sz w:val="21"/>
              <w:szCs w:val="22"/>
            </w:rPr>
          </w:pPr>
          <w:hyperlink w:anchor="_Toc371019382" w:history="1">
            <w:r w:rsidR="00760FCA" w:rsidRPr="00127832">
              <w:rPr>
                <w:rStyle w:val="a6"/>
                <w:rFonts w:ascii="Times New Roman" w:eastAsiaTheme="minorEastAsia" w:hAnsi="Times New Roman" w:cs="Times New Roman"/>
                <w:noProof/>
              </w:rPr>
              <w:t xml:space="preserve">3.2 </w:t>
            </w:r>
            <w:r w:rsidR="00760FCA" w:rsidRPr="00127832">
              <w:rPr>
                <w:rStyle w:val="a6"/>
                <w:rFonts w:ascii="Times New Roman" w:eastAsiaTheme="minorEastAsia" w:hAnsi="Times New Roman" w:cs="Times New Roman"/>
                <w:noProof/>
              </w:rPr>
              <w:t>系统功能结构图</w:t>
            </w:r>
            <w:r w:rsidR="00760FCA" w:rsidRPr="00127832">
              <w:rPr>
                <w:rFonts w:ascii="Times New Roman" w:eastAsiaTheme="minorEastAsia" w:hAnsi="Times New Roman" w:cs="Times New Roman"/>
                <w:noProof/>
                <w:webHidden/>
              </w:rPr>
              <w:tab/>
            </w:r>
            <w:r w:rsidR="009C0529" w:rsidRPr="00127832">
              <w:rPr>
                <w:rFonts w:ascii="Times New Roman" w:eastAsiaTheme="minorEastAsia" w:hAnsi="Times New Roman" w:cs="Times New Roman"/>
                <w:noProof/>
                <w:webHidden/>
              </w:rPr>
              <w:fldChar w:fldCharType="begin"/>
            </w:r>
            <w:r w:rsidR="00760FCA" w:rsidRPr="00127832">
              <w:rPr>
                <w:rFonts w:ascii="Times New Roman" w:eastAsiaTheme="minorEastAsia" w:hAnsi="Times New Roman" w:cs="Times New Roman"/>
                <w:noProof/>
                <w:webHidden/>
              </w:rPr>
              <w:instrText xml:space="preserve"> PAGEREF _Toc371019382 \h </w:instrText>
            </w:r>
            <w:r w:rsidR="009C0529" w:rsidRPr="00127832">
              <w:rPr>
                <w:rFonts w:ascii="Times New Roman" w:eastAsiaTheme="minorEastAsia" w:hAnsi="Times New Roman" w:cs="Times New Roman"/>
                <w:noProof/>
                <w:webHidden/>
              </w:rPr>
            </w:r>
            <w:r w:rsidR="009C0529" w:rsidRPr="00127832">
              <w:rPr>
                <w:rFonts w:ascii="Times New Roman" w:eastAsiaTheme="minorEastAsia" w:hAnsi="Times New Roman" w:cs="Times New Roman"/>
                <w:noProof/>
                <w:webHidden/>
              </w:rPr>
              <w:fldChar w:fldCharType="separate"/>
            </w:r>
            <w:r w:rsidR="00127832">
              <w:rPr>
                <w:rFonts w:ascii="Times New Roman" w:eastAsiaTheme="minorEastAsia" w:hAnsi="Times New Roman" w:cs="Times New Roman"/>
                <w:noProof/>
                <w:webHidden/>
              </w:rPr>
              <w:t>7</w:t>
            </w:r>
            <w:r w:rsidR="009C0529" w:rsidRPr="00127832">
              <w:rPr>
                <w:rFonts w:ascii="Times New Roman" w:eastAsiaTheme="minorEastAsia" w:hAnsi="Times New Roman" w:cs="Times New Roman"/>
                <w:noProof/>
                <w:webHidden/>
              </w:rPr>
              <w:fldChar w:fldCharType="end"/>
            </w:r>
          </w:hyperlink>
        </w:p>
        <w:p w:rsidR="00760FCA" w:rsidRPr="00127832" w:rsidRDefault="0079098F">
          <w:pPr>
            <w:pStyle w:val="23"/>
            <w:tabs>
              <w:tab w:val="right" w:leader="dot" w:pos="8296"/>
            </w:tabs>
            <w:ind w:left="480"/>
            <w:rPr>
              <w:rFonts w:ascii="Times New Roman" w:eastAsiaTheme="minorEastAsia" w:hAnsi="Times New Roman" w:cs="Times New Roman"/>
              <w:noProof/>
              <w:kern w:val="2"/>
              <w:sz w:val="21"/>
              <w:szCs w:val="22"/>
            </w:rPr>
          </w:pPr>
          <w:hyperlink w:anchor="_Toc371019383" w:history="1">
            <w:r w:rsidR="00760FCA" w:rsidRPr="00127832">
              <w:rPr>
                <w:rStyle w:val="a6"/>
                <w:rFonts w:ascii="Times New Roman" w:eastAsiaTheme="minorEastAsia" w:hAnsi="Times New Roman" w:cs="Times New Roman"/>
                <w:noProof/>
              </w:rPr>
              <w:t xml:space="preserve">3.3 </w:t>
            </w:r>
            <w:r w:rsidR="00760FCA" w:rsidRPr="00127832">
              <w:rPr>
                <w:rStyle w:val="a6"/>
                <w:rFonts w:ascii="Times New Roman" w:eastAsiaTheme="minorEastAsia" w:hAnsi="Times New Roman" w:cs="Times New Roman"/>
                <w:noProof/>
              </w:rPr>
              <w:t>流程图</w:t>
            </w:r>
            <w:r w:rsidR="00760FCA" w:rsidRPr="00127832">
              <w:rPr>
                <w:rFonts w:ascii="Times New Roman" w:eastAsiaTheme="minorEastAsia" w:hAnsi="Times New Roman" w:cs="Times New Roman"/>
                <w:noProof/>
                <w:webHidden/>
              </w:rPr>
              <w:tab/>
            </w:r>
            <w:r w:rsidR="009C0529" w:rsidRPr="00127832">
              <w:rPr>
                <w:rFonts w:ascii="Times New Roman" w:eastAsiaTheme="minorEastAsia" w:hAnsi="Times New Roman" w:cs="Times New Roman"/>
                <w:noProof/>
                <w:webHidden/>
              </w:rPr>
              <w:fldChar w:fldCharType="begin"/>
            </w:r>
            <w:r w:rsidR="00760FCA" w:rsidRPr="00127832">
              <w:rPr>
                <w:rFonts w:ascii="Times New Roman" w:eastAsiaTheme="minorEastAsia" w:hAnsi="Times New Roman" w:cs="Times New Roman"/>
                <w:noProof/>
                <w:webHidden/>
              </w:rPr>
              <w:instrText xml:space="preserve"> PAGEREF _Toc371019383 \h </w:instrText>
            </w:r>
            <w:r w:rsidR="009C0529" w:rsidRPr="00127832">
              <w:rPr>
                <w:rFonts w:ascii="Times New Roman" w:eastAsiaTheme="minorEastAsia" w:hAnsi="Times New Roman" w:cs="Times New Roman"/>
                <w:noProof/>
                <w:webHidden/>
              </w:rPr>
            </w:r>
            <w:r w:rsidR="009C0529" w:rsidRPr="00127832">
              <w:rPr>
                <w:rFonts w:ascii="Times New Roman" w:eastAsiaTheme="minorEastAsia" w:hAnsi="Times New Roman" w:cs="Times New Roman"/>
                <w:noProof/>
                <w:webHidden/>
              </w:rPr>
              <w:fldChar w:fldCharType="separate"/>
            </w:r>
            <w:r w:rsidR="00127832">
              <w:rPr>
                <w:rFonts w:ascii="Times New Roman" w:eastAsiaTheme="minorEastAsia" w:hAnsi="Times New Roman" w:cs="Times New Roman"/>
                <w:noProof/>
                <w:webHidden/>
              </w:rPr>
              <w:t>7</w:t>
            </w:r>
            <w:r w:rsidR="009C0529" w:rsidRPr="00127832">
              <w:rPr>
                <w:rFonts w:ascii="Times New Roman" w:eastAsiaTheme="minorEastAsia" w:hAnsi="Times New Roman" w:cs="Times New Roman"/>
                <w:noProof/>
                <w:webHidden/>
              </w:rPr>
              <w:fldChar w:fldCharType="end"/>
            </w:r>
          </w:hyperlink>
        </w:p>
        <w:p w:rsidR="00760FCA" w:rsidRPr="00127832" w:rsidRDefault="0079098F">
          <w:pPr>
            <w:pStyle w:val="10"/>
            <w:tabs>
              <w:tab w:val="right" w:leader="dot" w:pos="8296"/>
            </w:tabs>
            <w:rPr>
              <w:rFonts w:ascii="Times New Roman" w:eastAsiaTheme="minorEastAsia" w:hAnsi="Times New Roman" w:cs="Times New Roman"/>
              <w:noProof/>
              <w:kern w:val="2"/>
              <w:sz w:val="21"/>
              <w:szCs w:val="22"/>
            </w:rPr>
          </w:pPr>
          <w:hyperlink w:anchor="_Toc371019384" w:history="1">
            <w:r w:rsidR="00760FCA" w:rsidRPr="00127832">
              <w:rPr>
                <w:rStyle w:val="a6"/>
                <w:rFonts w:ascii="Times New Roman" w:eastAsiaTheme="minorEastAsia" w:hAnsi="Times New Roman" w:cs="Times New Roman"/>
                <w:noProof/>
              </w:rPr>
              <w:t xml:space="preserve">4 </w:t>
            </w:r>
            <w:r w:rsidR="00760FCA" w:rsidRPr="00127832">
              <w:rPr>
                <w:rStyle w:val="a6"/>
                <w:rFonts w:ascii="Times New Roman" w:eastAsiaTheme="minorEastAsia" w:hAnsi="Times New Roman" w:cs="Times New Roman"/>
                <w:noProof/>
              </w:rPr>
              <w:t>结论</w:t>
            </w:r>
            <w:r w:rsidR="00760FCA" w:rsidRPr="00127832">
              <w:rPr>
                <w:rFonts w:ascii="Times New Roman" w:eastAsiaTheme="minorEastAsia" w:hAnsi="Times New Roman" w:cs="Times New Roman"/>
                <w:noProof/>
                <w:webHidden/>
              </w:rPr>
              <w:tab/>
            </w:r>
            <w:r w:rsidR="009C0529" w:rsidRPr="00127832">
              <w:rPr>
                <w:rFonts w:ascii="Times New Roman" w:eastAsiaTheme="minorEastAsia" w:hAnsi="Times New Roman" w:cs="Times New Roman"/>
                <w:noProof/>
                <w:webHidden/>
              </w:rPr>
              <w:fldChar w:fldCharType="begin"/>
            </w:r>
            <w:r w:rsidR="00760FCA" w:rsidRPr="00127832">
              <w:rPr>
                <w:rFonts w:ascii="Times New Roman" w:eastAsiaTheme="minorEastAsia" w:hAnsi="Times New Roman" w:cs="Times New Roman"/>
                <w:noProof/>
                <w:webHidden/>
              </w:rPr>
              <w:instrText xml:space="preserve"> PAGEREF _Toc371019384 \h </w:instrText>
            </w:r>
            <w:r w:rsidR="009C0529" w:rsidRPr="00127832">
              <w:rPr>
                <w:rFonts w:ascii="Times New Roman" w:eastAsiaTheme="minorEastAsia" w:hAnsi="Times New Roman" w:cs="Times New Roman"/>
                <w:noProof/>
                <w:webHidden/>
              </w:rPr>
            </w:r>
            <w:r w:rsidR="009C0529" w:rsidRPr="00127832">
              <w:rPr>
                <w:rFonts w:ascii="Times New Roman" w:eastAsiaTheme="minorEastAsia" w:hAnsi="Times New Roman" w:cs="Times New Roman"/>
                <w:noProof/>
                <w:webHidden/>
              </w:rPr>
              <w:fldChar w:fldCharType="separate"/>
            </w:r>
            <w:r w:rsidR="00127832">
              <w:rPr>
                <w:rFonts w:ascii="Times New Roman" w:eastAsiaTheme="minorEastAsia" w:hAnsi="Times New Roman" w:cs="Times New Roman"/>
                <w:noProof/>
                <w:webHidden/>
              </w:rPr>
              <w:t>9</w:t>
            </w:r>
            <w:r w:rsidR="009C0529" w:rsidRPr="00127832">
              <w:rPr>
                <w:rFonts w:ascii="Times New Roman" w:eastAsiaTheme="minorEastAsia" w:hAnsi="Times New Roman" w:cs="Times New Roman"/>
                <w:noProof/>
                <w:webHidden/>
              </w:rPr>
              <w:fldChar w:fldCharType="end"/>
            </w:r>
          </w:hyperlink>
        </w:p>
        <w:p w:rsidR="00760FCA" w:rsidRPr="00127832" w:rsidRDefault="0079098F">
          <w:pPr>
            <w:pStyle w:val="10"/>
            <w:tabs>
              <w:tab w:val="right" w:leader="dot" w:pos="8296"/>
            </w:tabs>
            <w:rPr>
              <w:rFonts w:ascii="Times New Roman" w:eastAsiaTheme="minorEastAsia" w:hAnsi="Times New Roman" w:cs="Times New Roman"/>
              <w:noProof/>
              <w:kern w:val="2"/>
              <w:sz w:val="21"/>
              <w:szCs w:val="22"/>
            </w:rPr>
          </w:pPr>
          <w:hyperlink w:anchor="_Toc371019385" w:history="1">
            <w:r w:rsidR="00760FCA" w:rsidRPr="00127832">
              <w:rPr>
                <w:rStyle w:val="a6"/>
                <w:rFonts w:ascii="Times New Roman" w:eastAsiaTheme="minorEastAsia" w:hAnsi="Times New Roman" w:cs="Times New Roman"/>
                <w:noProof/>
              </w:rPr>
              <w:t>致谢</w:t>
            </w:r>
            <w:r w:rsidR="00760FCA" w:rsidRPr="00127832">
              <w:rPr>
                <w:rFonts w:ascii="Times New Roman" w:eastAsiaTheme="minorEastAsia" w:hAnsi="Times New Roman" w:cs="Times New Roman"/>
                <w:noProof/>
                <w:webHidden/>
              </w:rPr>
              <w:tab/>
            </w:r>
            <w:r w:rsidR="009C0529" w:rsidRPr="00127832">
              <w:rPr>
                <w:rFonts w:ascii="Times New Roman" w:eastAsiaTheme="minorEastAsia" w:hAnsi="Times New Roman" w:cs="Times New Roman"/>
                <w:noProof/>
                <w:webHidden/>
              </w:rPr>
              <w:fldChar w:fldCharType="begin"/>
            </w:r>
            <w:r w:rsidR="00760FCA" w:rsidRPr="00127832">
              <w:rPr>
                <w:rFonts w:ascii="Times New Roman" w:eastAsiaTheme="minorEastAsia" w:hAnsi="Times New Roman" w:cs="Times New Roman"/>
                <w:noProof/>
                <w:webHidden/>
              </w:rPr>
              <w:instrText xml:space="preserve"> PAGEREF _Toc371019385 \h </w:instrText>
            </w:r>
            <w:r w:rsidR="009C0529" w:rsidRPr="00127832">
              <w:rPr>
                <w:rFonts w:ascii="Times New Roman" w:eastAsiaTheme="minorEastAsia" w:hAnsi="Times New Roman" w:cs="Times New Roman"/>
                <w:noProof/>
                <w:webHidden/>
              </w:rPr>
            </w:r>
            <w:r w:rsidR="009C0529" w:rsidRPr="00127832">
              <w:rPr>
                <w:rFonts w:ascii="Times New Roman" w:eastAsiaTheme="minorEastAsia" w:hAnsi="Times New Roman" w:cs="Times New Roman"/>
                <w:noProof/>
                <w:webHidden/>
              </w:rPr>
              <w:fldChar w:fldCharType="separate"/>
            </w:r>
            <w:r w:rsidR="00127832">
              <w:rPr>
                <w:rFonts w:ascii="Times New Roman" w:eastAsiaTheme="minorEastAsia" w:hAnsi="Times New Roman" w:cs="Times New Roman"/>
                <w:noProof/>
                <w:webHidden/>
              </w:rPr>
              <w:t>11</w:t>
            </w:r>
            <w:r w:rsidR="009C0529" w:rsidRPr="00127832">
              <w:rPr>
                <w:rFonts w:ascii="Times New Roman" w:eastAsiaTheme="minorEastAsia" w:hAnsi="Times New Roman" w:cs="Times New Roman"/>
                <w:noProof/>
                <w:webHidden/>
              </w:rPr>
              <w:fldChar w:fldCharType="end"/>
            </w:r>
          </w:hyperlink>
        </w:p>
        <w:p w:rsidR="00760FCA" w:rsidRPr="00127832" w:rsidRDefault="0079098F">
          <w:pPr>
            <w:pStyle w:val="10"/>
            <w:tabs>
              <w:tab w:val="right" w:leader="dot" w:pos="8296"/>
            </w:tabs>
            <w:rPr>
              <w:rFonts w:ascii="Times New Roman" w:eastAsiaTheme="minorEastAsia" w:hAnsi="Times New Roman" w:cs="Times New Roman"/>
              <w:noProof/>
              <w:kern w:val="2"/>
              <w:sz w:val="21"/>
              <w:szCs w:val="22"/>
            </w:rPr>
          </w:pPr>
          <w:hyperlink w:anchor="_Toc371019386" w:history="1">
            <w:r w:rsidR="00760FCA" w:rsidRPr="00127832">
              <w:rPr>
                <w:rStyle w:val="a6"/>
                <w:rFonts w:ascii="Times New Roman" w:eastAsiaTheme="minorEastAsia" w:hAnsi="Times New Roman" w:cs="Times New Roman"/>
                <w:noProof/>
              </w:rPr>
              <w:t>参考文献</w:t>
            </w:r>
            <w:r w:rsidR="00760FCA" w:rsidRPr="00127832">
              <w:rPr>
                <w:rFonts w:ascii="Times New Roman" w:eastAsiaTheme="minorEastAsia" w:hAnsi="Times New Roman" w:cs="Times New Roman"/>
                <w:noProof/>
                <w:webHidden/>
              </w:rPr>
              <w:tab/>
            </w:r>
            <w:r w:rsidR="009C0529" w:rsidRPr="00127832">
              <w:rPr>
                <w:rFonts w:ascii="Times New Roman" w:eastAsiaTheme="minorEastAsia" w:hAnsi="Times New Roman" w:cs="Times New Roman"/>
                <w:noProof/>
                <w:webHidden/>
              </w:rPr>
              <w:fldChar w:fldCharType="begin"/>
            </w:r>
            <w:r w:rsidR="00760FCA" w:rsidRPr="00127832">
              <w:rPr>
                <w:rFonts w:ascii="Times New Roman" w:eastAsiaTheme="minorEastAsia" w:hAnsi="Times New Roman" w:cs="Times New Roman"/>
                <w:noProof/>
                <w:webHidden/>
              </w:rPr>
              <w:instrText xml:space="preserve"> PAGEREF _Toc371019386 \h </w:instrText>
            </w:r>
            <w:r w:rsidR="009C0529" w:rsidRPr="00127832">
              <w:rPr>
                <w:rFonts w:ascii="Times New Roman" w:eastAsiaTheme="minorEastAsia" w:hAnsi="Times New Roman" w:cs="Times New Roman"/>
                <w:noProof/>
                <w:webHidden/>
              </w:rPr>
            </w:r>
            <w:r w:rsidR="009C0529" w:rsidRPr="00127832">
              <w:rPr>
                <w:rFonts w:ascii="Times New Roman" w:eastAsiaTheme="minorEastAsia" w:hAnsi="Times New Roman" w:cs="Times New Roman"/>
                <w:noProof/>
                <w:webHidden/>
              </w:rPr>
              <w:fldChar w:fldCharType="separate"/>
            </w:r>
            <w:r w:rsidR="00127832">
              <w:rPr>
                <w:rFonts w:ascii="Times New Roman" w:eastAsiaTheme="minorEastAsia" w:hAnsi="Times New Roman" w:cs="Times New Roman"/>
                <w:noProof/>
                <w:webHidden/>
              </w:rPr>
              <w:t>13</w:t>
            </w:r>
            <w:r w:rsidR="009C0529" w:rsidRPr="00127832">
              <w:rPr>
                <w:rFonts w:ascii="Times New Roman" w:eastAsiaTheme="minorEastAsia" w:hAnsi="Times New Roman" w:cs="Times New Roman"/>
                <w:noProof/>
                <w:webHidden/>
              </w:rPr>
              <w:fldChar w:fldCharType="end"/>
            </w:r>
          </w:hyperlink>
        </w:p>
        <w:p w:rsidR="00760FCA" w:rsidRPr="00127832" w:rsidRDefault="009C0529">
          <w:pPr>
            <w:rPr>
              <w:rFonts w:ascii="Times New Roman" w:eastAsiaTheme="minorEastAsia" w:hAnsi="Times New Roman" w:cs="Times New Roman"/>
            </w:rPr>
          </w:pPr>
          <w:r w:rsidRPr="00127832">
            <w:rPr>
              <w:rFonts w:ascii="Times New Roman" w:eastAsiaTheme="minorEastAsia" w:hAnsi="Times New Roman" w:cs="Times New Roman"/>
              <w:b/>
              <w:bCs/>
              <w:lang w:val="zh-CN"/>
            </w:rPr>
            <w:fldChar w:fldCharType="end"/>
          </w:r>
        </w:p>
      </w:sdtContent>
    </w:sdt>
    <w:p w:rsidR="00760FCA" w:rsidRPr="00127832" w:rsidRDefault="00760FCA" w:rsidP="00760FCA">
      <w:pPr>
        <w:rPr>
          <w:rFonts w:ascii="Times New Roman" w:eastAsiaTheme="minorEastAsia" w:hAnsi="Times New Roman" w:cs="Times New Roman"/>
        </w:rPr>
      </w:pPr>
    </w:p>
    <w:p w:rsidR="00760FCA" w:rsidRPr="00127832" w:rsidRDefault="00760FCA" w:rsidP="00760FCA">
      <w:pPr>
        <w:rPr>
          <w:rFonts w:ascii="Times New Roman" w:hAnsi="Times New Roman" w:cs="Times New Roman"/>
        </w:rPr>
      </w:pPr>
    </w:p>
    <w:p w:rsidR="00151D54" w:rsidRPr="00127832" w:rsidRDefault="00151D54" w:rsidP="00760FCA">
      <w:pPr>
        <w:rPr>
          <w:rFonts w:ascii="Times New Roman" w:hAnsi="Times New Roman" w:cs="Times New Roman"/>
        </w:rPr>
      </w:pPr>
      <w:r w:rsidRPr="00127832">
        <w:rPr>
          <w:rFonts w:ascii="Times New Roman" w:hAnsi="Times New Roman" w:cs="Times New Roman"/>
        </w:rPr>
        <w:br w:type="page"/>
      </w:r>
    </w:p>
    <w:p w:rsidR="00760FCA" w:rsidRPr="00127832" w:rsidRDefault="00760FCA" w:rsidP="00760FCA">
      <w:pPr>
        <w:rPr>
          <w:rFonts w:ascii="Times New Roman" w:hAnsi="Times New Roman" w:cs="Times New Roman"/>
        </w:rPr>
      </w:pPr>
    </w:p>
    <w:p w:rsidR="00760FCA" w:rsidRPr="00127832" w:rsidRDefault="00760FCA" w:rsidP="00760FCA">
      <w:pPr>
        <w:rPr>
          <w:rFonts w:ascii="Times New Roman" w:hAnsi="Times New Roman" w:cs="Times New Roman"/>
        </w:rPr>
      </w:pPr>
    </w:p>
    <w:p w:rsidR="00760FCA" w:rsidRPr="00127832" w:rsidRDefault="00760FCA" w:rsidP="00760FCA">
      <w:pPr>
        <w:rPr>
          <w:rFonts w:ascii="Times New Roman" w:hAnsi="Times New Roman" w:cs="Times New Roman"/>
        </w:rPr>
      </w:pPr>
    </w:p>
    <w:p w:rsidR="00760FCA" w:rsidRPr="00127832" w:rsidRDefault="00760FCA" w:rsidP="00760FCA">
      <w:pPr>
        <w:rPr>
          <w:rFonts w:ascii="Times New Roman" w:hAnsi="Times New Roman" w:cs="Times New Roman"/>
        </w:rPr>
      </w:pPr>
    </w:p>
    <w:p w:rsidR="00760FCA" w:rsidRPr="00127832" w:rsidRDefault="00760FCA" w:rsidP="00760FCA">
      <w:pPr>
        <w:rPr>
          <w:rFonts w:ascii="Times New Roman" w:hAnsi="Times New Roman" w:cs="Times New Roman"/>
        </w:rPr>
        <w:sectPr w:rsidR="00760FCA" w:rsidRPr="00127832" w:rsidSect="00FB432A">
          <w:headerReference w:type="default" r:id="rId20"/>
          <w:endnotePr>
            <w:numFmt w:val="decimal"/>
          </w:endnotePr>
          <w:pgSz w:w="11906" w:h="16838"/>
          <w:pgMar w:top="1440" w:right="1800" w:bottom="1440" w:left="1800" w:header="851" w:footer="992" w:gutter="0"/>
          <w:pgNumType w:fmt="upperRoman"/>
          <w:cols w:space="425"/>
          <w:docGrid w:type="lines" w:linePitch="312"/>
        </w:sectPr>
      </w:pPr>
    </w:p>
    <w:p w:rsidR="00D679C5" w:rsidRPr="00127832" w:rsidRDefault="00D679C5" w:rsidP="00760FCA">
      <w:pPr>
        <w:pStyle w:val="1"/>
        <w:spacing w:before="100" w:beforeAutospacing="1" w:after="100" w:afterAutospacing="1" w:line="300" w:lineRule="auto"/>
        <w:jc w:val="center"/>
        <w:rPr>
          <w:rFonts w:ascii="Times New Roman" w:hAnsi="Times New Roman" w:cs="Times New Roman"/>
          <w:sz w:val="32"/>
        </w:rPr>
      </w:pPr>
      <w:bookmarkStart w:id="3" w:name="_Toc371019371"/>
      <w:r w:rsidRPr="00127832">
        <w:rPr>
          <w:rFonts w:ascii="Times New Roman" w:hAnsi="Times New Roman" w:cs="Times New Roman"/>
          <w:sz w:val="32"/>
        </w:rPr>
        <w:lastRenderedPageBreak/>
        <w:t xml:space="preserve">1 </w:t>
      </w:r>
      <w:r w:rsidRPr="00127832">
        <w:rPr>
          <w:rFonts w:ascii="Times New Roman" w:hAnsi="Times New Roman" w:cs="Times New Roman"/>
          <w:sz w:val="32"/>
        </w:rPr>
        <w:t>绪论</w:t>
      </w:r>
      <w:bookmarkEnd w:id="3"/>
    </w:p>
    <w:p w:rsidR="00D679C5" w:rsidRPr="00127832" w:rsidRDefault="00D679C5" w:rsidP="004C432F">
      <w:pPr>
        <w:pStyle w:val="2"/>
        <w:spacing w:before="100" w:beforeAutospacing="1" w:after="100" w:afterAutospacing="1" w:line="300" w:lineRule="auto"/>
        <w:rPr>
          <w:rFonts w:ascii="Times New Roman" w:hAnsi="Times New Roman" w:cs="Times New Roman"/>
          <w:sz w:val="32"/>
        </w:rPr>
      </w:pPr>
      <w:bookmarkStart w:id="4" w:name="_Toc371019372"/>
      <w:r w:rsidRPr="00127832">
        <w:rPr>
          <w:rFonts w:ascii="Times New Roman" w:hAnsi="Times New Roman" w:cs="Times New Roman"/>
          <w:sz w:val="32"/>
        </w:rPr>
        <w:t xml:space="preserve">1.1 </w:t>
      </w:r>
      <w:r w:rsidRPr="00127832">
        <w:rPr>
          <w:rFonts w:ascii="Times New Roman" w:hAnsi="Times New Roman" w:cs="Times New Roman"/>
          <w:sz w:val="32"/>
        </w:rPr>
        <w:t>背景研究</w:t>
      </w:r>
      <w:bookmarkEnd w:id="4"/>
    </w:p>
    <w:p w:rsidR="00D679C5" w:rsidRPr="00127832" w:rsidRDefault="00D679C5" w:rsidP="004C432F">
      <w:pPr>
        <w:spacing w:before="100" w:beforeAutospacing="1" w:after="100" w:afterAutospacing="1" w:line="300" w:lineRule="auto"/>
        <w:ind w:firstLineChars="200" w:firstLine="480"/>
        <w:rPr>
          <w:rFonts w:ascii="Times New Roman" w:hAnsi="Times New Roman" w:cs="Times New Roman"/>
        </w:rPr>
      </w:pPr>
      <w:r w:rsidRPr="00127832">
        <w:rPr>
          <w:rFonts w:ascii="Times New Roman" w:hAnsi="Times New Roman" w:cs="Times New Roman"/>
        </w:rPr>
        <w:t>继报刊、电视、广播之后，互联网被称为第四媒体。由于国际互联网具有传统媒体无法比拟的巨大优势，</w:t>
      </w:r>
      <w:r w:rsidRPr="00127832">
        <w:rPr>
          <w:rFonts w:ascii="Times New Roman" w:hAnsi="Times New Roman" w:cs="Times New Roman"/>
        </w:rPr>
        <w:t>Internet</w:t>
      </w:r>
      <w:r w:rsidRPr="00127832">
        <w:rPr>
          <w:rFonts w:ascii="Times New Roman" w:hAnsi="Times New Roman" w:cs="Times New Roman"/>
        </w:rPr>
        <w:t>迅速发展成为了一个连通全球千万台主机的巨大网络，仍以惊人的速度继续迅猛增长。中国的互联网相比国外虽然起步稍晚，但经过多年的发展建设，现在也拥有几亿用户，网络的效力正在迅猛发挥。</w:t>
      </w:r>
    </w:p>
    <w:p w:rsidR="00D679C5" w:rsidRPr="00127832" w:rsidRDefault="00D679C5" w:rsidP="004C432F">
      <w:pPr>
        <w:spacing w:before="100" w:beforeAutospacing="1" w:after="100" w:afterAutospacing="1" w:line="300" w:lineRule="auto"/>
        <w:ind w:firstLineChars="200" w:firstLine="480"/>
        <w:rPr>
          <w:rFonts w:ascii="Times New Roman" w:hAnsi="Times New Roman" w:cs="Times New Roman"/>
        </w:rPr>
      </w:pPr>
      <w:r w:rsidRPr="00127832">
        <w:rPr>
          <w:rFonts w:ascii="Times New Roman" w:hAnsi="Times New Roman" w:cs="Times New Roman"/>
        </w:rPr>
        <w:t>毕业生就业信息系统，是为广大的高校毕业生提供就业信息服务的公益性网站，以网站为枢纽，适时的数据更新，快速高效的信息收集与发布，为众多毕业生和用人单位提供一个求职和招聘的信息化平台。</w:t>
      </w:r>
    </w:p>
    <w:p w:rsidR="00D679C5" w:rsidRPr="00127832" w:rsidRDefault="00D679C5" w:rsidP="004C432F">
      <w:pPr>
        <w:spacing w:before="100" w:beforeAutospacing="1" w:after="100" w:afterAutospacing="1" w:line="300" w:lineRule="auto"/>
        <w:ind w:firstLineChars="200" w:firstLine="480"/>
        <w:rPr>
          <w:rFonts w:ascii="Times New Roman" w:hAnsi="Times New Roman" w:cs="Times New Roman"/>
        </w:rPr>
      </w:pPr>
      <w:r w:rsidRPr="00127832">
        <w:rPr>
          <w:rFonts w:ascii="Times New Roman" w:hAnsi="Times New Roman" w:cs="Times New Roman"/>
        </w:rPr>
        <w:t>随着网络信息化技术的进一步发展，高校毕业生就业信息网站会更广泛地应用于招聘求职，并对高校就业产生积极的推动作用，基于网络的就业信息管理系统将会得到广泛的普及。</w:t>
      </w:r>
    </w:p>
    <w:p w:rsidR="00D679C5" w:rsidRPr="00127832" w:rsidRDefault="00D679C5" w:rsidP="004C432F">
      <w:pPr>
        <w:spacing w:before="100" w:beforeAutospacing="1" w:after="100" w:afterAutospacing="1" w:line="300" w:lineRule="auto"/>
        <w:ind w:firstLineChars="200" w:firstLine="480"/>
        <w:rPr>
          <w:rFonts w:ascii="Times New Roman" w:hAnsi="Times New Roman" w:cs="Times New Roman"/>
        </w:rPr>
      </w:pPr>
    </w:p>
    <w:p w:rsidR="00D679C5" w:rsidRPr="00127832" w:rsidRDefault="00D679C5" w:rsidP="004C432F">
      <w:pPr>
        <w:pStyle w:val="2"/>
        <w:spacing w:before="100" w:beforeAutospacing="1" w:after="100" w:afterAutospacing="1" w:line="300" w:lineRule="auto"/>
        <w:rPr>
          <w:rFonts w:ascii="Times New Roman" w:hAnsi="Times New Roman" w:cs="Times New Roman"/>
          <w:sz w:val="32"/>
        </w:rPr>
      </w:pPr>
      <w:bookmarkStart w:id="5" w:name="_Toc371019373"/>
      <w:r w:rsidRPr="00127832">
        <w:rPr>
          <w:rFonts w:ascii="Times New Roman" w:hAnsi="Times New Roman" w:cs="Times New Roman"/>
          <w:sz w:val="32"/>
        </w:rPr>
        <w:t xml:space="preserve">1.2 </w:t>
      </w:r>
      <w:r w:rsidRPr="00127832">
        <w:rPr>
          <w:rFonts w:ascii="Times New Roman" w:hAnsi="Times New Roman" w:cs="Times New Roman"/>
          <w:sz w:val="32"/>
        </w:rPr>
        <w:t>国内外发展现状</w:t>
      </w:r>
      <w:bookmarkEnd w:id="5"/>
    </w:p>
    <w:p w:rsidR="00D679C5" w:rsidRPr="00127832" w:rsidRDefault="00D679C5" w:rsidP="004C432F">
      <w:pPr>
        <w:spacing w:before="100" w:beforeAutospacing="1" w:after="100" w:afterAutospacing="1" w:line="300" w:lineRule="auto"/>
        <w:ind w:firstLineChars="200" w:firstLine="480"/>
        <w:rPr>
          <w:rFonts w:ascii="Times New Roman" w:hAnsi="Times New Roman" w:cs="Times New Roman"/>
        </w:rPr>
      </w:pPr>
      <w:r w:rsidRPr="00127832">
        <w:rPr>
          <w:rFonts w:ascii="Times New Roman" w:hAnsi="Times New Roman" w:cs="Times New Roman"/>
        </w:rPr>
        <w:t>国外发达的国家和地区由于进入市场经济比较早，高等教育的发展也比较成熟，再加上国外计算机领域起步比较早，信息化建设相对比较快，故其在学生就业管理信息系统的建设和发展方面相对于我国就成熟很多。以美国为例，在美国高校，计算机普及率相当的高，每个大学生都可以使用计算机来查询自己需要的信息，再加上近年来国际互联网的开通和普及，使得美国高校的毕业生就业管理部门到每个学生、社会单位都已联为一体，毕业生就业管理信息系统也得到了最大程度的利用。由于国外很多高校管理手段运作比较成熟，而且具有相当长的资本主义发展背景，这也决定他们的高校学生就业管理信息系统具有建设时间长，设备先进、系统发展比较成熟和规范等优点，他们的学生就业管理信息系统的作用也体现出国家的文化特色，即特别注意个体价值的实现，所以，他们更多的就业指导表现在对毕业生的个体辅导和心理咨询方面。</w:t>
      </w:r>
    </w:p>
    <w:p w:rsidR="00D679C5" w:rsidRPr="00127832" w:rsidRDefault="00D679C5" w:rsidP="004C432F">
      <w:pPr>
        <w:spacing w:before="100" w:beforeAutospacing="1" w:after="100" w:afterAutospacing="1" w:line="300" w:lineRule="auto"/>
        <w:ind w:firstLineChars="200" w:firstLine="480"/>
        <w:rPr>
          <w:rFonts w:ascii="Times New Roman" w:hAnsi="Times New Roman" w:cs="Times New Roman"/>
        </w:rPr>
      </w:pPr>
      <w:r w:rsidRPr="00127832">
        <w:rPr>
          <w:rFonts w:ascii="Times New Roman" w:hAnsi="Times New Roman" w:cs="Times New Roman"/>
        </w:rPr>
        <w:t>国内外此类网站不胜枚举，目前比较优秀的也有很多，比如</w:t>
      </w:r>
      <w:r w:rsidRPr="00127832">
        <w:rPr>
          <w:rFonts w:ascii="Times New Roman" w:hAnsi="Times New Roman" w:cs="Times New Roman"/>
        </w:rPr>
        <w:t>“</w:t>
      </w:r>
      <w:r w:rsidRPr="00127832">
        <w:rPr>
          <w:rFonts w:ascii="Times New Roman" w:hAnsi="Times New Roman" w:cs="Times New Roman"/>
        </w:rPr>
        <w:t>清华大学毕业生就业信息服务网</w:t>
      </w:r>
      <w:r w:rsidRPr="00127832">
        <w:rPr>
          <w:rFonts w:ascii="Times New Roman" w:hAnsi="Times New Roman" w:cs="Times New Roman"/>
        </w:rPr>
        <w:t>”</w:t>
      </w:r>
      <w:r w:rsidRPr="00127832">
        <w:rPr>
          <w:rFonts w:ascii="Times New Roman" w:hAnsi="Times New Roman" w:cs="Times New Roman"/>
        </w:rPr>
        <w:t>与</w:t>
      </w:r>
      <w:r w:rsidRPr="00127832">
        <w:rPr>
          <w:rFonts w:ascii="Times New Roman" w:hAnsi="Times New Roman" w:cs="Times New Roman"/>
        </w:rPr>
        <w:t>“</w:t>
      </w:r>
      <w:r w:rsidRPr="00127832">
        <w:rPr>
          <w:rFonts w:ascii="Times New Roman" w:hAnsi="Times New Roman" w:cs="Times New Roman"/>
        </w:rPr>
        <w:t>中国高校毕业生就业信息服务网</w:t>
      </w:r>
      <w:r w:rsidRPr="00127832">
        <w:rPr>
          <w:rFonts w:ascii="Times New Roman" w:hAnsi="Times New Roman" w:cs="Times New Roman"/>
        </w:rPr>
        <w:t>”</w:t>
      </w:r>
      <w:r w:rsidRPr="00127832">
        <w:rPr>
          <w:rFonts w:ascii="Times New Roman" w:hAnsi="Times New Roman" w:cs="Times New Roman"/>
        </w:rPr>
        <w:t>。</w:t>
      </w:r>
    </w:p>
    <w:p w:rsidR="00D679C5" w:rsidRPr="00127832" w:rsidRDefault="00D679C5" w:rsidP="004C432F">
      <w:pPr>
        <w:spacing w:before="100" w:beforeAutospacing="1" w:after="100" w:afterAutospacing="1" w:line="300" w:lineRule="auto"/>
        <w:ind w:firstLineChars="200" w:firstLine="480"/>
        <w:rPr>
          <w:rFonts w:ascii="Times New Roman" w:hAnsi="Times New Roman" w:cs="Times New Roman"/>
        </w:rPr>
      </w:pPr>
      <w:r w:rsidRPr="00127832">
        <w:rPr>
          <w:rFonts w:ascii="Times New Roman" w:hAnsi="Times New Roman" w:cs="Times New Roman"/>
        </w:rPr>
        <w:lastRenderedPageBreak/>
        <w:t>此类系统主要功能有</w:t>
      </w:r>
      <w:r w:rsidRPr="00127832">
        <w:rPr>
          <w:rFonts w:ascii="Times New Roman" w:hAnsi="Times New Roman" w:cs="Times New Roman"/>
        </w:rPr>
        <w:t xml:space="preserve"> “</w:t>
      </w:r>
      <w:r w:rsidRPr="00127832">
        <w:rPr>
          <w:rFonts w:ascii="Times New Roman" w:hAnsi="Times New Roman" w:cs="Times New Roman"/>
        </w:rPr>
        <w:t>招聘</w:t>
      </w:r>
      <w:r w:rsidRPr="00127832">
        <w:rPr>
          <w:rFonts w:ascii="Times New Roman" w:hAnsi="Times New Roman" w:cs="Times New Roman"/>
        </w:rPr>
        <w:t>”</w:t>
      </w:r>
      <w:r w:rsidRPr="00127832">
        <w:rPr>
          <w:rFonts w:ascii="Times New Roman" w:hAnsi="Times New Roman" w:cs="Times New Roman"/>
        </w:rPr>
        <w:t>、</w:t>
      </w:r>
      <w:r w:rsidRPr="00127832">
        <w:rPr>
          <w:rFonts w:ascii="Times New Roman" w:hAnsi="Times New Roman" w:cs="Times New Roman"/>
        </w:rPr>
        <w:t>“</w:t>
      </w:r>
      <w:r w:rsidRPr="00127832">
        <w:rPr>
          <w:rFonts w:ascii="Times New Roman" w:hAnsi="Times New Roman" w:cs="Times New Roman"/>
        </w:rPr>
        <w:t>求职</w:t>
      </w:r>
      <w:r w:rsidRPr="00127832">
        <w:rPr>
          <w:rFonts w:ascii="Times New Roman" w:hAnsi="Times New Roman" w:cs="Times New Roman"/>
        </w:rPr>
        <w:t>”</w:t>
      </w:r>
      <w:r w:rsidRPr="00127832">
        <w:rPr>
          <w:rFonts w:ascii="Times New Roman" w:hAnsi="Times New Roman" w:cs="Times New Roman"/>
        </w:rPr>
        <w:t>、</w:t>
      </w:r>
      <w:r w:rsidRPr="00127832">
        <w:rPr>
          <w:rFonts w:ascii="Times New Roman" w:hAnsi="Times New Roman" w:cs="Times New Roman"/>
        </w:rPr>
        <w:t xml:space="preserve"> “</w:t>
      </w:r>
      <w:r w:rsidRPr="00127832">
        <w:rPr>
          <w:rFonts w:ascii="Times New Roman" w:hAnsi="Times New Roman" w:cs="Times New Roman"/>
        </w:rPr>
        <w:t>简历管理</w:t>
      </w:r>
      <w:r w:rsidRPr="00127832">
        <w:rPr>
          <w:rFonts w:ascii="Times New Roman" w:hAnsi="Times New Roman" w:cs="Times New Roman"/>
        </w:rPr>
        <w:t>”</w:t>
      </w:r>
      <w:r w:rsidRPr="00127832">
        <w:rPr>
          <w:rFonts w:ascii="Times New Roman" w:hAnsi="Times New Roman" w:cs="Times New Roman"/>
        </w:rPr>
        <w:t>、</w:t>
      </w:r>
      <w:r w:rsidRPr="00127832">
        <w:rPr>
          <w:rFonts w:ascii="Times New Roman" w:hAnsi="Times New Roman" w:cs="Times New Roman"/>
        </w:rPr>
        <w:t>“</w:t>
      </w:r>
      <w:r w:rsidRPr="00127832">
        <w:rPr>
          <w:rFonts w:ascii="Times New Roman" w:hAnsi="Times New Roman" w:cs="Times New Roman"/>
        </w:rPr>
        <w:t>招聘发布</w:t>
      </w:r>
      <w:r w:rsidRPr="00127832">
        <w:rPr>
          <w:rFonts w:ascii="Times New Roman" w:hAnsi="Times New Roman" w:cs="Times New Roman"/>
        </w:rPr>
        <w:t>”</w:t>
      </w:r>
      <w:r w:rsidRPr="00127832">
        <w:rPr>
          <w:rFonts w:ascii="Times New Roman" w:hAnsi="Times New Roman" w:cs="Times New Roman"/>
        </w:rPr>
        <w:t>、</w:t>
      </w:r>
      <w:r w:rsidRPr="00127832">
        <w:rPr>
          <w:rFonts w:ascii="Times New Roman" w:hAnsi="Times New Roman" w:cs="Times New Roman"/>
        </w:rPr>
        <w:t>“</w:t>
      </w:r>
      <w:r w:rsidRPr="00127832">
        <w:rPr>
          <w:rFonts w:ascii="Times New Roman" w:hAnsi="Times New Roman" w:cs="Times New Roman"/>
        </w:rPr>
        <w:t>新闻</w:t>
      </w:r>
      <w:r w:rsidRPr="00127832">
        <w:rPr>
          <w:rFonts w:ascii="Times New Roman" w:hAnsi="Times New Roman" w:cs="Times New Roman"/>
        </w:rPr>
        <w:t>”</w:t>
      </w:r>
      <w:r w:rsidRPr="00127832">
        <w:rPr>
          <w:rFonts w:ascii="Times New Roman" w:hAnsi="Times New Roman" w:cs="Times New Roman"/>
        </w:rPr>
        <w:t>、</w:t>
      </w:r>
      <w:r w:rsidRPr="00127832">
        <w:rPr>
          <w:rFonts w:ascii="Times New Roman" w:hAnsi="Times New Roman" w:cs="Times New Roman"/>
        </w:rPr>
        <w:t>“</w:t>
      </w:r>
      <w:r w:rsidRPr="00127832">
        <w:rPr>
          <w:rFonts w:ascii="Times New Roman" w:hAnsi="Times New Roman" w:cs="Times New Roman"/>
        </w:rPr>
        <w:t>政策</w:t>
      </w:r>
      <w:r w:rsidRPr="00127832">
        <w:rPr>
          <w:rFonts w:ascii="Times New Roman" w:hAnsi="Times New Roman" w:cs="Times New Roman"/>
        </w:rPr>
        <w:t>”</w:t>
      </w:r>
      <w:r w:rsidRPr="00127832">
        <w:rPr>
          <w:rFonts w:ascii="Times New Roman" w:hAnsi="Times New Roman" w:cs="Times New Roman"/>
        </w:rPr>
        <w:t>等模块。为毕业生提供有关就业的各类帮助。通过借鉴这些优秀网站，为本设计的学习研究提供了很好的参考价值。</w:t>
      </w:r>
    </w:p>
    <w:p w:rsidR="00D679C5" w:rsidRPr="00127832" w:rsidRDefault="00D679C5" w:rsidP="001411EC">
      <w:pPr>
        <w:spacing w:before="100" w:beforeAutospacing="1" w:after="100" w:afterAutospacing="1" w:line="300" w:lineRule="auto"/>
        <w:rPr>
          <w:rFonts w:ascii="Times New Roman" w:hAnsi="Times New Roman" w:cs="Times New Roman"/>
        </w:rPr>
      </w:pPr>
    </w:p>
    <w:p w:rsidR="00D679C5" w:rsidRPr="00127832" w:rsidRDefault="00D679C5" w:rsidP="004C432F">
      <w:pPr>
        <w:pStyle w:val="2"/>
        <w:spacing w:before="100" w:beforeAutospacing="1" w:after="100" w:afterAutospacing="1" w:line="300" w:lineRule="auto"/>
        <w:rPr>
          <w:rFonts w:ascii="Times New Roman" w:hAnsi="Times New Roman" w:cs="Times New Roman"/>
          <w:sz w:val="32"/>
        </w:rPr>
      </w:pPr>
      <w:bookmarkStart w:id="6" w:name="_Toc371019374"/>
      <w:r w:rsidRPr="00127832">
        <w:rPr>
          <w:rFonts w:ascii="Times New Roman" w:hAnsi="Times New Roman" w:cs="Times New Roman"/>
          <w:sz w:val="32"/>
        </w:rPr>
        <w:t xml:space="preserve">1.3 </w:t>
      </w:r>
      <w:r w:rsidRPr="00127832">
        <w:rPr>
          <w:rFonts w:ascii="Times New Roman" w:hAnsi="Times New Roman" w:cs="Times New Roman"/>
          <w:sz w:val="32"/>
        </w:rPr>
        <w:t>选题意义及目的</w:t>
      </w:r>
      <w:bookmarkEnd w:id="6"/>
    </w:p>
    <w:p w:rsidR="00D679C5" w:rsidRPr="00127832" w:rsidRDefault="00D679C5" w:rsidP="004C432F">
      <w:pPr>
        <w:spacing w:before="100" w:beforeAutospacing="1" w:after="100" w:afterAutospacing="1" w:line="300" w:lineRule="auto"/>
        <w:ind w:firstLineChars="200" w:firstLine="480"/>
        <w:rPr>
          <w:rFonts w:ascii="Times New Roman" w:hAnsi="Times New Roman" w:cs="Times New Roman"/>
        </w:rPr>
      </w:pPr>
      <w:r w:rsidRPr="00127832">
        <w:rPr>
          <w:rFonts w:ascii="Times New Roman" w:hAnsi="Times New Roman" w:cs="Times New Roman"/>
        </w:rPr>
        <w:t>信息技术的飞速发展、成熟及应用领域的不断扩大，为网络信息提供了一个良好的交互平台。基于用户需求的设计，使得该系统更加人性化、个性化。把系统做到最大程度的实用性，可扩展性和可维护性，充分遵循安全性以及规范化原则。</w:t>
      </w:r>
    </w:p>
    <w:p w:rsidR="00D679C5" w:rsidRPr="00127832" w:rsidRDefault="00D679C5" w:rsidP="004C432F">
      <w:pPr>
        <w:spacing w:before="100" w:beforeAutospacing="1" w:after="100" w:afterAutospacing="1" w:line="300" w:lineRule="auto"/>
        <w:ind w:firstLineChars="200" w:firstLine="480"/>
        <w:rPr>
          <w:rFonts w:ascii="Times New Roman" w:hAnsi="Times New Roman" w:cs="Times New Roman"/>
        </w:rPr>
      </w:pPr>
      <w:r w:rsidRPr="00127832">
        <w:rPr>
          <w:rFonts w:ascii="Times New Roman" w:hAnsi="Times New Roman" w:cs="Times New Roman"/>
        </w:rPr>
        <w:t>就业问题是每个大学生都至关重要的问题，也是各个高校至关重要的问题，是检验每个学生的最终考核，是评判高校的一个重要途径，每个毕业生都将就业视为人生最大的抉择，如何有效的指导毕业生以正确地态度面对人生关键时刻的重要选择、端正求职心态、简化和规范化毕业生的求职过程、缩短用人单位的招聘周期、提高招聘会的签约率、快速识别毕业生基本信息及时掌握毕业生就业签约动态、有效控制毕业生违约等不良现象的出现、办好让人民满意的高等教育是目前就业管理工作需要解决的主要问题。而</w:t>
      </w:r>
      <w:r w:rsidRPr="00127832">
        <w:rPr>
          <w:rFonts w:ascii="Times New Roman" w:hAnsi="Times New Roman" w:cs="Times New Roman"/>
        </w:rPr>
        <w:t>“</w:t>
      </w:r>
      <w:r w:rsidRPr="00127832">
        <w:rPr>
          <w:rFonts w:ascii="Times New Roman" w:hAnsi="Times New Roman" w:cs="Times New Roman"/>
        </w:rPr>
        <w:t>城市学院学生就业信息系统</w:t>
      </w:r>
      <w:r w:rsidRPr="00127832">
        <w:rPr>
          <w:rFonts w:ascii="Times New Roman" w:hAnsi="Times New Roman" w:cs="Times New Roman"/>
        </w:rPr>
        <w:t>”</w:t>
      </w:r>
      <w:r w:rsidRPr="00127832">
        <w:rPr>
          <w:rFonts w:ascii="Times New Roman" w:hAnsi="Times New Roman" w:cs="Times New Roman"/>
        </w:rPr>
        <w:t>正是应这种需求而产生，具有高度的实用性。</w:t>
      </w:r>
    </w:p>
    <w:p w:rsidR="00D679C5" w:rsidRPr="00127832" w:rsidRDefault="00D679C5" w:rsidP="004C432F">
      <w:pPr>
        <w:spacing w:before="100" w:beforeAutospacing="1" w:after="100" w:afterAutospacing="1" w:line="300" w:lineRule="auto"/>
        <w:ind w:firstLineChars="200" w:firstLine="480"/>
        <w:rPr>
          <w:rFonts w:ascii="Times New Roman" w:hAnsi="Times New Roman" w:cs="Times New Roman"/>
        </w:rPr>
      </w:pPr>
    </w:p>
    <w:p w:rsidR="00D679C5" w:rsidRPr="00127832" w:rsidRDefault="00D679C5" w:rsidP="004C432F">
      <w:pPr>
        <w:pStyle w:val="2"/>
        <w:spacing w:before="100" w:beforeAutospacing="1" w:after="100" w:afterAutospacing="1" w:line="300" w:lineRule="auto"/>
        <w:rPr>
          <w:rFonts w:ascii="Times New Roman" w:hAnsi="Times New Roman" w:cs="Times New Roman"/>
          <w:sz w:val="32"/>
        </w:rPr>
      </w:pPr>
      <w:bookmarkStart w:id="7" w:name="_Toc371019375"/>
      <w:r w:rsidRPr="00127832">
        <w:rPr>
          <w:rFonts w:ascii="Times New Roman" w:hAnsi="Times New Roman" w:cs="Times New Roman"/>
          <w:sz w:val="32"/>
        </w:rPr>
        <w:t xml:space="preserve">1.4 </w:t>
      </w:r>
      <w:r w:rsidRPr="00127832">
        <w:rPr>
          <w:rFonts w:ascii="Times New Roman" w:hAnsi="Times New Roman" w:cs="Times New Roman"/>
          <w:sz w:val="32"/>
        </w:rPr>
        <w:t>采用的方法</w:t>
      </w:r>
      <w:bookmarkEnd w:id="7"/>
    </w:p>
    <w:p w:rsidR="00D679C5" w:rsidRPr="00127832" w:rsidRDefault="00D679C5" w:rsidP="004C432F">
      <w:pPr>
        <w:spacing w:before="100" w:beforeAutospacing="1" w:after="100" w:afterAutospacing="1" w:line="300" w:lineRule="auto"/>
        <w:ind w:firstLineChars="200" w:firstLine="480"/>
        <w:rPr>
          <w:rFonts w:ascii="Times New Roman" w:hAnsi="Times New Roman" w:cs="Times New Roman"/>
        </w:rPr>
      </w:pPr>
      <w:r w:rsidRPr="00127832">
        <w:rPr>
          <w:rFonts w:ascii="Times New Roman" w:hAnsi="Times New Roman" w:cs="Times New Roman"/>
        </w:rPr>
        <w:t>使用</w:t>
      </w:r>
      <w:r w:rsidRPr="00127832">
        <w:rPr>
          <w:rFonts w:ascii="Times New Roman" w:hAnsi="Times New Roman" w:cs="Times New Roman"/>
        </w:rPr>
        <w:t>Visual Studio2010</w:t>
      </w:r>
      <w:r w:rsidRPr="00127832">
        <w:rPr>
          <w:rFonts w:ascii="Times New Roman" w:hAnsi="Times New Roman" w:cs="Times New Roman"/>
        </w:rPr>
        <w:t>作为开发环境，采用</w:t>
      </w:r>
      <w:r w:rsidRPr="00127832">
        <w:rPr>
          <w:rFonts w:ascii="Times New Roman" w:hAnsi="Times New Roman" w:cs="Times New Roman"/>
        </w:rPr>
        <w:t>Microsoft SQL Server 2005</w:t>
      </w:r>
      <w:r w:rsidRPr="00127832">
        <w:rPr>
          <w:rFonts w:ascii="Times New Roman" w:hAnsi="Times New Roman" w:cs="Times New Roman"/>
        </w:rPr>
        <w:t>作为数据库环境，适应于</w:t>
      </w:r>
      <w:r w:rsidRPr="00127832">
        <w:rPr>
          <w:rFonts w:ascii="Times New Roman" w:hAnsi="Times New Roman" w:cs="Times New Roman"/>
        </w:rPr>
        <w:t>Windows XP/2003</w:t>
      </w:r>
      <w:r w:rsidRPr="00127832">
        <w:rPr>
          <w:rFonts w:ascii="Times New Roman" w:hAnsi="Times New Roman" w:cs="Times New Roman"/>
        </w:rPr>
        <w:t>等操作系统。</w:t>
      </w:r>
    </w:p>
    <w:p w:rsidR="00D679C5" w:rsidRPr="00127832" w:rsidRDefault="00D679C5" w:rsidP="004C432F">
      <w:pPr>
        <w:spacing w:before="100" w:beforeAutospacing="1" w:after="100" w:afterAutospacing="1" w:line="300" w:lineRule="auto"/>
        <w:ind w:firstLineChars="200" w:firstLine="480"/>
        <w:rPr>
          <w:rFonts w:ascii="Times New Roman" w:hAnsi="Times New Roman" w:cs="Times New Roman"/>
        </w:rPr>
      </w:pPr>
      <w:r w:rsidRPr="00127832">
        <w:rPr>
          <w:rFonts w:ascii="Times New Roman" w:hAnsi="Times New Roman" w:cs="Times New Roman"/>
        </w:rPr>
        <w:t>在毕业设计的完成过程中，对城市学院学生就业信息系统进行了详细分析并通过网络查阅了大量资料，做了比较细致全面的需求分析。通过研究和分析验证了所采用的技术和方法是有效可行的。</w:t>
      </w:r>
    </w:p>
    <w:p w:rsidR="001411EC" w:rsidRPr="00127832" w:rsidRDefault="001411EC" w:rsidP="004C432F">
      <w:pPr>
        <w:spacing w:before="100" w:beforeAutospacing="1" w:after="100" w:afterAutospacing="1" w:line="300" w:lineRule="auto"/>
        <w:ind w:firstLineChars="200" w:firstLine="480"/>
        <w:rPr>
          <w:rFonts w:ascii="Times New Roman" w:hAnsi="Times New Roman" w:cs="Times New Roman"/>
        </w:rPr>
      </w:pPr>
    </w:p>
    <w:p w:rsidR="00D679C5" w:rsidRPr="00127832" w:rsidRDefault="00D679C5" w:rsidP="004C432F">
      <w:pPr>
        <w:pStyle w:val="2"/>
        <w:spacing w:before="100" w:beforeAutospacing="1" w:after="100" w:afterAutospacing="1" w:line="300" w:lineRule="auto"/>
        <w:rPr>
          <w:rFonts w:ascii="Times New Roman" w:hAnsi="Times New Roman" w:cs="Times New Roman"/>
          <w:sz w:val="32"/>
        </w:rPr>
      </w:pPr>
      <w:bookmarkStart w:id="8" w:name="_Toc371019376"/>
      <w:r w:rsidRPr="00127832">
        <w:rPr>
          <w:rFonts w:ascii="Times New Roman" w:hAnsi="Times New Roman" w:cs="Times New Roman"/>
          <w:sz w:val="32"/>
        </w:rPr>
        <w:lastRenderedPageBreak/>
        <w:t xml:space="preserve">1.5 </w:t>
      </w:r>
      <w:r w:rsidRPr="00127832">
        <w:rPr>
          <w:rFonts w:ascii="Times New Roman" w:hAnsi="Times New Roman" w:cs="Times New Roman"/>
          <w:sz w:val="32"/>
        </w:rPr>
        <w:t>设计完成的工作</w:t>
      </w:r>
      <w:bookmarkEnd w:id="8"/>
    </w:p>
    <w:p w:rsidR="00D679C5" w:rsidRPr="00127832" w:rsidRDefault="00D679C5" w:rsidP="004C432F">
      <w:pPr>
        <w:spacing w:before="100" w:beforeAutospacing="1" w:after="100" w:afterAutospacing="1" w:line="300" w:lineRule="auto"/>
        <w:ind w:firstLineChars="200" w:firstLine="480"/>
        <w:rPr>
          <w:rFonts w:ascii="Times New Roman" w:hAnsi="Times New Roman" w:cs="Times New Roman"/>
        </w:rPr>
      </w:pPr>
      <w:r w:rsidRPr="00127832">
        <w:rPr>
          <w:rFonts w:ascii="Times New Roman" w:hAnsi="Times New Roman" w:cs="Times New Roman"/>
        </w:rPr>
        <w:t>在本次设计中，主要完成了城市学院学生</w:t>
      </w:r>
      <w:proofErr w:type="gramStart"/>
      <w:r w:rsidRPr="00127832">
        <w:rPr>
          <w:rFonts w:ascii="Times New Roman" w:hAnsi="Times New Roman" w:cs="Times New Roman"/>
        </w:rPr>
        <w:t>生</w:t>
      </w:r>
      <w:proofErr w:type="gramEnd"/>
      <w:r w:rsidRPr="00127832">
        <w:rPr>
          <w:rFonts w:ascii="Times New Roman" w:hAnsi="Times New Roman" w:cs="Times New Roman"/>
        </w:rPr>
        <w:t>就业信息系统的开发工作。主要的工作清单罗列如下：</w:t>
      </w:r>
    </w:p>
    <w:p w:rsidR="000241B6" w:rsidRPr="00127832" w:rsidRDefault="00D679C5" w:rsidP="000241B6">
      <w:pPr>
        <w:pStyle w:val="af7"/>
        <w:numPr>
          <w:ilvl w:val="0"/>
          <w:numId w:val="31"/>
        </w:numPr>
        <w:spacing w:before="100" w:beforeAutospacing="1" w:after="100" w:afterAutospacing="1" w:line="300" w:lineRule="auto"/>
        <w:ind w:firstLineChars="0"/>
        <w:rPr>
          <w:sz w:val="24"/>
        </w:rPr>
      </w:pPr>
      <w:r w:rsidRPr="00127832">
        <w:rPr>
          <w:sz w:val="24"/>
        </w:rPr>
        <w:t>了解</w:t>
      </w:r>
      <w:r w:rsidRPr="00127832">
        <w:rPr>
          <w:sz w:val="24"/>
        </w:rPr>
        <w:t>Internet</w:t>
      </w:r>
      <w:r w:rsidRPr="00127832">
        <w:rPr>
          <w:sz w:val="24"/>
        </w:rPr>
        <w:t>历史，即给出论文的研究背景；</w:t>
      </w:r>
    </w:p>
    <w:p w:rsidR="000241B6" w:rsidRPr="00127832" w:rsidRDefault="00D679C5" w:rsidP="000241B6">
      <w:pPr>
        <w:pStyle w:val="af7"/>
        <w:numPr>
          <w:ilvl w:val="0"/>
          <w:numId w:val="31"/>
        </w:numPr>
        <w:spacing w:before="100" w:beforeAutospacing="1" w:after="100" w:afterAutospacing="1" w:line="300" w:lineRule="auto"/>
        <w:ind w:firstLineChars="0"/>
        <w:rPr>
          <w:sz w:val="24"/>
        </w:rPr>
      </w:pPr>
      <w:r w:rsidRPr="00127832">
        <w:rPr>
          <w:sz w:val="24"/>
        </w:rPr>
        <w:t>对就业信息系统的用途与优势进行了分析，主要对比手工管理的缺点；</w:t>
      </w:r>
    </w:p>
    <w:p w:rsidR="002C084A" w:rsidRPr="00127832" w:rsidRDefault="00D679C5" w:rsidP="002C084A">
      <w:pPr>
        <w:pStyle w:val="af7"/>
        <w:numPr>
          <w:ilvl w:val="0"/>
          <w:numId w:val="31"/>
        </w:numPr>
        <w:spacing w:before="100" w:beforeAutospacing="1" w:after="100" w:afterAutospacing="1" w:line="300" w:lineRule="auto"/>
        <w:ind w:firstLineChars="0"/>
        <w:rPr>
          <w:sz w:val="24"/>
        </w:rPr>
      </w:pPr>
      <w:r w:rsidRPr="00127832">
        <w:rPr>
          <w:sz w:val="24"/>
        </w:rPr>
        <w:t>设计与实现了城市学院学生就业信息管理系统的开发。</w:t>
      </w:r>
      <w:r w:rsidR="002C084A" w:rsidRPr="00127832">
        <w:rPr>
          <w:sz w:val="24"/>
        </w:rPr>
        <w:br w:type="page"/>
      </w:r>
    </w:p>
    <w:p w:rsidR="00D679C5" w:rsidRPr="00127832" w:rsidRDefault="00D679C5" w:rsidP="002C084A">
      <w:pPr>
        <w:pStyle w:val="af7"/>
        <w:spacing w:before="100" w:beforeAutospacing="1" w:after="100" w:afterAutospacing="1" w:line="300" w:lineRule="auto"/>
        <w:ind w:left="846" w:firstLineChars="0" w:firstLine="0"/>
        <w:rPr>
          <w:sz w:val="24"/>
        </w:rPr>
      </w:pPr>
    </w:p>
    <w:p w:rsidR="009C75A1" w:rsidRPr="00127832" w:rsidRDefault="009C75A1" w:rsidP="009C75A1">
      <w:pPr>
        <w:spacing w:before="100" w:beforeAutospacing="1" w:after="100" w:afterAutospacing="1" w:line="300" w:lineRule="auto"/>
        <w:ind w:firstLineChars="200" w:firstLine="480"/>
        <w:rPr>
          <w:rFonts w:ascii="Times New Roman" w:hAnsi="Times New Roman" w:cs="Times New Roman"/>
        </w:rPr>
        <w:sectPr w:rsidR="009C75A1" w:rsidRPr="00127832" w:rsidSect="009C75A1">
          <w:headerReference w:type="default" r:id="rId21"/>
          <w:footerReference w:type="default" r:id="rId22"/>
          <w:endnotePr>
            <w:numFmt w:val="decimal"/>
          </w:endnotePr>
          <w:pgSz w:w="11906" w:h="16838"/>
          <w:pgMar w:top="1440" w:right="1800" w:bottom="1440" w:left="1800" w:header="851" w:footer="992" w:gutter="0"/>
          <w:pgNumType w:start="1"/>
          <w:cols w:space="425"/>
          <w:docGrid w:type="lines" w:linePitch="312"/>
        </w:sectPr>
      </w:pPr>
    </w:p>
    <w:p w:rsidR="00D679C5" w:rsidRPr="00127832" w:rsidRDefault="00D679C5" w:rsidP="004C432F">
      <w:pPr>
        <w:pStyle w:val="1"/>
        <w:spacing w:before="100" w:beforeAutospacing="1" w:after="100" w:afterAutospacing="1" w:line="300" w:lineRule="auto"/>
        <w:jc w:val="center"/>
        <w:rPr>
          <w:rFonts w:ascii="Times New Roman" w:hAnsi="Times New Roman" w:cs="Times New Roman"/>
          <w:sz w:val="32"/>
        </w:rPr>
      </w:pPr>
      <w:bookmarkStart w:id="9" w:name="_Toc371019377"/>
      <w:r w:rsidRPr="00127832">
        <w:rPr>
          <w:rFonts w:ascii="Times New Roman" w:hAnsi="Times New Roman" w:cs="Times New Roman"/>
          <w:sz w:val="32"/>
        </w:rPr>
        <w:lastRenderedPageBreak/>
        <w:t xml:space="preserve">2 </w:t>
      </w:r>
      <w:r w:rsidRPr="00127832">
        <w:rPr>
          <w:rFonts w:ascii="Times New Roman" w:hAnsi="Times New Roman" w:cs="Times New Roman"/>
          <w:sz w:val="32"/>
        </w:rPr>
        <w:t>系统关键技术介绍</w:t>
      </w:r>
      <w:bookmarkEnd w:id="9"/>
    </w:p>
    <w:p w:rsidR="00D679C5" w:rsidRPr="00127832" w:rsidRDefault="00D679C5" w:rsidP="004C432F">
      <w:pPr>
        <w:spacing w:before="100" w:beforeAutospacing="1" w:after="100" w:afterAutospacing="1" w:line="300" w:lineRule="auto"/>
        <w:ind w:firstLineChars="200" w:firstLine="480"/>
        <w:rPr>
          <w:rFonts w:ascii="Times New Roman" w:hAnsi="Times New Roman" w:cs="Times New Roman"/>
        </w:rPr>
      </w:pPr>
      <w:r w:rsidRPr="00127832">
        <w:rPr>
          <w:rFonts w:ascii="Times New Roman" w:hAnsi="Times New Roman" w:cs="Times New Roman"/>
        </w:rPr>
        <w:t>城市学院学生就业信息系统主要采用了</w:t>
      </w:r>
      <w:r w:rsidRPr="00127832">
        <w:rPr>
          <w:rFonts w:ascii="Times New Roman" w:hAnsi="Times New Roman" w:cs="Times New Roman"/>
        </w:rPr>
        <w:t>ASP.NET 2.0</w:t>
      </w:r>
      <w:r w:rsidRPr="00127832">
        <w:rPr>
          <w:rFonts w:ascii="Times New Roman" w:hAnsi="Times New Roman" w:cs="Times New Roman"/>
        </w:rPr>
        <w:t>和</w:t>
      </w:r>
      <w:r w:rsidRPr="00127832">
        <w:rPr>
          <w:rFonts w:ascii="Times New Roman" w:hAnsi="Times New Roman" w:cs="Times New Roman"/>
        </w:rPr>
        <w:t>SQL SERVER2005</w:t>
      </w:r>
      <w:r w:rsidRPr="00127832">
        <w:rPr>
          <w:rFonts w:ascii="Times New Roman" w:hAnsi="Times New Roman" w:cs="Times New Roman"/>
        </w:rPr>
        <w:t>技术进行开发，系统具有良好的移植性和二次开发性。下面分别从</w:t>
      </w:r>
      <w:r w:rsidRPr="00127832">
        <w:rPr>
          <w:rFonts w:ascii="Times New Roman" w:hAnsi="Times New Roman" w:cs="Times New Roman"/>
        </w:rPr>
        <w:t>SQL SERVER2005</w:t>
      </w:r>
      <w:r w:rsidRPr="00127832">
        <w:rPr>
          <w:rFonts w:ascii="Times New Roman" w:hAnsi="Times New Roman" w:cs="Times New Roman"/>
        </w:rPr>
        <w:t>技术的发展和特点，</w:t>
      </w:r>
      <w:r w:rsidRPr="00127832">
        <w:rPr>
          <w:rFonts w:ascii="Times New Roman" w:hAnsi="Times New Roman" w:cs="Times New Roman"/>
        </w:rPr>
        <w:t>ASP.NET</w:t>
      </w:r>
      <w:r w:rsidRPr="00127832">
        <w:rPr>
          <w:rFonts w:ascii="Times New Roman" w:hAnsi="Times New Roman" w:cs="Times New Roman"/>
        </w:rPr>
        <w:t>技术的特点和优点，以及</w:t>
      </w:r>
      <w:r w:rsidRPr="00127832">
        <w:rPr>
          <w:rFonts w:ascii="Times New Roman" w:hAnsi="Times New Roman" w:cs="Times New Roman"/>
        </w:rPr>
        <w:t>B/S</w:t>
      </w:r>
      <w:r w:rsidRPr="00127832">
        <w:rPr>
          <w:rFonts w:ascii="Times New Roman" w:hAnsi="Times New Roman" w:cs="Times New Roman"/>
        </w:rPr>
        <w:t>结构的工作原理、基本概念等进行简述。</w:t>
      </w:r>
    </w:p>
    <w:p w:rsidR="00D679C5" w:rsidRPr="00127832" w:rsidRDefault="00D679C5" w:rsidP="004C432F">
      <w:pPr>
        <w:spacing w:before="100" w:beforeAutospacing="1" w:after="100" w:afterAutospacing="1" w:line="300" w:lineRule="auto"/>
        <w:ind w:firstLineChars="200" w:firstLine="480"/>
        <w:rPr>
          <w:rFonts w:ascii="Times New Roman" w:hAnsi="Times New Roman" w:cs="Times New Roman"/>
        </w:rPr>
      </w:pPr>
    </w:p>
    <w:p w:rsidR="00D679C5" w:rsidRPr="00127832" w:rsidRDefault="00D679C5" w:rsidP="004C432F">
      <w:pPr>
        <w:pStyle w:val="2"/>
        <w:spacing w:before="100" w:beforeAutospacing="1" w:after="100" w:afterAutospacing="1" w:line="300" w:lineRule="auto"/>
        <w:rPr>
          <w:rFonts w:ascii="Times New Roman" w:hAnsi="Times New Roman" w:cs="Times New Roman"/>
          <w:sz w:val="32"/>
        </w:rPr>
      </w:pPr>
      <w:bookmarkStart w:id="10" w:name="_Toc371019378"/>
      <w:r w:rsidRPr="00127832">
        <w:rPr>
          <w:rFonts w:ascii="Times New Roman" w:hAnsi="Times New Roman" w:cs="Times New Roman"/>
          <w:sz w:val="32"/>
        </w:rPr>
        <w:t>2.1 Asp</w:t>
      </w:r>
      <w:r w:rsidRPr="00127832">
        <w:rPr>
          <w:rFonts w:ascii="Times New Roman" w:hAnsi="Times New Roman" w:cs="Times New Roman"/>
          <w:sz w:val="32"/>
        </w:rPr>
        <w:t>简介</w:t>
      </w:r>
      <w:bookmarkEnd w:id="10"/>
    </w:p>
    <w:p w:rsidR="00D679C5" w:rsidRPr="00127832" w:rsidRDefault="00D679C5" w:rsidP="004C432F">
      <w:pPr>
        <w:spacing w:before="100" w:beforeAutospacing="1" w:after="100" w:afterAutospacing="1" w:line="300" w:lineRule="auto"/>
        <w:ind w:firstLineChars="200" w:firstLine="480"/>
        <w:rPr>
          <w:rFonts w:ascii="Times New Roman" w:hAnsi="Times New Roman" w:cs="Times New Roman"/>
        </w:rPr>
      </w:pPr>
      <w:r w:rsidRPr="00127832">
        <w:rPr>
          <w:rFonts w:ascii="Times New Roman" w:hAnsi="Times New Roman" w:cs="Times New Roman"/>
        </w:rPr>
        <w:t>Asp</w:t>
      </w:r>
      <w:r w:rsidRPr="00127832">
        <w:rPr>
          <w:rFonts w:ascii="Times New Roman" w:hAnsi="Times New Roman" w:cs="Times New Roman"/>
        </w:rPr>
        <w:t>（</w:t>
      </w:r>
      <w:r w:rsidRPr="00127832">
        <w:rPr>
          <w:rFonts w:ascii="Times New Roman" w:hAnsi="Times New Roman" w:cs="Times New Roman"/>
        </w:rPr>
        <w:t>Active Server Pages</w:t>
      </w:r>
      <w:r w:rsidRPr="00127832">
        <w:rPr>
          <w:rFonts w:ascii="Times New Roman" w:hAnsi="Times New Roman" w:cs="Times New Roman"/>
        </w:rPr>
        <w:t>）是一种</w:t>
      </w:r>
      <w:r w:rsidRPr="00127832">
        <w:rPr>
          <w:rFonts w:ascii="Times New Roman" w:hAnsi="Times New Roman" w:cs="Times New Roman"/>
        </w:rPr>
        <w:t>Web</w:t>
      </w:r>
      <w:r w:rsidRPr="00127832">
        <w:rPr>
          <w:rFonts w:ascii="Times New Roman" w:hAnsi="Times New Roman" w:cs="Times New Roman"/>
        </w:rPr>
        <w:t>应用程序的解决方案。与</w:t>
      </w:r>
      <w:r w:rsidRPr="00127832">
        <w:rPr>
          <w:rFonts w:ascii="Times New Roman" w:hAnsi="Times New Roman" w:cs="Times New Roman"/>
        </w:rPr>
        <w:t>IIS</w:t>
      </w:r>
      <w:r w:rsidRPr="00127832">
        <w:rPr>
          <w:rFonts w:ascii="Times New Roman" w:hAnsi="Times New Roman" w:cs="Times New Roman"/>
        </w:rPr>
        <w:t>高度集成，具有易于编写、执行效率高等特点，可以有效地避免</w:t>
      </w:r>
      <w:r w:rsidRPr="00127832">
        <w:rPr>
          <w:rFonts w:ascii="Times New Roman" w:hAnsi="Times New Roman" w:cs="Times New Roman"/>
        </w:rPr>
        <w:t>CGI</w:t>
      </w:r>
      <w:r w:rsidRPr="00127832">
        <w:rPr>
          <w:rFonts w:ascii="Times New Roman" w:hAnsi="Times New Roman" w:cs="Times New Roman"/>
        </w:rPr>
        <w:t>技术所带来的不足，甚至可以取代</w:t>
      </w:r>
      <w:r w:rsidRPr="00127832">
        <w:rPr>
          <w:rFonts w:ascii="Times New Roman" w:hAnsi="Times New Roman" w:cs="Times New Roman"/>
        </w:rPr>
        <w:t>CGI</w:t>
      </w:r>
      <w:r w:rsidRPr="00127832">
        <w:rPr>
          <w:rFonts w:ascii="Times New Roman" w:hAnsi="Times New Roman" w:cs="Times New Roman"/>
        </w:rPr>
        <w:t>的动态服务器网页技术</w:t>
      </w:r>
      <w:r w:rsidR="00E65770" w:rsidRPr="00127832">
        <w:rPr>
          <w:rFonts w:ascii="Times New Roman" w:hAnsi="Times New Roman" w:cs="Times New Roman"/>
          <w:color w:val="FF0000"/>
          <w:vertAlign w:val="superscript"/>
        </w:rPr>
        <w:t>[</w:t>
      </w:r>
      <w:r w:rsidR="00E65770" w:rsidRPr="00127832">
        <w:rPr>
          <w:rStyle w:val="afb"/>
          <w:rFonts w:ascii="Times New Roman" w:hAnsi="Times New Roman" w:cs="Times New Roman"/>
          <w:color w:val="FF0000"/>
        </w:rPr>
        <w:endnoteReference w:id="1"/>
      </w:r>
      <w:r w:rsidR="00E65770" w:rsidRPr="00127832">
        <w:rPr>
          <w:rFonts w:ascii="Times New Roman" w:hAnsi="Times New Roman" w:cs="Times New Roman"/>
          <w:color w:val="FF0000"/>
          <w:vertAlign w:val="superscript"/>
        </w:rPr>
        <w:t>]</w:t>
      </w:r>
      <w:r w:rsidRPr="00127832">
        <w:rPr>
          <w:rFonts w:ascii="Times New Roman" w:hAnsi="Times New Roman" w:cs="Times New Roman"/>
        </w:rPr>
        <w:t>。</w:t>
      </w:r>
      <w:r w:rsidRPr="00127832">
        <w:rPr>
          <w:rFonts w:ascii="Times New Roman" w:hAnsi="Times New Roman" w:cs="Times New Roman"/>
        </w:rPr>
        <w:t>.NET</w:t>
      </w:r>
      <w:r w:rsidRPr="00127832">
        <w:rPr>
          <w:rFonts w:ascii="Times New Roman" w:hAnsi="Times New Roman" w:cs="Times New Roman"/>
        </w:rPr>
        <w:t>是完全可以胜任这个平台的开发，因为</w:t>
      </w:r>
      <w:r w:rsidRPr="00127832">
        <w:rPr>
          <w:rFonts w:ascii="Times New Roman" w:hAnsi="Times New Roman" w:cs="Times New Roman"/>
        </w:rPr>
        <w:t>.NET Framework2.0</w:t>
      </w:r>
      <w:r w:rsidRPr="00127832">
        <w:rPr>
          <w:rFonts w:ascii="Times New Roman" w:hAnsi="Times New Roman" w:cs="Times New Roman"/>
        </w:rPr>
        <w:t>框架已经是比较成熟的产品，有越来越多的企业及技术人员选择</w:t>
      </w:r>
      <w:r w:rsidRPr="00127832">
        <w:rPr>
          <w:rFonts w:ascii="Times New Roman" w:hAnsi="Times New Roman" w:cs="Times New Roman"/>
        </w:rPr>
        <w:t>.NET Framework2.0</w:t>
      </w:r>
      <w:r w:rsidRPr="00127832">
        <w:rPr>
          <w:rFonts w:ascii="Times New Roman" w:hAnsi="Times New Roman" w:cs="Times New Roman"/>
        </w:rPr>
        <w:t>作为开发平台。</w:t>
      </w:r>
    </w:p>
    <w:p w:rsidR="00D679C5" w:rsidRPr="00127832" w:rsidRDefault="00D679C5" w:rsidP="004C432F">
      <w:pPr>
        <w:spacing w:before="100" w:beforeAutospacing="1" w:after="100" w:afterAutospacing="1" w:line="300" w:lineRule="auto"/>
        <w:ind w:firstLineChars="200" w:firstLine="480"/>
        <w:rPr>
          <w:rFonts w:ascii="Times New Roman" w:hAnsi="Times New Roman" w:cs="Times New Roman"/>
        </w:rPr>
      </w:pPr>
      <w:r w:rsidRPr="00127832">
        <w:rPr>
          <w:rFonts w:ascii="Times New Roman" w:hAnsi="Times New Roman" w:cs="Times New Roman"/>
        </w:rPr>
        <w:t>本系统采用</w:t>
      </w:r>
      <w:r w:rsidRPr="00127832">
        <w:rPr>
          <w:rFonts w:ascii="Times New Roman" w:hAnsi="Times New Roman" w:cs="Times New Roman"/>
        </w:rPr>
        <w:t>B/S</w:t>
      </w:r>
      <w:r w:rsidRPr="00127832">
        <w:rPr>
          <w:rFonts w:ascii="Times New Roman" w:hAnsi="Times New Roman" w:cs="Times New Roman"/>
        </w:rPr>
        <w:t>技术模式，掌握</w:t>
      </w:r>
      <w:r w:rsidRPr="00127832">
        <w:rPr>
          <w:rFonts w:ascii="Times New Roman" w:hAnsi="Times New Roman" w:cs="Times New Roman"/>
        </w:rPr>
        <w:t xml:space="preserve">.NET </w:t>
      </w:r>
      <w:r w:rsidRPr="00127832">
        <w:rPr>
          <w:rFonts w:ascii="Times New Roman" w:hAnsi="Times New Roman" w:cs="Times New Roman"/>
        </w:rPr>
        <w:t>架构的设计思想，选择了切实可行的方案、合理安排开发过程，用</w:t>
      </w:r>
      <w:r w:rsidRPr="00127832">
        <w:rPr>
          <w:rFonts w:ascii="Times New Roman" w:hAnsi="Times New Roman" w:cs="Times New Roman"/>
        </w:rPr>
        <w:t>C#.NET</w:t>
      </w:r>
      <w:r w:rsidRPr="00127832">
        <w:rPr>
          <w:rFonts w:ascii="Times New Roman" w:hAnsi="Times New Roman" w:cs="Times New Roman"/>
        </w:rPr>
        <w:t>做出相关网页</w:t>
      </w:r>
      <w:r w:rsidRPr="00127832">
        <w:rPr>
          <w:rFonts w:ascii="Times New Roman" w:hAnsi="Times New Roman" w:cs="Times New Roman"/>
        </w:rPr>
        <w:t>,</w:t>
      </w:r>
      <w:r w:rsidRPr="00127832">
        <w:rPr>
          <w:rFonts w:ascii="Times New Roman" w:hAnsi="Times New Roman" w:cs="Times New Roman"/>
        </w:rPr>
        <w:t>作为与用户交互的界面。</w:t>
      </w:r>
    </w:p>
    <w:p w:rsidR="00D679C5" w:rsidRPr="00127832" w:rsidRDefault="00D679C5" w:rsidP="004C432F">
      <w:pPr>
        <w:spacing w:before="100" w:beforeAutospacing="1" w:after="100" w:afterAutospacing="1" w:line="300" w:lineRule="auto"/>
        <w:ind w:firstLineChars="200" w:firstLine="480"/>
        <w:rPr>
          <w:rFonts w:ascii="Times New Roman" w:hAnsi="Times New Roman" w:cs="Times New Roman"/>
        </w:rPr>
      </w:pPr>
      <w:r w:rsidRPr="00127832">
        <w:rPr>
          <w:rFonts w:ascii="Times New Roman" w:hAnsi="Times New Roman" w:cs="Times New Roman"/>
        </w:rPr>
        <w:t>Asp</w:t>
      </w:r>
      <w:r w:rsidRPr="00127832">
        <w:rPr>
          <w:rFonts w:ascii="Times New Roman" w:hAnsi="Times New Roman" w:cs="Times New Roman"/>
        </w:rPr>
        <w:t>技术有如下特点：</w:t>
      </w:r>
    </w:p>
    <w:p w:rsidR="00D679C5" w:rsidRPr="00127832" w:rsidRDefault="00D679C5" w:rsidP="000241B6">
      <w:pPr>
        <w:pStyle w:val="af7"/>
        <w:numPr>
          <w:ilvl w:val="0"/>
          <w:numId w:val="27"/>
        </w:numPr>
        <w:spacing w:before="100" w:beforeAutospacing="1" w:after="100" w:afterAutospacing="1" w:line="300" w:lineRule="auto"/>
        <w:ind w:left="845" w:firstLineChars="0"/>
        <w:rPr>
          <w:sz w:val="24"/>
        </w:rPr>
      </w:pPr>
      <w:r w:rsidRPr="00127832">
        <w:rPr>
          <w:sz w:val="24"/>
        </w:rPr>
        <w:t>ASP.NET</w:t>
      </w:r>
      <w:r w:rsidRPr="00127832">
        <w:rPr>
          <w:sz w:val="24"/>
        </w:rPr>
        <w:t>使用</w:t>
      </w:r>
      <w:r w:rsidRPr="00127832">
        <w:rPr>
          <w:sz w:val="24"/>
        </w:rPr>
        <w:t>C#</w:t>
      </w:r>
      <w:r w:rsidRPr="00127832">
        <w:rPr>
          <w:sz w:val="24"/>
        </w:rPr>
        <w:t>编写的编译代码，使用简单，只需要结合</w:t>
      </w:r>
      <w:r w:rsidRPr="00127832">
        <w:rPr>
          <w:sz w:val="24"/>
        </w:rPr>
        <w:t>HTML</w:t>
      </w:r>
      <w:r w:rsidRPr="00127832">
        <w:rPr>
          <w:sz w:val="24"/>
        </w:rPr>
        <w:t>代码，快速设计并生成网站的应用程序。</w:t>
      </w:r>
    </w:p>
    <w:p w:rsidR="00D679C5" w:rsidRPr="00127832" w:rsidRDefault="00D679C5" w:rsidP="000241B6">
      <w:pPr>
        <w:pStyle w:val="af7"/>
        <w:numPr>
          <w:ilvl w:val="0"/>
          <w:numId w:val="27"/>
        </w:numPr>
        <w:spacing w:before="100" w:beforeAutospacing="1" w:after="100" w:afterAutospacing="1" w:line="300" w:lineRule="auto"/>
        <w:ind w:left="845" w:firstLineChars="0"/>
        <w:rPr>
          <w:sz w:val="24"/>
        </w:rPr>
      </w:pPr>
      <w:r w:rsidRPr="00127832">
        <w:rPr>
          <w:sz w:val="24"/>
        </w:rPr>
        <w:t>使用普通的文本编辑器就可以页面进行编辑与设计。</w:t>
      </w:r>
    </w:p>
    <w:p w:rsidR="00D679C5" w:rsidRPr="00127832" w:rsidRDefault="00D679C5" w:rsidP="000241B6">
      <w:pPr>
        <w:pStyle w:val="af7"/>
        <w:numPr>
          <w:ilvl w:val="0"/>
          <w:numId w:val="27"/>
        </w:numPr>
        <w:spacing w:before="100" w:beforeAutospacing="1" w:after="100" w:afterAutospacing="1" w:line="300" w:lineRule="auto"/>
        <w:ind w:left="845" w:firstLineChars="0"/>
        <w:rPr>
          <w:sz w:val="24"/>
        </w:rPr>
      </w:pPr>
      <w:r w:rsidRPr="00127832">
        <w:rPr>
          <w:sz w:val="24"/>
        </w:rPr>
        <w:t>ASP.NET</w:t>
      </w:r>
      <w:r w:rsidRPr="00127832">
        <w:rPr>
          <w:sz w:val="24"/>
        </w:rPr>
        <w:t>页面由服务器端控件组成，无需编译，可以直接执行。</w:t>
      </w:r>
    </w:p>
    <w:p w:rsidR="00D679C5" w:rsidRPr="00127832" w:rsidRDefault="00D679C5" w:rsidP="000241B6">
      <w:pPr>
        <w:pStyle w:val="af7"/>
        <w:numPr>
          <w:ilvl w:val="0"/>
          <w:numId w:val="27"/>
        </w:numPr>
        <w:spacing w:before="100" w:beforeAutospacing="1" w:after="100" w:afterAutospacing="1" w:line="300" w:lineRule="auto"/>
        <w:ind w:left="845" w:firstLineChars="0"/>
        <w:rPr>
          <w:sz w:val="24"/>
        </w:rPr>
      </w:pPr>
      <w:r w:rsidRPr="00127832">
        <w:rPr>
          <w:sz w:val="24"/>
        </w:rPr>
        <w:t>ASP.NET</w:t>
      </w:r>
      <w:r w:rsidRPr="00127832">
        <w:rPr>
          <w:sz w:val="24"/>
        </w:rPr>
        <w:t>提供了页面和数据缓存机制</w:t>
      </w:r>
      <w:r w:rsidRPr="00127832">
        <w:rPr>
          <w:color w:val="FF0000"/>
          <w:sz w:val="24"/>
          <w:vertAlign w:val="superscript"/>
        </w:rPr>
        <w:t>[</w:t>
      </w:r>
      <w:r w:rsidR="00E65770" w:rsidRPr="00127832">
        <w:rPr>
          <w:rStyle w:val="afb"/>
          <w:color w:val="FF0000"/>
          <w:sz w:val="24"/>
        </w:rPr>
        <w:endnoteReference w:id="2"/>
      </w:r>
      <w:r w:rsidRPr="00127832">
        <w:rPr>
          <w:color w:val="FF0000"/>
          <w:sz w:val="24"/>
          <w:vertAlign w:val="superscript"/>
        </w:rPr>
        <w:t>]</w:t>
      </w:r>
      <w:r w:rsidRPr="00127832">
        <w:rPr>
          <w:sz w:val="24"/>
        </w:rPr>
        <w:t>，可以明显地提高网站的性能。</w:t>
      </w:r>
    </w:p>
    <w:p w:rsidR="00D679C5" w:rsidRPr="00127832" w:rsidRDefault="00D679C5" w:rsidP="004C432F">
      <w:pPr>
        <w:spacing w:before="100" w:beforeAutospacing="1" w:after="100" w:afterAutospacing="1" w:line="300" w:lineRule="auto"/>
        <w:ind w:firstLineChars="200" w:firstLine="480"/>
        <w:rPr>
          <w:rFonts w:ascii="Times New Roman" w:hAnsi="Times New Roman" w:cs="Times New Roman"/>
        </w:rPr>
      </w:pPr>
      <w:r w:rsidRPr="00127832">
        <w:rPr>
          <w:rFonts w:ascii="Times New Roman" w:hAnsi="Times New Roman" w:cs="Times New Roman"/>
        </w:rPr>
        <w:t>从应用角度看，</w:t>
      </w:r>
      <w:r w:rsidRPr="00127832">
        <w:rPr>
          <w:rFonts w:ascii="Times New Roman" w:hAnsi="Times New Roman" w:cs="Times New Roman"/>
        </w:rPr>
        <w:t>Asp</w:t>
      </w:r>
      <w:r w:rsidRPr="00127832">
        <w:rPr>
          <w:rFonts w:ascii="Times New Roman" w:hAnsi="Times New Roman" w:cs="Times New Roman"/>
        </w:rPr>
        <w:t>有以下功能：</w:t>
      </w:r>
    </w:p>
    <w:p w:rsidR="00D679C5" w:rsidRPr="00127832" w:rsidRDefault="00D679C5" w:rsidP="000241B6">
      <w:pPr>
        <w:pStyle w:val="af7"/>
        <w:numPr>
          <w:ilvl w:val="0"/>
          <w:numId w:val="29"/>
        </w:numPr>
        <w:spacing w:before="100" w:beforeAutospacing="1" w:after="100" w:afterAutospacing="1" w:line="300" w:lineRule="auto"/>
        <w:ind w:left="845" w:firstLineChars="0"/>
        <w:rPr>
          <w:sz w:val="24"/>
        </w:rPr>
      </w:pPr>
      <w:r w:rsidRPr="00127832">
        <w:rPr>
          <w:sz w:val="24"/>
        </w:rPr>
        <w:t>快速处理浏览器传送到服务器端的表单输入。</w:t>
      </w:r>
    </w:p>
    <w:p w:rsidR="00D679C5" w:rsidRPr="00127832" w:rsidRDefault="00D679C5" w:rsidP="000241B6">
      <w:pPr>
        <w:pStyle w:val="af7"/>
        <w:numPr>
          <w:ilvl w:val="0"/>
          <w:numId w:val="29"/>
        </w:numPr>
        <w:spacing w:before="100" w:beforeAutospacing="1" w:after="100" w:afterAutospacing="1" w:line="300" w:lineRule="auto"/>
        <w:ind w:left="845" w:firstLineChars="0"/>
        <w:rPr>
          <w:sz w:val="24"/>
        </w:rPr>
      </w:pPr>
      <w:r w:rsidRPr="00127832">
        <w:rPr>
          <w:sz w:val="24"/>
        </w:rPr>
        <w:t>读写服务器文件，同时实现访客计数等功能。</w:t>
      </w:r>
    </w:p>
    <w:p w:rsidR="00D679C5" w:rsidRPr="00127832" w:rsidRDefault="00D679C5" w:rsidP="000241B6">
      <w:pPr>
        <w:pStyle w:val="af7"/>
        <w:numPr>
          <w:ilvl w:val="0"/>
          <w:numId w:val="29"/>
        </w:numPr>
        <w:spacing w:before="100" w:beforeAutospacing="1" w:after="100" w:afterAutospacing="1" w:line="300" w:lineRule="auto"/>
        <w:ind w:left="845" w:firstLineChars="0"/>
        <w:rPr>
          <w:sz w:val="24"/>
        </w:rPr>
      </w:pPr>
      <w:r w:rsidRPr="00127832">
        <w:rPr>
          <w:sz w:val="24"/>
        </w:rPr>
        <w:t>访问和编辑服务器端的数据库表。</w:t>
      </w:r>
    </w:p>
    <w:p w:rsidR="00D679C5" w:rsidRPr="00127832" w:rsidRDefault="00D679C5" w:rsidP="000241B6">
      <w:pPr>
        <w:pStyle w:val="af7"/>
        <w:numPr>
          <w:ilvl w:val="0"/>
          <w:numId w:val="29"/>
        </w:numPr>
        <w:spacing w:before="100" w:beforeAutospacing="1" w:after="100" w:afterAutospacing="1" w:line="300" w:lineRule="auto"/>
        <w:ind w:left="845" w:firstLineChars="0"/>
        <w:rPr>
          <w:sz w:val="24"/>
        </w:rPr>
      </w:pPr>
      <w:r w:rsidRPr="00127832">
        <w:rPr>
          <w:sz w:val="24"/>
        </w:rPr>
        <w:t>实现多个页面之间的共享信息。</w:t>
      </w:r>
    </w:p>
    <w:p w:rsidR="00D679C5" w:rsidRPr="00127832" w:rsidRDefault="00D679C5" w:rsidP="004C432F">
      <w:pPr>
        <w:spacing w:before="100" w:beforeAutospacing="1" w:after="100" w:afterAutospacing="1" w:line="300" w:lineRule="auto"/>
        <w:ind w:firstLineChars="200" w:firstLine="480"/>
        <w:rPr>
          <w:rFonts w:ascii="Times New Roman" w:hAnsi="Times New Roman" w:cs="Times New Roman"/>
        </w:rPr>
      </w:pPr>
    </w:p>
    <w:p w:rsidR="00D679C5" w:rsidRPr="00127832" w:rsidRDefault="00D679C5" w:rsidP="004C432F">
      <w:pPr>
        <w:pStyle w:val="2"/>
        <w:spacing w:before="100" w:beforeAutospacing="1" w:after="100" w:afterAutospacing="1" w:line="300" w:lineRule="auto"/>
        <w:rPr>
          <w:rFonts w:ascii="Times New Roman" w:hAnsi="Times New Roman" w:cs="Times New Roman"/>
          <w:sz w:val="32"/>
        </w:rPr>
      </w:pPr>
      <w:bookmarkStart w:id="11" w:name="_Toc371019379"/>
      <w:r w:rsidRPr="00127832">
        <w:rPr>
          <w:rFonts w:ascii="Times New Roman" w:hAnsi="Times New Roman" w:cs="Times New Roman"/>
          <w:sz w:val="32"/>
        </w:rPr>
        <w:lastRenderedPageBreak/>
        <w:t>2.2 SQL Server 2005</w:t>
      </w:r>
      <w:r w:rsidRPr="00127832">
        <w:rPr>
          <w:rFonts w:ascii="Times New Roman" w:hAnsi="Times New Roman" w:cs="Times New Roman"/>
          <w:sz w:val="32"/>
        </w:rPr>
        <w:t>简介</w:t>
      </w:r>
      <w:bookmarkEnd w:id="11"/>
    </w:p>
    <w:p w:rsidR="00D679C5" w:rsidRPr="00127832" w:rsidRDefault="00D679C5" w:rsidP="004C432F">
      <w:pPr>
        <w:spacing w:before="100" w:beforeAutospacing="1" w:after="100" w:afterAutospacing="1" w:line="300" w:lineRule="auto"/>
        <w:ind w:firstLineChars="200" w:firstLine="480"/>
        <w:rPr>
          <w:rFonts w:ascii="Times New Roman" w:hAnsi="Times New Roman" w:cs="Times New Roman"/>
        </w:rPr>
      </w:pPr>
      <w:r w:rsidRPr="00127832">
        <w:rPr>
          <w:rFonts w:ascii="Times New Roman" w:hAnsi="Times New Roman" w:cs="Times New Roman"/>
        </w:rPr>
        <w:t>现在市场上有各种各样的数据库，每一种数据库都有其自身不可替代的特点，因此建立数据库有多种选择，没有绝对的优劣之分，只能寻找出一种数据库来更好地满足用户的要求、更好地适应系统需求、更好地适应开发人员的习惯。</w:t>
      </w:r>
    </w:p>
    <w:p w:rsidR="00D679C5" w:rsidRPr="00127832" w:rsidRDefault="00D679C5" w:rsidP="00E65770">
      <w:pPr>
        <w:spacing w:before="100" w:beforeAutospacing="1" w:after="100" w:afterAutospacing="1" w:line="300" w:lineRule="auto"/>
        <w:ind w:firstLineChars="200" w:firstLine="480"/>
        <w:rPr>
          <w:rFonts w:ascii="Times New Roman" w:hAnsi="Times New Roman" w:cs="Times New Roman"/>
        </w:rPr>
      </w:pPr>
      <w:r w:rsidRPr="00127832">
        <w:rPr>
          <w:rFonts w:ascii="Times New Roman" w:hAnsi="Times New Roman" w:cs="Times New Roman"/>
        </w:rPr>
        <w:t>结合系统需求与用户习惯，系统最终选择了</w:t>
      </w:r>
      <w:r w:rsidRPr="00127832">
        <w:rPr>
          <w:rFonts w:ascii="Times New Roman" w:hAnsi="Times New Roman" w:cs="Times New Roman"/>
        </w:rPr>
        <w:t>SQL Server 2005</w:t>
      </w:r>
      <w:r w:rsidRPr="00127832">
        <w:rPr>
          <w:rFonts w:ascii="Times New Roman" w:hAnsi="Times New Roman" w:cs="Times New Roman"/>
        </w:rPr>
        <w:t>数据库。</w:t>
      </w:r>
      <w:r w:rsidRPr="00127832">
        <w:rPr>
          <w:rFonts w:ascii="Times New Roman" w:hAnsi="Times New Roman" w:cs="Times New Roman"/>
        </w:rPr>
        <w:t>SQL</w:t>
      </w:r>
      <w:r w:rsidRPr="00127832">
        <w:rPr>
          <w:rFonts w:ascii="Times New Roman" w:hAnsi="Times New Roman" w:cs="Times New Roman"/>
        </w:rPr>
        <w:t>是一个功能强大的数据库结构化查询语言，</w:t>
      </w:r>
      <w:r w:rsidRPr="00127832">
        <w:rPr>
          <w:rFonts w:ascii="Times New Roman" w:hAnsi="Times New Roman" w:cs="Times New Roman"/>
        </w:rPr>
        <w:t>SQL Server 2005</w:t>
      </w:r>
      <w:r w:rsidRPr="00127832">
        <w:rPr>
          <w:rFonts w:ascii="Times New Roman" w:hAnsi="Times New Roman" w:cs="Times New Roman"/>
        </w:rPr>
        <w:t>数据库管理系统，采取了关系型的数据库模式，可以方便地对信息实现保存、维护、查询和统计操作，这些基本功能对一般的用户已经足够了</w:t>
      </w:r>
      <w:r w:rsidRPr="00127832">
        <w:rPr>
          <w:rFonts w:ascii="Times New Roman" w:hAnsi="Times New Roman" w:cs="Times New Roman"/>
          <w:color w:val="FF0000"/>
          <w:vertAlign w:val="superscript"/>
        </w:rPr>
        <w:t>[</w:t>
      </w:r>
      <w:r w:rsidR="00E65770" w:rsidRPr="00127832">
        <w:rPr>
          <w:rStyle w:val="afb"/>
          <w:rFonts w:ascii="Times New Roman" w:hAnsi="Times New Roman" w:cs="Times New Roman"/>
          <w:color w:val="FF0000"/>
        </w:rPr>
        <w:endnoteReference w:id="3"/>
      </w:r>
      <w:r w:rsidRPr="00127832">
        <w:rPr>
          <w:rFonts w:ascii="Times New Roman" w:hAnsi="Times New Roman" w:cs="Times New Roman"/>
          <w:color w:val="FF0000"/>
          <w:vertAlign w:val="superscript"/>
        </w:rPr>
        <w:t>]</w:t>
      </w:r>
      <w:r w:rsidRPr="00127832">
        <w:rPr>
          <w:rFonts w:ascii="Times New Roman" w:hAnsi="Times New Roman" w:cs="Times New Roman"/>
        </w:rPr>
        <w:t>。</w:t>
      </w:r>
    </w:p>
    <w:p w:rsidR="00D679C5" w:rsidRPr="00127832" w:rsidRDefault="00D679C5" w:rsidP="004C432F">
      <w:pPr>
        <w:spacing w:before="100" w:beforeAutospacing="1" w:after="100" w:afterAutospacing="1" w:line="300" w:lineRule="auto"/>
        <w:ind w:firstLineChars="200" w:firstLine="480"/>
        <w:rPr>
          <w:rFonts w:ascii="Times New Roman" w:hAnsi="Times New Roman" w:cs="Times New Roman"/>
        </w:rPr>
      </w:pPr>
      <w:r w:rsidRPr="00127832">
        <w:rPr>
          <w:rFonts w:ascii="Times New Roman" w:hAnsi="Times New Roman" w:cs="Times New Roman"/>
        </w:rPr>
        <w:t>SQL Server</w:t>
      </w:r>
      <w:r w:rsidRPr="00127832">
        <w:rPr>
          <w:rFonts w:ascii="Times New Roman" w:hAnsi="Times New Roman" w:cs="Times New Roman"/>
        </w:rPr>
        <w:t>最初由</w:t>
      </w:r>
      <w:r w:rsidRPr="00127832">
        <w:rPr>
          <w:rFonts w:ascii="Times New Roman" w:hAnsi="Times New Roman" w:cs="Times New Roman"/>
        </w:rPr>
        <w:t xml:space="preserve">Microsoft Sybase </w:t>
      </w:r>
      <w:r w:rsidRPr="00127832">
        <w:rPr>
          <w:rFonts w:ascii="Times New Roman" w:hAnsi="Times New Roman" w:cs="Times New Roman"/>
        </w:rPr>
        <w:t>等三家公司共同开发，后来</w:t>
      </w:r>
      <w:r w:rsidRPr="00127832">
        <w:rPr>
          <w:rFonts w:ascii="Times New Roman" w:hAnsi="Times New Roman" w:cs="Times New Roman"/>
        </w:rPr>
        <w:t xml:space="preserve">Microsoft </w:t>
      </w:r>
      <w:r w:rsidRPr="00127832">
        <w:rPr>
          <w:rFonts w:ascii="Times New Roman" w:hAnsi="Times New Roman" w:cs="Times New Roman"/>
        </w:rPr>
        <w:t>将其移植到</w:t>
      </w:r>
      <w:r w:rsidRPr="00127832">
        <w:rPr>
          <w:rFonts w:ascii="Times New Roman" w:hAnsi="Times New Roman" w:cs="Times New Roman"/>
        </w:rPr>
        <w:t>Windows NT</w:t>
      </w:r>
      <w:r w:rsidRPr="00127832">
        <w:rPr>
          <w:rFonts w:ascii="Times New Roman" w:hAnsi="Times New Roman" w:cs="Times New Roman"/>
        </w:rPr>
        <w:t>系统上，专注于</w:t>
      </w:r>
      <w:r w:rsidRPr="00127832">
        <w:rPr>
          <w:rFonts w:ascii="Times New Roman" w:hAnsi="Times New Roman" w:cs="Times New Roman"/>
        </w:rPr>
        <w:t xml:space="preserve">SQL Server </w:t>
      </w:r>
      <w:r w:rsidRPr="00127832">
        <w:rPr>
          <w:rFonts w:ascii="Times New Roman" w:hAnsi="Times New Roman" w:cs="Times New Roman"/>
        </w:rPr>
        <w:t>的</w:t>
      </w:r>
      <w:r w:rsidRPr="00127832">
        <w:rPr>
          <w:rFonts w:ascii="Times New Roman" w:hAnsi="Times New Roman" w:cs="Times New Roman"/>
        </w:rPr>
        <w:t xml:space="preserve">Windows NT </w:t>
      </w:r>
      <w:r w:rsidRPr="00127832">
        <w:rPr>
          <w:rFonts w:ascii="Times New Roman" w:hAnsi="Times New Roman" w:cs="Times New Roman"/>
        </w:rPr>
        <w:t>版本的开发推广。</w:t>
      </w:r>
      <w:r w:rsidRPr="00127832">
        <w:rPr>
          <w:rFonts w:ascii="Times New Roman" w:hAnsi="Times New Roman" w:cs="Times New Roman"/>
        </w:rPr>
        <w:t>SQL 2005</w:t>
      </w:r>
      <w:r w:rsidRPr="00127832">
        <w:rPr>
          <w:rFonts w:ascii="Times New Roman" w:hAnsi="Times New Roman" w:cs="Times New Roman"/>
        </w:rPr>
        <w:t>通常用于数据库之间的通讯和操作任务，有很多突出的优势，比如强壮性、便于管理、性能良好和易于开发等。</w:t>
      </w:r>
    </w:p>
    <w:p w:rsidR="00D679C5" w:rsidRPr="00127832" w:rsidRDefault="00D679C5" w:rsidP="004C432F">
      <w:pPr>
        <w:spacing w:before="100" w:beforeAutospacing="1" w:after="100" w:afterAutospacing="1" w:line="300" w:lineRule="auto"/>
        <w:ind w:firstLineChars="200" w:firstLine="480"/>
        <w:rPr>
          <w:rFonts w:ascii="Times New Roman" w:hAnsi="Times New Roman" w:cs="Times New Roman"/>
        </w:rPr>
      </w:pPr>
      <w:r w:rsidRPr="00127832">
        <w:rPr>
          <w:rFonts w:ascii="Times New Roman" w:hAnsi="Times New Roman" w:cs="Times New Roman"/>
        </w:rPr>
        <w:t>SQL Server 2005</w:t>
      </w:r>
      <w:r w:rsidRPr="00127832">
        <w:rPr>
          <w:rFonts w:ascii="Times New Roman" w:hAnsi="Times New Roman" w:cs="Times New Roman"/>
        </w:rPr>
        <w:t>经过和</w:t>
      </w:r>
      <w:r w:rsidRPr="00127832">
        <w:rPr>
          <w:rFonts w:ascii="Times New Roman" w:hAnsi="Times New Roman" w:cs="Times New Roman"/>
        </w:rPr>
        <w:t>CLR</w:t>
      </w:r>
      <w:r w:rsidRPr="00127832">
        <w:rPr>
          <w:rFonts w:ascii="Times New Roman" w:hAnsi="Times New Roman" w:cs="Times New Roman"/>
        </w:rPr>
        <w:t>集成有如下优点：</w:t>
      </w:r>
    </w:p>
    <w:p w:rsidR="00D679C5" w:rsidRPr="00127832" w:rsidRDefault="00D679C5" w:rsidP="002C084A">
      <w:pPr>
        <w:pStyle w:val="af7"/>
        <w:numPr>
          <w:ilvl w:val="0"/>
          <w:numId w:val="32"/>
        </w:numPr>
        <w:spacing w:before="100" w:beforeAutospacing="1" w:after="100" w:afterAutospacing="1" w:line="300" w:lineRule="auto"/>
        <w:ind w:firstLineChars="0"/>
        <w:rPr>
          <w:sz w:val="24"/>
        </w:rPr>
      </w:pPr>
      <w:r w:rsidRPr="00127832">
        <w:rPr>
          <w:sz w:val="24"/>
        </w:rPr>
        <w:t>提高了编辑模型。能够给开发人员提供简便直观的编程框架和功能。</w:t>
      </w:r>
    </w:p>
    <w:p w:rsidR="00D679C5" w:rsidRPr="00127832" w:rsidRDefault="00D679C5" w:rsidP="002C084A">
      <w:pPr>
        <w:pStyle w:val="af7"/>
        <w:numPr>
          <w:ilvl w:val="0"/>
          <w:numId w:val="32"/>
        </w:numPr>
        <w:spacing w:before="100" w:beforeAutospacing="1" w:after="100" w:afterAutospacing="1" w:line="300" w:lineRule="auto"/>
        <w:ind w:firstLineChars="0"/>
        <w:rPr>
          <w:sz w:val="24"/>
        </w:rPr>
      </w:pPr>
      <w:r w:rsidRPr="00127832">
        <w:rPr>
          <w:sz w:val="24"/>
        </w:rPr>
        <w:t>安全。数据库更具有安全性。引进了高度集成的程序管理工具和编程接口，提高了数据库的可管理性、</w:t>
      </w:r>
      <w:r w:rsidRPr="00127832">
        <w:rPr>
          <w:sz w:val="24"/>
        </w:rPr>
        <w:t>SQL Server</w:t>
      </w:r>
      <w:r w:rsidRPr="00127832">
        <w:rPr>
          <w:sz w:val="24"/>
        </w:rPr>
        <w:t>配置的软件支持性、易用性。通过对数据库加密、许可控制及加强的安全模型等，提供了最高级别的安全控制。</w:t>
      </w:r>
    </w:p>
    <w:p w:rsidR="00D679C5" w:rsidRPr="00127832" w:rsidRDefault="00D679C5" w:rsidP="002C084A">
      <w:pPr>
        <w:pStyle w:val="af7"/>
        <w:numPr>
          <w:ilvl w:val="0"/>
          <w:numId w:val="32"/>
        </w:numPr>
        <w:spacing w:before="100" w:beforeAutospacing="1" w:after="100" w:afterAutospacing="1" w:line="300" w:lineRule="auto"/>
        <w:ind w:firstLineChars="0"/>
        <w:rPr>
          <w:sz w:val="24"/>
        </w:rPr>
      </w:pPr>
      <w:r w:rsidRPr="00127832">
        <w:rPr>
          <w:sz w:val="24"/>
        </w:rPr>
        <w:t>自定义类型和聚合</w:t>
      </w:r>
      <w:r w:rsidRPr="00127832">
        <w:rPr>
          <w:color w:val="FF0000"/>
          <w:sz w:val="24"/>
          <w:vertAlign w:val="superscript"/>
        </w:rPr>
        <w:t>[</w:t>
      </w:r>
      <w:r w:rsidR="00E65770" w:rsidRPr="00127832">
        <w:rPr>
          <w:rStyle w:val="afb"/>
          <w:color w:val="FF0000"/>
          <w:sz w:val="24"/>
        </w:rPr>
        <w:endnoteReference w:id="4"/>
      </w:r>
      <w:r w:rsidRPr="00127832">
        <w:rPr>
          <w:color w:val="FF0000"/>
          <w:sz w:val="24"/>
          <w:vertAlign w:val="superscript"/>
        </w:rPr>
        <w:t>]</w:t>
      </w:r>
      <w:r w:rsidRPr="00127832">
        <w:rPr>
          <w:sz w:val="24"/>
        </w:rPr>
        <w:t>。</w:t>
      </w:r>
    </w:p>
    <w:p w:rsidR="00D679C5" w:rsidRPr="00127832" w:rsidRDefault="00D679C5" w:rsidP="002C084A">
      <w:pPr>
        <w:pStyle w:val="af7"/>
        <w:numPr>
          <w:ilvl w:val="0"/>
          <w:numId w:val="32"/>
        </w:numPr>
        <w:spacing w:before="100" w:beforeAutospacing="1" w:after="100" w:afterAutospacing="1" w:line="300" w:lineRule="auto"/>
        <w:ind w:firstLineChars="0"/>
        <w:rPr>
          <w:sz w:val="24"/>
        </w:rPr>
      </w:pPr>
      <w:r w:rsidRPr="00127832">
        <w:rPr>
          <w:sz w:val="24"/>
        </w:rPr>
        <w:t>SQL Server 2005</w:t>
      </w:r>
      <w:r w:rsidRPr="00127832">
        <w:rPr>
          <w:sz w:val="24"/>
        </w:rPr>
        <w:t>集成了数据库开发，提供了通用的开发环境。还可用来调试和开发数据库对象及特定的脚本。</w:t>
      </w:r>
    </w:p>
    <w:p w:rsidR="00D679C5" w:rsidRPr="00127832" w:rsidRDefault="00D679C5" w:rsidP="002C084A">
      <w:pPr>
        <w:pStyle w:val="af7"/>
        <w:numPr>
          <w:ilvl w:val="0"/>
          <w:numId w:val="32"/>
        </w:numPr>
        <w:spacing w:before="100" w:beforeAutospacing="1" w:after="100" w:afterAutospacing="1" w:line="300" w:lineRule="auto"/>
        <w:ind w:firstLineChars="0"/>
        <w:rPr>
          <w:sz w:val="24"/>
        </w:rPr>
      </w:pPr>
      <w:r w:rsidRPr="00127832">
        <w:rPr>
          <w:sz w:val="24"/>
        </w:rPr>
        <w:t>提高性能和系统的可伸缩性。为开发人员在查询过程中处理错误的功能提供了方便，提供了更高的灵活性和控制力。能为各个级别的可伸缩性提供一套分发的、创新的、异步的应用系统体系结构，具有</w:t>
      </w:r>
      <w:r w:rsidRPr="00127832">
        <w:rPr>
          <w:sz w:val="24"/>
        </w:rPr>
        <w:t>SQL</w:t>
      </w:r>
      <w:r w:rsidRPr="00127832">
        <w:rPr>
          <w:sz w:val="24"/>
        </w:rPr>
        <w:t>服务代理</w:t>
      </w:r>
      <w:r w:rsidRPr="00127832">
        <w:rPr>
          <w:color w:val="FF0000"/>
          <w:sz w:val="24"/>
          <w:vertAlign w:val="superscript"/>
        </w:rPr>
        <w:t>[</w:t>
      </w:r>
      <w:r w:rsidR="00E65770" w:rsidRPr="00127832">
        <w:rPr>
          <w:rStyle w:val="afb"/>
          <w:color w:val="FF0000"/>
          <w:sz w:val="24"/>
        </w:rPr>
        <w:endnoteReference w:id="5"/>
      </w:r>
      <w:r w:rsidRPr="00127832">
        <w:rPr>
          <w:color w:val="FF0000"/>
          <w:sz w:val="24"/>
          <w:vertAlign w:val="superscript"/>
        </w:rPr>
        <w:t>]</w:t>
      </w:r>
      <w:r w:rsidRPr="00127832">
        <w:rPr>
          <w:sz w:val="24"/>
        </w:rPr>
        <w:t>功能。</w:t>
      </w:r>
    </w:p>
    <w:p w:rsidR="002C084A" w:rsidRPr="00127832" w:rsidRDefault="002C084A" w:rsidP="002C084A">
      <w:pPr>
        <w:spacing w:before="100" w:beforeAutospacing="1" w:after="100" w:afterAutospacing="1" w:line="300" w:lineRule="auto"/>
        <w:ind w:firstLineChars="200" w:firstLine="480"/>
        <w:rPr>
          <w:rFonts w:ascii="Times New Roman" w:hAnsi="Times New Roman" w:cs="Times New Roman"/>
        </w:rPr>
        <w:sectPr w:rsidR="002C084A" w:rsidRPr="00127832" w:rsidSect="009C75A1">
          <w:headerReference w:type="default" r:id="rId23"/>
          <w:endnotePr>
            <w:numFmt w:val="decimal"/>
          </w:endnotePr>
          <w:pgSz w:w="11906" w:h="16838"/>
          <w:pgMar w:top="1440" w:right="1800" w:bottom="1440" w:left="1800" w:header="851" w:footer="992" w:gutter="0"/>
          <w:cols w:space="425"/>
          <w:docGrid w:type="lines" w:linePitch="312"/>
        </w:sectPr>
      </w:pPr>
    </w:p>
    <w:p w:rsidR="00D679C5" w:rsidRPr="00127832" w:rsidRDefault="00D679C5" w:rsidP="004C432F">
      <w:pPr>
        <w:pStyle w:val="1"/>
        <w:spacing w:before="100" w:beforeAutospacing="1" w:after="100" w:afterAutospacing="1" w:line="300" w:lineRule="auto"/>
        <w:jc w:val="center"/>
        <w:rPr>
          <w:rFonts w:ascii="Times New Roman" w:hAnsi="Times New Roman" w:cs="Times New Roman"/>
          <w:sz w:val="32"/>
        </w:rPr>
      </w:pPr>
      <w:bookmarkStart w:id="12" w:name="_Toc371019380"/>
      <w:r w:rsidRPr="00127832">
        <w:rPr>
          <w:rFonts w:ascii="Times New Roman" w:hAnsi="Times New Roman" w:cs="Times New Roman"/>
          <w:sz w:val="32"/>
        </w:rPr>
        <w:lastRenderedPageBreak/>
        <w:t xml:space="preserve">3 </w:t>
      </w:r>
      <w:r w:rsidRPr="00127832">
        <w:rPr>
          <w:rFonts w:ascii="Times New Roman" w:hAnsi="Times New Roman" w:cs="Times New Roman"/>
          <w:sz w:val="32"/>
        </w:rPr>
        <w:t>系统设计</w:t>
      </w:r>
      <w:bookmarkEnd w:id="12"/>
    </w:p>
    <w:p w:rsidR="00D679C5" w:rsidRPr="00127832" w:rsidRDefault="00D679C5" w:rsidP="004C432F">
      <w:pPr>
        <w:pStyle w:val="2"/>
        <w:spacing w:before="100" w:beforeAutospacing="1" w:after="100" w:afterAutospacing="1" w:line="300" w:lineRule="auto"/>
        <w:rPr>
          <w:rFonts w:ascii="Times New Roman" w:hAnsi="Times New Roman" w:cs="Times New Roman"/>
          <w:sz w:val="32"/>
        </w:rPr>
      </w:pPr>
      <w:bookmarkStart w:id="13" w:name="_Toc371019381"/>
      <w:r w:rsidRPr="00127832">
        <w:rPr>
          <w:rFonts w:ascii="Times New Roman" w:hAnsi="Times New Roman" w:cs="Times New Roman"/>
          <w:sz w:val="32"/>
        </w:rPr>
        <w:t xml:space="preserve">3.1 </w:t>
      </w:r>
      <w:r w:rsidRPr="00127832">
        <w:rPr>
          <w:rFonts w:ascii="Times New Roman" w:hAnsi="Times New Roman" w:cs="Times New Roman"/>
          <w:sz w:val="32"/>
        </w:rPr>
        <w:t>系统结构图</w:t>
      </w:r>
      <w:bookmarkEnd w:id="13"/>
    </w:p>
    <w:p w:rsidR="00D679C5" w:rsidRPr="00127832" w:rsidRDefault="00D679C5" w:rsidP="004C432F">
      <w:pPr>
        <w:spacing w:before="100" w:beforeAutospacing="1" w:after="100" w:afterAutospacing="1" w:line="300" w:lineRule="auto"/>
        <w:ind w:firstLineChars="200" w:firstLine="480"/>
        <w:rPr>
          <w:rFonts w:ascii="Times New Roman" w:hAnsi="Times New Roman" w:cs="Times New Roman"/>
        </w:rPr>
      </w:pPr>
      <w:r w:rsidRPr="00127832">
        <w:rPr>
          <w:rFonts w:ascii="Times New Roman" w:hAnsi="Times New Roman" w:cs="Times New Roman"/>
        </w:rPr>
        <w:t>系统的整个结构图</w:t>
      </w:r>
      <w:r w:rsidRPr="00127832">
        <w:rPr>
          <w:rFonts w:ascii="Times New Roman" w:hAnsi="Times New Roman" w:cs="Times New Roman"/>
        </w:rPr>
        <w:t>3-1</w:t>
      </w:r>
      <w:r w:rsidRPr="00127832">
        <w:rPr>
          <w:rFonts w:ascii="Times New Roman" w:hAnsi="Times New Roman" w:cs="Times New Roman"/>
        </w:rPr>
        <w:t>如下：</w:t>
      </w:r>
    </w:p>
    <w:p w:rsidR="00D679C5" w:rsidRPr="00127832" w:rsidRDefault="00745721" w:rsidP="004C432F">
      <w:pPr>
        <w:spacing w:before="100" w:beforeAutospacing="1" w:after="100" w:afterAutospacing="1" w:line="300" w:lineRule="auto"/>
        <w:ind w:firstLineChars="200" w:firstLine="480"/>
        <w:rPr>
          <w:rFonts w:ascii="Times New Roman" w:hAnsi="Times New Roman" w:cs="Times New Roman"/>
        </w:rPr>
      </w:pPr>
      <w:r w:rsidRPr="00127832">
        <w:rPr>
          <w:rFonts w:ascii="Times New Roman" w:hAnsi="Times New Roman" w:cs="Times New Roman"/>
          <w:noProof/>
        </w:rPr>
        <w:drawing>
          <wp:inline distT="0" distB="0" distL="0" distR="0" wp14:anchorId="6D376B0F" wp14:editId="02131178">
            <wp:extent cx="3741724" cy="2059144"/>
            <wp:effectExtent l="0" t="0" r="0" b="0"/>
            <wp:docPr id="450" name="图示 45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inline>
        </w:drawing>
      </w:r>
    </w:p>
    <w:p w:rsidR="00D679C5" w:rsidRPr="00127832" w:rsidRDefault="00D679C5" w:rsidP="00745721">
      <w:pPr>
        <w:spacing w:before="100" w:beforeAutospacing="1" w:after="100" w:afterAutospacing="1" w:line="300" w:lineRule="auto"/>
        <w:ind w:firstLineChars="200" w:firstLine="480"/>
        <w:jc w:val="center"/>
        <w:rPr>
          <w:rFonts w:ascii="Times New Roman" w:hAnsi="Times New Roman" w:cs="Times New Roman"/>
        </w:rPr>
      </w:pPr>
      <w:r w:rsidRPr="00127832">
        <w:rPr>
          <w:rFonts w:ascii="Times New Roman" w:hAnsi="Times New Roman" w:cs="Times New Roman"/>
        </w:rPr>
        <w:t>图</w:t>
      </w:r>
      <w:r w:rsidRPr="00127832">
        <w:rPr>
          <w:rFonts w:ascii="Times New Roman" w:hAnsi="Times New Roman" w:cs="Times New Roman"/>
        </w:rPr>
        <w:t>3-1</w:t>
      </w:r>
      <w:r w:rsidRPr="00127832">
        <w:rPr>
          <w:rFonts w:ascii="Times New Roman" w:hAnsi="Times New Roman" w:cs="Times New Roman"/>
        </w:rPr>
        <w:t>系统结构图</w:t>
      </w:r>
    </w:p>
    <w:p w:rsidR="00D679C5" w:rsidRPr="00127832" w:rsidRDefault="00D679C5" w:rsidP="004C432F">
      <w:pPr>
        <w:spacing w:before="100" w:beforeAutospacing="1" w:after="100" w:afterAutospacing="1" w:line="300" w:lineRule="auto"/>
        <w:ind w:firstLineChars="200" w:firstLine="480"/>
        <w:rPr>
          <w:rFonts w:ascii="Times New Roman" w:hAnsi="Times New Roman" w:cs="Times New Roman"/>
        </w:rPr>
      </w:pPr>
    </w:p>
    <w:p w:rsidR="00D679C5" w:rsidRPr="00127832" w:rsidRDefault="00D679C5" w:rsidP="004C432F">
      <w:pPr>
        <w:pStyle w:val="2"/>
        <w:spacing w:before="100" w:beforeAutospacing="1" w:after="100" w:afterAutospacing="1" w:line="300" w:lineRule="auto"/>
        <w:rPr>
          <w:rFonts w:ascii="Times New Roman" w:hAnsi="Times New Roman" w:cs="Times New Roman"/>
          <w:sz w:val="32"/>
        </w:rPr>
      </w:pPr>
      <w:bookmarkStart w:id="14" w:name="_Toc371019382"/>
      <w:r w:rsidRPr="00127832">
        <w:rPr>
          <w:rFonts w:ascii="Times New Roman" w:hAnsi="Times New Roman" w:cs="Times New Roman"/>
          <w:sz w:val="32"/>
        </w:rPr>
        <w:t xml:space="preserve">3.2 </w:t>
      </w:r>
      <w:r w:rsidRPr="00127832">
        <w:rPr>
          <w:rFonts w:ascii="Times New Roman" w:hAnsi="Times New Roman" w:cs="Times New Roman"/>
          <w:sz w:val="32"/>
        </w:rPr>
        <w:t>系统功能结构图</w:t>
      </w:r>
      <w:bookmarkEnd w:id="14"/>
    </w:p>
    <w:p w:rsidR="00D679C5" w:rsidRPr="00127832" w:rsidRDefault="00AA4E26" w:rsidP="004C432F">
      <w:pPr>
        <w:spacing w:before="100" w:beforeAutospacing="1" w:after="100" w:afterAutospacing="1" w:line="300" w:lineRule="auto"/>
        <w:ind w:firstLineChars="200" w:firstLine="360"/>
        <w:rPr>
          <w:rFonts w:ascii="Times New Roman" w:hAnsi="Times New Roman" w:cs="Times New Roman"/>
        </w:rPr>
      </w:pPr>
      <w:r w:rsidRPr="00127832">
        <w:rPr>
          <w:rFonts w:ascii="Times New Roman" w:hAnsi="Times New Roman" w:cs="Times New Roman"/>
          <w:noProof/>
          <w:sz w:val="18"/>
          <w:szCs w:val="18"/>
        </w:rPr>
        <w:drawing>
          <wp:anchor distT="0" distB="0" distL="114300" distR="114300" simplePos="0" relativeHeight="251657216" behindDoc="1" locked="0" layoutInCell="1" allowOverlap="1" wp14:anchorId="3091D52D" wp14:editId="65ABFC1C">
            <wp:simplePos x="0" y="0"/>
            <wp:positionH relativeFrom="column">
              <wp:posOffset>1174750</wp:posOffset>
            </wp:positionH>
            <wp:positionV relativeFrom="paragraph">
              <wp:posOffset>355314</wp:posOffset>
            </wp:positionV>
            <wp:extent cx="2386323" cy="2350394"/>
            <wp:effectExtent l="0" t="0" r="0" b="0"/>
            <wp:wrapTight wrapText="bothSides">
              <wp:wrapPolygon edited="0">
                <wp:start x="0" y="0"/>
                <wp:lineTo x="0" y="21361"/>
                <wp:lineTo x="21387" y="21361"/>
                <wp:lineTo x="21387" y="0"/>
                <wp:lineTo x="0" y="0"/>
              </wp:wrapPolygon>
            </wp:wrapTight>
            <wp:docPr id="451" name="图片 1" descr="http://express.ruanko.com/ruanko-express_37/images/te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express.ruanko.com/ruanko-express_37/images/te2.1.jp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386323" cy="2350394"/>
                    </a:xfrm>
                    <a:prstGeom prst="rect">
                      <a:avLst/>
                    </a:prstGeom>
                    <a:noFill/>
                    <a:ln>
                      <a:noFill/>
                    </a:ln>
                  </pic:spPr>
                </pic:pic>
              </a:graphicData>
            </a:graphic>
          </wp:anchor>
        </w:drawing>
      </w:r>
      <w:r w:rsidR="00D679C5" w:rsidRPr="00127832">
        <w:rPr>
          <w:rFonts w:ascii="Times New Roman" w:hAnsi="Times New Roman" w:cs="Times New Roman"/>
        </w:rPr>
        <w:t>系统的功能结构如图</w:t>
      </w:r>
      <w:r w:rsidR="00D679C5" w:rsidRPr="00127832">
        <w:rPr>
          <w:rFonts w:ascii="Times New Roman" w:hAnsi="Times New Roman" w:cs="Times New Roman"/>
        </w:rPr>
        <w:t>3-2</w:t>
      </w:r>
      <w:r w:rsidR="00D679C5" w:rsidRPr="00127832">
        <w:rPr>
          <w:rFonts w:ascii="Times New Roman" w:hAnsi="Times New Roman" w:cs="Times New Roman"/>
        </w:rPr>
        <w:t>所示：</w:t>
      </w:r>
    </w:p>
    <w:p w:rsidR="00D679C5" w:rsidRPr="00127832" w:rsidRDefault="00D679C5" w:rsidP="004C432F">
      <w:pPr>
        <w:spacing w:before="100" w:beforeAutospacing="1" w:after="100" w:afterAutospacing="1" w:line="300" w:lineRule="auto"/>
        <w:ind w:firstLineChars="200" w:firstLine="480"/>
        <w:rPr>
          <w:rFonts w:ascii="Times New Roman" w:hAnsi="Times New Roman" w:cs="Times New Roman"/>
        </w:rPr>
      </w:pPr>
      <w:r w:rsidRPr="00127832">
        <w:rPr>
          <w:rFonts w:ascii="Times New Roman" w:hAnsi="Times New Roman" w:cs="Times New Roman"/>
        </w:rPr>
        <w:t>图</w:t>
      </w:r>
      <w:r w:rsidRPr="00127832">
        <w:rPr>
          <w:rFonts w:ascii="Times New Roman" w:hAnsi="Times New Roman" w:cs="Times New Roman"/>
        </w:rPr>
        <w:t xml:space="preserve">3-2 </w:t>
      </w:r>
      <w:r w:rsidRPr="00127832">
        <w:rPr>
          <w:rFonts w:ascii="Times New Roman" w:hAnsi="Times New Roman" w:cs="Times New Roman"/>
        </w:rPr>
        <w:t>系统功能结构图</w:t>
      </w:r>
    </w:p>
    <w:p w:rsidR="00D679C5" w:rsidRPr="00127832" w:rsidRDefault="00D679C5" w:rsidP="004C432F">
      <w:pPr>
        <w:spacing w:before="100" w:beforeAutospacing="1" w:after="100" w:afterAutospacing="1" w:line="300" w:lineRule="auto"/>
        <w:ind w:firstLineChars="200" w:firstLine="480"/>
        <w:rPr>
          <w:rFonts w:ascii="Times New Roman" w:hAnsi="Times New Roman" w:cs="Times New Roman"/>
        </w:rPr>
      </w:pPr>
    </w:p>
    <w:p w:rsidR="00D679C5" w:rsidRPr="00127832" w:rsidRDefault="00D679C5" w:rsidP="004C432F">
      <w:pPr>
        <w:pStyle w:val="2"/>
        <w:spacing w:before="100" w:beforeAutospacing="1" w:after="100" w:afterAutospacing="1" w:line="300" w:lineRule="auto"/>
        <w:rPr>
          <w:rFonts w:ascii="Times New Roman" w:hAnsi="Times New Roman" w:cs="Times New Roman"/>
          <w:sz w:val="32"/>
        </w:rPr>
      </w:pPr>
      <w:bookmarkStart w:id="15" w:name="_Toc371019383"/>
      <w:r w:rsidRPr="00127832">
        <w:rPr>
          <w:rFonts w:ascii="Times New Roman" w:hAnsi="Times New Roman" w:cs="Times New Roman"/>
          <w:sz w:val="32"/>
        </w:rPr>
        <w:t xml:space="preserve">3.3 </w:t>
      </w:r>
      <w:r w:rsidRPr="00127832">
        <w:rPr>
          <w:rFonts w:ascii="Times New Roman" w:hAnsi="Times New Roman" w:cs="Times New Roman"/>
          <w:sz w:val="32"/>
        </w:rPr>
        <w:t>流程图</w:t>
      </w:r>
      <w:bookmarkEnd w:id="15"/>
    </w:p>
    <w:p w:rsidR="00D679C5" w:rsidRPr="00127832" w:rsidRDefault="00D679C5" w:rsidP="004C432F">
      <w:pPr>
        <w:spacing w:before="100" w:beforeAutospacing="1" w:after="100" w:afterAutospacing="1" w:line="300" w:lineRule="auto"/>
        <w:ind w:firstLineChars="200" w:firstLine="480"/>
        <w:rPr>
          <w:rFonts w:ascii="Times New Roman" w:hAnsi="Times New Roman" w:cs="Times New Roman"/>
        </w:rPr>
      </w:pPr>
      <w:r w:rsidRPr="00127832">
        <w:rPr>
          <w:rFonts w:ascii="Times New Roman" w:hAnsi="Times New Roman" w:cs="Times New Roman"/>
        </w:rPr>
        <w:t>业务流程图用来描述系统内各项业务的处理过程，同时结合业务流程图的详细说明，可以准确定义出业务处理过程中数据的收集、输入、加工、传递、存储等。</w:t>
      </w:r>
    </w:p>
    <w:p w:rsidR="00D679C5" w:rsidRPr="00127832" w:rsidRDefault="00D679C5" w:rsidP="004C432F">
      <w:pPr>
        <w:spacing w:before="100" w:beforeAutospacing="1" w:after="100" w:afterAutospacing="1" w:line="300" w:lineRule="auto"/>
        <w:ind w:firstLineChars="200" w:firstLine="480"/>
        <w:rPr>
          <w:rFonts w:ascii="Times New Roman" w:hAnsi="Times New Roman" w:cs="Times New Roman"/>
        </w:rPr>
      </w:pPr>
      <w:r w:rsidRPr="00127832">
        <w:rPr>
          <w:rFonts w:ascii="Times New Roman" w:hAnsi="Times New Roman" w:cs="Times New Roman"/>
        </w:rPr>
        <w:lastRenderedPageBreak/>
        <w:t>业务流程图是分析和描述系统业务的重要工具之一。它的主要作用：描述系统内的具体业务情况方便管理人员之间的相互交流，业务流程图是系统设计完成的前提和保证。业务流程图需要使用的符号如下所示：</w:t>
      </w:r>
    </w:p>
    <w:p w:rsidR="00D679C5" w:rsidRPr="00127832" w:rsidRDefault="00D679C5" w:rsidP="004C432F">
      <w:pPr>
        <w:spacing w:before="100" w:beforeAutospacing="1" w:after="100" w:afterAutospacing="1" w:line="300" w:lineRule="auto"/>
        <w:ind w:firstLineChars="200" w:firstLine="480"/>
        <w:rPr>
          <w:rFonts w:ascii="Times New Roman" w:hAnsi="Times New Roman" w:cs="Times New Roman"/>
        </w:rPr>
      </w:pPr>
      <w:r w:rsidRPr="00127832">
        <w:rPr>
          <w:rFonts w:ascii="Times New Roman" w:hAnsi="Times New Roman" w:cs="Times New Roman"/>
        </w:rPr>
        <w:t>表</w:t>
      </w:r>
      <w:r w:rsidRPr="00127832">
        <w:rPr>
          <w:rFonts w:ascii="Times New Roman" w:hAnsi="Times New Roman" w:cs="Times New Roman"/>
        </w:rPr>
        <w:t xml:space="preserve">3-1  </w:t>
      </w:r>
      <w:r w:rsidRPr="00127832">
        <w:rPr>
          <w:rFonts w:ascii="Times New Roman" w:hAnsi="Times New Roman" w:cs="Times New Roman"/>
        </w:rPr>
        <w:t>业务流程图符号定义</w:t>
      </w:r>
      <w:r w:rsidR="000848FF" w:rsidRPr="00127832">
        <w:rPr>
          <w:rFonts w:ascii="Times New Roman" w:hAnsi="Times New Roman" w:cs="Times New Roman"/>
        </w:rPr>
        <w:t>（</w:t>
      </w:r>
      <w:r w:rsidR="000848FF" w:rsidRPr="00127832">
        <w:rPr>
          <w:rFonts w:ascii="Times New Roman" w:hAnsi="Times New Roman" w:cs="Times New Roman"/>
        </w:rPr>
        <w:t>4</w:t>
      </w:r>
      <w:r w:rsidR="000848FF" w:rsidRPr="00127832">
        <w:rPr>
          <w:rFonts w:ascii="Times New Roman" w:hAnsi="Times New Roman" w:cs="Times New Roman"/>
        </w:rPr>
        <w:t>行</w:t>
      </w:r>
      <w:r w:rsidR="000848FF" w:rsidRPr="00127832">
        <w:rPr>
          <w:rFonts w:ascii="Times New Roman" w:hAnsi="Times New Roman" w:cs="Times New Roman"/>
        </w:rPr>
        <w:t>*5</w:t>
      </w:r>
      <w:r w:rsidR="000848FF" w:rsidRPr="00127832">
        <w:rPr>
          <w:rFonts w:ascii="Times New Roman" w:hAnsi="Times New Roman" w:cs="Times New Roman"/>
        </w:rPr>
        <w:t>列）</w:t>
      </w:r>
    </w:p>
    <w:tbl>
      <w:tblPr>
        <w:tblStyle w:val="afc"/>
        <w:tblW w:w="0" w:type="auto"/>
        <w:tblBorders>
          <w:top w:val="single" w:sz="12" w:space="0" w:color="auto"/>
          <w:left w:val="none" w:sz="0" w:space="0" w:color="auto"/>
          <w:bottom w:val="single" w:sz="12" w:space="0" w:color="auto"/>
          <w:right w:val="none" w:sz="0" w:space="0" w:color="auto"/>
          <w:insideH w:val="single" w:sz="2" w:space="0" w:color="auto"/>
          <w:insideV w:val="none" w:sz="0" w:space="0" w:color="auto"/>
        </w:tblBorders>
        <w:tblLook w:val="04A0" w:firstRow="1" w:lastRow="0" w:firstColumn="1" w:lastColumn="0" w:noHBand="0" w:noVBand="1"/>
      </w:tblPr>
      <w:tblGrid>
        <w:gridCol w:w="1747"/>
        <w:gridCol w:w="1693"/>
        <w:gridCol w:w="1694"/>
        <w:gridCol w:w="1694"/>
        <w:gridCol w:w="1694"/>
      </w:tblGrid>
      <w:tr w:rsidR="00220E28" w:rsidRPr="00127832" w:rsidTr="00220E28">
        <w:tc>
          <w:tcPr>
            <w:tcW w:w="1747" w:type="dxa"/>
          </w:tcPr>
          <w:p w:rsidR="00220E28" w:rsidRPr="00127832" w:rsidRDefault="00220E28" w:rsidP="00220E28">
            <w:pPr>
              <w:spacing w:before="100" w:beforeAutospacing="1" w:after="100" w:afterAutospacing="1" w:line="300" w:lineRule="auto"/>
              <w:jc w:val="center"/>
              <w:rPr>
                <w:rFonts w:ascii="Times New Roman" w:hAnsi="Times New Roman" w:cs="Times New Roman"/>
              </w:rPr>
            </w:pPr>
            <w:r w:rsidRPr="00127832">
              <w:rPr>
                <w:rFonts w:ascii="Times New Roman" w:hAnsi="Times New Roman" w:cs="Times New Roman"/>
              </w:rPr>
              <w:t>张三</w:t>
            </w:r>
          </w:p>
        </w:tc>
        <w:tc>
          <w:tcPr>
            <w:tcW w:w="1693" w:type="dxa"/>
          </w:tcPr>
          <w:p w:rsidR="00220E28" w:rsidRPr="00127832" w:rsidRDefault="00220E28" w:rsidP="004C432F">
            <w:pPr>
              <w:spacing w:before="100" w:beforeAutospacing="1" w:after="100" w:afterAutospacing="1" w:line="300" w:lineRule="auto"/>
              <w:rPr>
                <w:rFonts w:ascii="Times New Roman" w:hAnsi="Times New Roman" w:cs="Times New Roman"/>
              </w:rPr>
            </w:pPr>
          </w:p>
        </w:tc>
        <w:tc>
          <w:tcPr>
            <w:tcW w:w="1694" w:type="dxa"/>
          </w:tcPr>
          <w:p w:rsidR="00220E28" w:rsidRPr="00127832" w:rsidRDefault="00220E28" w:rsidP="004C432F">
            <w:pPr>
              <w:spacing w:before="100" w:beforeAutospacing="1" w:after="100" w:afterAutospacing="1" w:line="300" w:lineRule="auto"/>
              <w:rPr>
                <w:rFonts w:ascii="Times New Roman" w:hAnsi="Times New Roman" w:cs="Times New Roman"/>
              </w:rPr>
            </w:pPr>
          </w:p>
        </w:tc>
        <w:tc>
          <w:tcPr>
            <w:tcW w:w="1694" w:type="dxa"/>
            <w:tcBorders>
              <w:top w:val="single" w:sz="12" w:space="0" w:color="auto"/>
              <w:bottom w:val="single" w:sz="2" w:space="0" w:color="auto"/>
              <w:tl2br w:val="single" w:sz="2" w:space="0" w:color="auto"/>
            </w:tcBorders>
          </w:tcPr>
          <w:p w:rsidR="00220E28" w:rsidRPr="00127832" w:rsidRDefault="00220E28" w:rsidP="004C432F">
            <w:pPr>
              <w:spacing w:before="100" w:beforeAutospacing="1" w:after="100" w:afterAutospacing="1" w:line="300" w:lineRule="auto"/>
              <w:rPr>
                <w:rFonts w:ascii="Times New Roman" w:hAnsi="Times New Roman" w:cs="Times New Roman"/>
              </w:rPr>
            </w:pPr>
          </w:p>
        </w:tc>
        <w:tc>
          <w:tcPr>
            <w:tcW w:w="1694" w:type="dxa"/>
          </w:tcPr>
          <w:p w:rsidR="00220E28" w:rsidRPr="00127832" w:rsidRDefault="00220E28" w:rsidP="004C432F">
            <w:pPr>
              <w:spacing w:before="100" w:beforeAutospacing="1" w:after="100" w:afterAutospacing="1" w:line="300" w:lineRule="auto"/>
              <w:rPr>
                <w:rFonts w:ascii="Times New Roman" w:hAnsi="Times New Roman" w:cs="Times New Roman"/>
              </w:rPr>
            </w:pPr>
          </w:p>
        </w:tc>
      </w:tr>
      <w:tr w:rsidR="00220E28" w:rsidRPr="00127832" w:rsidTr="00220E28">
        <w:tc>
          <w:tcPr>
            <w:tcW w:w="1747" w:type="dxa"/>
          </w:tcPr>
          <w:p w:rsidR="00220E28" w:rsidRPr="00127832" w:rsidRDefault="00220E28" w:rsidP="004C432F">
            <w:pPr>
              <w:spacing w:before="100" w:beforeAutospacing="1" w:after="100" w:afterAutospacing="1" w:line="300" w:lineRule="auto"/>
              <w:rPr>
                <w:rFonts w:ascii="Times New Roman" w:hAnsi="Times New Roman" w:cs="Times New Roman"/>
              </w:rPr>
            </w:pPr>
          </w:p>
        </w:tc>
        <w:tc>
          <w:tcPr>
            <w:tcW w:w="1693" w:type="dxa"/>
            <w:shd w:val="clear" w:color="auto" w:fill="9CC2E5" w:themeFill="accent1" w:themeFillTint="99"/>
          </w:tcPr>
          <w:p w:rsidR="00220E28" w:rsidRPr="00127832" w:rsidRDefault="00220E28" w:rsidP="004C432F">
            <w:pPr>
              <w:spacing w:before="100" w:beforeAutospacing="1" w:after="100" w:afterAutospacing="1" w:line="300" w:lineRule="auto"/>
              <w:rPr>
                <w:rFonts w:ascii="Times New Roman" w:hAnsi="Times New Roman" w:cs="Times New Roman"/>
              </w:rPr>
            </w:pPr>
          </w:p>
        </w:tc>
        <w:tc>
          <w:tcPr>
            <w:tcW w:w="1694" w:type="dxa"/>
            <w:shd w:val="clear" w:color="auto" w:fill="9CC2E5" w:themeFill="accent1" w:themeFillTint="99"/>
          </w:tcPr>
          <w:p w:rsidR="00220E28" w:rsidRPr="00127832" w:rsidRDefault="00220E28" w:rsidP="004C432F">
            <w:pPr>
              <w:spacing w:before="100" w:beforeAutospacing="1" w:after="100" w:afterAutospacing="1" w:line="300" w:lineRule="auto"/>
              <w:rPr>
                <w:rFonts w:ascii="Times New Roman" w:hAnsi="Times New Roman" w:cs="Times New Roman"/>
              </w:rPr>
            </w:pPr>
          </w:p>
        </w:tc>
        <w:tc>
          <w:tcPr>
            <w:tcW w:w="1694" w:type="dxa"/>
            <w:tcBorders>
              <w:top w:val="single" w:sz="2" w:space="0" w:color="auto"/>
            </w:tcBorders>
          </w:tcPr>
          <w:p w:rsidR="00220E28" w:rsidRPr="00127832" w:rsidRDefault="00220E28" w:rsidP="004C432F">
            <w:pPr>
              <w:spacing w:before="100" w:beforeAutospacing="1" w:after="100" w:afterAutospacing="1" w:line="300" w:lineRule="auto"/>
              <w:rPr>
                <w:rFonts w:ascii="Times New Roman" w:hAnsi="Times New Roman" w:cs="Times New Roman"/>
              </w:rPr>
            </w:pPr>
          </w:p>
        </w:tc>
        <w:tc>
          <w:tcPr>
            <w:tcW w:w="1694" w:type="dxa"/>
          </w:tcPr>
          <w:p w:rsidR="00220E28" w:rsidRPr="00127832" w:rsidRDefault="00220E28" w:rsidP="004C432F">
            <w:pPr>
              <w:spacing w:before="100" w:beforeAutospacing="1" w:after="100" w:afterAutospacing="1" w:line="300" w:lineRule="auto"/>
              <w:rPr>
                <w:rFonts w:ascii="Times New Roman" w:hAnsi="Times New Roman" w:cs="Times New Roman"/>
              </w:rPr>
            </w:pPr>
          </w:p>
        </w:tc>
      </w:tr>
      <w:tr w:rsidR="00220E28" w:rsidRPr="00127832" w:rsidTr="00220E28">
        <w:tc>
          <w:tcPr>
            <w:tcW w:w="1747" w:type="dxa"/>
          </w:tcPr>
          <w:p w:rsidR="00220E28" w:rsidRPr="00127832" w:rsidRDefault="00220E28" w:rsidP="004C432F">
            <w:pPr>
              <w:spacing w:before="100" w:beforeAutospacing="1" w:after="100" w:afterAutospacing="1" w:line="300" w:lineRule="auto"/>
              <w:rPr>
                <w:rFonts w:ascii="Times New Roman" w:hAnsi="Times New Roman" w:cs="Times New Roman"/>
              </w:rPr>
            </w:pPr>
          </w:p>
        </w:tc>
        <w:tc>
          <w:tcPr>
            <w:tcW w:w="1693" w:type="dxa"/>
            <w:shd w:val="clear" w:color="auto" w:fill="9CC2E5" w:themeFill="accent1" w:themeFillTint="99"/>
          </w:tcPr>
          <w:p w:rsidR="00220E28" w:rsidRPr="00127832" w:rsidRDefault="00220E28" w:rsidP="004C432F">
            <w:pPr>
              <w:spacing w:before="100" w:beforeAutospacing="1" w:after="100" w:afterAutospacing="1" w:line="300" w:lineRule="auto"/>
              <w:rPr>
                <w:rFonts w:ascii="Times New Roman" w:hAnsi="Times New Roman" w:cs="Times New Roman"/>
              </w:rPr>
            </w:pPr>
          </w:p>
        </w:tc>
        <w:tc>
          <w:tcPr>
            <w:tcW w:w="1694" w:type="dxa"/>
            <w:shd w:val="clear" w:color="auto" w:fill="9CC2E5" w:themeFill="accent1" w:themeFillTint="99"/>
          </w:tcPr>
          <w:p w:rsidR="00220E28" w:rsidRPr="00127832" w:rsidRDefault="00220E28" w:rsidP="004C432F">
            <w:pPr>
              <w:spacing w:before="100" w:beforeAutospacing="1" w:after="100" w:afterAutospacing="1" w:line="300" w:lineRule="auto"/>
              <w:rPr>
                <w:rFonts w:ascii="Times New Roman" w:hAnsi="Times New Roman" w:cs="Times New Roman"/>
              </w:rPr>
            </w:pPr>
          </w:p>
        </w:tc>
        <w:tc>
          <w:tcPr>
            <w:tcW w:w="1694" w:type="dxa"/>
          </w:tcPr>
          <w:p w:rsidR="00220E28" w:rsidRPr="00127832" w:rsidRDefault="00220E28" w:rsidP="004C432F">
            <w:pPr>
              <w:spacing w:before="100" w:beforeAutospacing="1" w:after="100" w:afterAutospacing="1" w:line="300" w:lineRule="auto"/>
              <w:rPr>
                <w:rFonts w:ascii="Times New Roman" w:hAnsi="Times New Roman" w:cs="Times New Roman"/>
              </w:rPr>
            </w:pPr>
          </w:p>
        </w:tc>
        <w:tc>
          <w:tcPr>
            <w:tcW w:w="1694" w:type="dxa"/>
          </w:tcPr>
          <w:p w:rsidR="00220E28" w:rsidRPr="00127832" w:rsidRDefault="00220E28" w:rsidP="004C432F">
            <w:pPr>
              <w:spacing w:before="100" w:beforeAutospacing="1" w:after="100" w:afterAutospacing="1" w:line="300" w:lineRule="auto"/>
              <w:rPr>
                <w:rFonts w:ascii="Times New Roman" w:hAnsi="Times New Roman" w:cs="Times New Roman"/>
              </w:rPr>
            </w:pPr>
          </w:p>
        </w:tc>
      </w:tr>
      <w:tr w:rsidR="00220E28" w:rsidRPr="00127832" w:rsidTr="00220E28">
        <w:tc>
          <w:tcPr>
            <w:tcW w:w="1747" w:type="dxa"/>
          </w:tcPr>
          <w:p w:rsidR="00220E28" w:rsidRPr="00127832" w:rsidRDefault="00220E28" w:rsidP="004C432F">
            <w:pPr>
              <w:spacing w:before="100" w:beforeAutospacing="1" w:after="100" w:afterAutospacing="1" w:line="300" w:lineRule="auto"/>
              <w:rPr>
                <w:rFonts w:ascii="Times New Roman" w:hAnsi="Times New Roman" w:cs="Times New Roman"/>
              </w:rPr>
            </w:pPr>
          </w:p>
        </w:tc>
        <w:tc>
          <w:tcPr>
            <w:tcW w:w="1693" w:type="dxa"/>
          </w:tcPr>
          <w:p w:rsidR="00220E28" w:rsidRPr="00127832" w:rsidRDefault="00220E28" w:rsidP="004C432F">
            <w:pPr>
              <w:spacing w:before="100" w:beforeAutospacing="1" w:after="100" w:afterAutospacing="1" w:line="300" w:lineRule="auto"/>
              <w:rPr>
                <w:rFonts w:ascii="Times New Roman" w:hAnsi="Times New Roman" w:cs="Times New Roman"/>
              </w:rPr>
            </w:pPr>
          </w:p>
        </w:tc>
        <w:tc>
          <w:tcPr>
            <w:tcW w:w="1694" w:type="dxa"/>
          </w:tcPr>
          <w:p w:rsidR="00220E28" w:rsidRPr="00127832" w:rsidRDefault="00220E28" w:rsidP="004C432F">
            <w:pPr>
              <w:spacing w:before="100" w:beforeAutospacing="1" w:after="100" w:afterAutospacing="1" w:line="300" w:lineRule="auto"/>
              <w:rPr>
                <w:rFonts w:ascii="Times New Roman" w:hAnsi="Times New Roman" w:cs="Times New Roman"/>
              </w:rPr>
            </w:pPr>
          </w:p>
        </w:tc>
        <w:tc>
          <w:tcPr>
            <w:tcW w:w="1694" w:type="dxa"/>
          </w:tcPr>
          <w:p w:rsidR="00220E28" w:rsidRPr="00127832" w:rsidRDefault="00220E28" w:rsidP="004C432F">
            <w:pPr>
              <w:spacing w:before="100" w:beforeAutospacing="1" w:after="100" w:afterAutospacing="1" w:line="300" w:lineRule="auto"/>
              <w:rPr>
                <w:rFonts w:ascii="Times New Roman" w:hAnsi="Times New Roman" w:cs="Times New Roman"/>
              </w:rPr>
            </w:pPr>
          </w:p>
        </w:tc>
        <w:tc>
          <w:tcPr>
            <w:tcW w:w="1694" w:type="dxa"/>
          </w:tcPr>
          <w:p w:rsidR="00220E28" w:rsidRPr="00127832" w:rsidRDefault="00220E28" w:rsidP="004C432F">
            <w:pPr>
              <w:spacing w:before="100" w:beforeAutospacing="1" w:after="100" w:afterAutospacing="1" w:line="300" w:lineRule="auto"/>
              <w:rPr>
                <w:rFonts w:ascii="Times New Roman" w:hAnsi="Times New Roman" w:cs="Times New Roman"/>
              </w:rPr>
            </w:pPr>
          </w:p>
        </w:tc>
      </w:tr>
    </w:tbl>
    <w:p w:rsidR="00AA4E26" w:rsidRPr="00127832" w:rsidRDefault="00AA4E26" w:rsidP="004C432F">
      <w:pPr>
        <w:spacing w:before="100" w:beforeAutospacing="1" w:after="100" w:afterAutospacing="1" w:line="300" w:lineRule="auto"/>
        <w:ind w:firstLineChars="200" w:firstLine="480"/>
        <w:rPr>
          <w:rFonts w:ascii="Times New Roman" w:hAnsi="Times New Roman" w:cs="Times New Roman"/>
        </w:rPr>
      </w:pPr>
    </w:p>
    <w:p w:rsidR="00AA4E26" w:rsidRPr="00127832" w:rsidRDefault="00AA4E26" w:rsidP="004C432F">
      <w:pPr>
        <w:spacing w:before="100" w:beforeAutospacing="1" w:after="100" w:afterAutospacing="1" w:line="300" w:lineRule="auto"/>
        <w:ind w:firstLineChars="200" w:firstLine="480"/>
        <w:rPr>
          <w:rFonts w:ascii="Times New Roman" w:hAnsi="Times New Roman" w:cs="Times New Roman"/>
        </w:rPr>
      </w:pPr>
    </w:p>
    <w:p w:rsidR="00AA4E26" w:rsidRPr="00127832" w:rsidRDefault="00AA4E26" w:rsidP="00AA4E26">
      <w:pPr>
        <w:spacing w:before="100" w:beforeAutospacing="1" w:after="100" w:afterAutospacing="1" w:line="300" w:lineRule="auto"/>
        <w:ind w:firstLineChars="200" w:firstLine="480"/>
        <w:rPr>
          <w:rFonts w:ascii="Times New Roman" w:hAnsi="Times New Roman" w:cs="Times New Roman"/>
        </w:rPr>
        <w:sectPr w:rsidR="00AA4E26" w:rsidRPr="00127832" w:rsidSect="009C75A1">
          <w:headerReference w:type="default" r:id="rId30"/>
          <w:endnotePr>
            <w:numFmt w:val="decimal"/>
          </w:endnotePr>
          <w:pgSz w:w="11906" w:h="16838"/>
          <w:pgMar w:top="1440" w:right="1800" w:bottom="1440" w:left="1800" w:header="851" w:footer="992" w:gutter="0"/>
          <w:cols w:space="425"/>
          <w:docGrid w:type="lines" w:linePitch="312"/>
        </w:sectPr>
      </w:pPr>
    </w:p>
    <w:p w:rsidR="00D679C5" w:rsidRPr="00127832" w:rsidRDefault="00D679C5" w:rsidP="004C432F">
      <w:pPr>
        <w:pStyle w:val="1"/>
        <w:spacing w:before="100" w:beforeAutospacing="1" w:after="100" w:afterAutospacing="1" w:line="300" w:lineRule="auto"/>
        <w:jc w:val="center"/>
        <w:rPr>
          <w:rFonts w:ascii="Times New Roman" w:hAnsi="Times New Roman" w:cs="Times New Roman"/>
          <w:sz w:val="32"/>
        </w:rPr>
      </w:pPr>
      <w:bookmarkStart w:id="16" w:name="_Toc371019384"/>
      <w:r w:rsidRPr="00127832">
        <w:rPr>
          <w:rFonts w:ascii="Times New Roman" w:hAnsi="Times New Roman" w:cs="Times New Roman"/>
          <w:sz w:val="32"/>
        </w:rPr>
        <w:lastRenderedPageBreak/>
        <w:t xml:space="preserve">4 </w:t>
      </w:r>
      <w:r w:rsidRPr="00127832">
        <w:rPr>
          <w:rFonts w:ascii="Times New Roman" w:hAnsi="Times New Roman" w:cs="Times New Roman"/>
          <w:sz w:val="32"/>
        </w:rPr>
        <w:t>结论</w:t>
      </w:r>
      <w:bookmarkEnd w:id="16"/>
    </w:p>
    <w:p w:rsidR="00D679C5" w:rsidRPr="00127832" w:rsidRDefault="00D679C5" w:rsidP="004C432F">
      <w:pPr>
        <w:spacing w:before="100" w:beforeAutospacing="1" w:after="100" w:afterAutospacing="1" w:line="300" w:lineRule="auto"/>
        <w:ind w:firstLineChars="200" w:firstLine="480"/>
        <w:rPr>
          <w:rFonts w:ascii="Times New Roman" w:hAnsi="Times New Roman" w:cs="Times New Roman"/>
        </w:rPr>
      </w:pPr>
      <w:r w:rsidRPr="00127832">
        <w:rPr>
          <w:rFonts w:ascii="Times New Roman" w:hAnsi="Times New Roman" w:cs="Times New Roman"/>
        </w:rPr>
        <w:t>在近半年的过程中，通过对城市学院学生就业信息管理系统的分析和研究，结合实际的具体要求，充分了解毕业生就业信息管理系统的背景发展和国内外发展状况及未来发展预测，做出了合理的方案计划与工作安排。并且利用了目前流行的技术、开发工具，在开发过程中，也查阅了大量资料，对系统进行了深入学习。在此过程中，本人对系统开发有了更好的认识，主要如下几点：</w:t>
      </w:r>
    </w:p>
    <w:p w:rsidR="00D679C5" w:rsidRPr="00127832" w:rsidRDefault="00D679C5" w:rsidP="00AA4E26">
      <w:pPr>
        <w:pStyle w:val="af7"/>
        <w:numPr>
          <w:ilvl w:val="0"/>
          <w:numId w:val="34"/>
        </w:numPr>
        <w:spacing w:before="100" w:beforeAutospacing="1" w:after="100" w:afterAutospacing="1" w:line="300" w:lineRule="auto"/>
        <w:ind w:firstLineChars="0"/>
        <w:rPr>
          <w:sz w:val="24"/>
        </w:rPr>
      </w:pPr>
      <w:r w:rsidRPr="00127832">
        <w:rPr>
          <w:sz w:val="24"/>
        </w:rPr>
        <w:t>学会</w:t>
      </w:r>
      <w:r w:rsidRPr="00127832">
        <w:rPr>
          <w:sz w:val="24"/>
        </w:rPr>
        <w:t>ASP</w:t>
      </w:r>
      <w:r w:rsidRPr="00127832">
        <w:rPr>
          <w:sz w:val="24"/>
        </w:rPr>
        <w:t>开发语言开发出基本的系统。</w:t>
      </w:r>
    </w:p>
    <w:p w:rsidR="00D679C5" w:rsidRPr="00127832" w:rsidRDefault="00D679C5" w:rsidP="00AA4E26">
      <w:pPr>
        <w:pStyle w:val="af7"/>
        <w:numPr>
          <w:ilvl w:val="0"/>
          <w:numId w:val="34"/>
        </w:numPr>
        <w:spacing w:before="100" w:beforeAutospacing="1" w:after="100" w:afterAutospacing="1" w:line="300" w:lineRule="auto"/>
        <w:ind w:firstLineChars="0"/>
        <w:rPr>
          <w:sz w:val="24"/>
        </w:rPr>
      </w:pPr>
      <w:r w:rsidRPr="00127832">
        <w:rPr>
          <w:sz w:val="24"/>
        </w:rPr>
        <w:t>更好地理解了软件工程思想，能够对系统进行合理的模块功能设计。</w:t>
      </w:r>
    </w:p>
    <w:p w:rsidR="00D679C5" w:rsidRPr="00127832" w:rsidRDefault="00D679C5" w:rsidP="00AA4E26">
      <w:pPr>
        <w:pStyle w:val="af7"/>
        <w:numPr>
          <w:ilvl w:val="0"/>
          <w:numId w:val="34"/>
        </w:numPr>
        <w:spacing w:before="100" w:beforeAutospacing="1" w:after="100" w:afterAutospacing="1" w:line="300" w:lineRule="auto"/>
        <w:ind w:firstLineChars="0"/>
        <w:rPr>
          <w:sz w:val="24"/>
        </w:rPr>
      </w:pPr>
      <w:r w:rsidRPr="00127832">
        <w:rPr>
          <w:sz w:val="24"/>
        </w:rPr>
        <w:t>对数据库知识有了更深的认识和掌握。</w:t>
      </w:r>
    </w:p>
    <w:p w:rsidR="00D679C5" w:rsidRPr="00127832" w:rsidRDefault="00D679C5" w:rsidP="00AA4E26">
      <w:pPr>
        <w:pStyle w:val="af7"/>
        <w:numPr>
          <w:ilvl w:val="0"/>
          <w:numId w:val="34"/>
        </w:numPr>
        <w:spacing w:before="100" w:beforeAutospacing="1" w:after="100" w:afterAutospacing="1" w:line="300" w:lineRule="auto"/>
        <w:ind w:firstLineChars="0"/>
        <w:rPr>
          <w:sz w:val="24"/>
        </w:rPr>
      </w:pPr>
      <w:r w:rsidRPr="00127832">
        <w:rPr>
          <w:sz w:val="24"/>
        </w:rPr>
        <w:t>对软件测试工作有了更深刻的理解。</w:t>
      </w:r>
    </w:p>
    <w:p w:rsidR="00AA4E26" w:rsidRPr="00127832" w:rsidRDefault="00AA4E26" w:rsidP="00AA4E26">
      <w:pPr>
        <w:spacing w:before="100" w:beforeAutospacing="1" w:after="100" w:afterAutospacing="1" w:line="300" w:lineRule="auto"/>
        <w:ind w:left="480"/>
        <w:rPr>
          <w:rFonts w:ascii="Times New Roman" w:hAnsi="Times New Roman" w:cs="Times New Roman"/>
        </w:rPr>
      </w:pPr>
      <w:r w:rsidRPr="00127832">
        <w:rPr>
          <w:rFonts w:ascii="Times New Roman" w:hAnsi="Times New Roman" w:cs="Times New Roman"/>
        </w:rPr>
        <w:br w:type="page"/>
      </w:r>
    </w:p>
    <w:p w:rsidR="00AA4E26" w:rsidRPr="00127832" w:rsidRDefault="00AA4E26" w:rsidP="00AA4E26">
      <w:pPr>
        <w:spacing w:before="100" w:beforeAutospacing="1" w:after="100" w:afterAutospacing="1" w:line="300" w:lineRule="auto"/>
        <w:ind w:left="480"/>
        <w:rPr>
          <w:rFonts w:ascii="Times New Roman" w:hAnsi="Times New Roman" w:cs="Times New Roman"/>
        </w:rPr>
      </w:pPr>
    </w:p>
    <w:p w:rsidR="00AA4E26" w:rsidRPr="00127832" w:rsidRDefault="00AA4E26" w:rsidP="00AA4E26">
      <w:pPr>
        <w:spacing w:before="100" w:beforeAutospacing="1" w:after="100" w:afterAutospacing="1" w:line="300" w:lineRule="auto"/>
        <w:ind w:firstLineChars="200" w:firstLine="480"/>
        <w:rPr>
          <w:rFonts w:ascii="Times New Roman" w:hAnsi="Times New Roman" w:cs="Times New Roman"/>
        </w:rPr>
        <w:sectPr w:rsidR="00AA4E26" w:rsidRPr="00127832" w:rsidSect="009C75A1">
          <w:headerReference w:type="default" r:id="rId31"/>
          <w:endnotePr>
            <w:numFmt w:val="decimal"/>
          </w:endnotePr>
          <w:pgSz w:w="11906" w:h="16838"/>
          <w:pgMar w:top="1440" w:right="1800" w:bottom="1440" w:left="1800" w:header="851" w:footer="992" w:gutter="0"/>
          <w:cols w:space="425"/>
          <w:docGrid w:type="lines" w:linePitch="312"/>
        </w:sectPr>
      </w:pPr>
    </w:p>
    <w:p w:rsidR="00D679C5" w:rsidRPr="00127832" w:rsidRDefault="00D679C5" w:rsidP="004C432F">
      <w:pPr>
        <w:pStyle w:val="1"/>
        <w:spacing w:before="100" w:beforeAutospacing="1" w:after="100" w:afterAutospacing="1" w:line="300" w:lineRule="auto"/>
        <w:jc w:val="center"/>
        <w:rPr>
          <w:rFonts w:ascii="Times New Roman" w:hAnsi="Times New Roman" w:cs="Times New Roman"/>
          <w:sz w:val="32"/>
        </w:rPr>
      </w:pPr>
      <w:bookmarkStart w:id="17" w:name="_Toc371019385"/>
      <w:r w:rsidRPr="00127832">
        <w:rPr>
          <w:rFonts w:ascii="Times New Roman" w:hAnsi="Times New Roman" w:cs="Times New Roman"/>
          <w:sz w:val="32"/>
        </w:rPr>
        <w:lastRenderedPageBreak/>
        <w:t>致谢</w:t>
      </w:r>
      <w:bookmarkEnd w:id="17"/>
    </w:p>
    <w:p w:rsidR="00D679C5" w:rsidRPr="00127832" w:rsidRDefault="00D679C5" w:rsidP="004C432F">
      <w:pPr>
        <w:spacing w:before="100" w:beforeAutospacing="1" w:after="100" w:afterAutospacing="1" w:line="300" w:lineRule="auto"/>
        <w:ind w:firstLineChars="200" w:firstLine="480"/>
        <w:rPr>
          <w:rFonts w:ascii="Times New Roman" w:hAnsi="Times New Roman" w:cs="Times New Roman"/>
        </w:rPr>
      </w:pPr>
      <w:r w:rsidRPr="00127832">
        <w:rPr>
          <w:rFonts w:ascii="Times New Roman" w:hAnsi="Times New Roman" w:cs="Times New Roman"/>
        </w:rPr>
        <w:t>经过半年多的努力，我在老师及同学的帮助下，顺利完成了毕业论文。在这里我要首先感谢指导老师</w:t>
      </w:r>
      <w:r w:rsidRPr="00127832">
        <w:rPr>
          <w:rFonts w:ascii="Times New Roman" w:hAnsi="Times New Roman" w:cs="Times New Roman"/>
        </w:rPr>
        <w:t>***</w:t>
      </w:r>
      <w:r w:rsidRPr="00127832">
        <w:rPr>
          <w:rFonts w:ascii="Times New Roman" w:hAnsi="Times New Roman" w:cs="Times New Roman"/>
        </w:rPr>
        <w:t>，在论文工作的完成过程中，刘老师认真负责地指导我对系统进行构思设计，同时定期开会探讨系统中出现的问题，耐心帮助我解决遇到的问题，在整个过程给了我极大的支持和帮助，虽然这是我第一次正式写论文，但因为有了</w:t>
      </w:r>
      <w:r w:rsidRPr="00127832">
        <w:rPr>
          <w:rFonts w:ascii="Times New Roman" w:hAnsi="Times New Roman" w:cs="Times New Roman"/>
        </w:rPr>
        <w:t>***</w:t>
      </w:r>
      <w:r w:rsidRPr="00127832">
        <w:rPr>
          <w:rFonts w:ascii="Times New Roman" w:hAnsi="Times New Roman" w:cs="Times New Roman"/>
        </w:rPr>
        <w:t>老师给予的专业辅导和耐心教诲，使我的论文进展比较顺利。</w:t>
      </w:r>
    </w:p>
    <w:p w:rsidR="00D679C5" w:rsidRPr="00127832" w:rsidRDefault="00D679C5" w:rsidP="004C432F">
      <w:pPr>
        <w:spacing w:before="100" w:beforeAutospacing="1" w:after="100" w:afterAutospacing="1" w:line="300" w:lineRule="auto"/>
        <w:ind w:firstLineChars="200" w:firstLine="480"/>
        <w:rPr>
          <w:rFonts w:ascii="Times New Roman" w:hAnsi="Times New Roman" w:cs="Times New Roman"/>
        </w:rPr>
      </w:pPr>
      <w:r w:rsidRPr="00127832">
        <w:rPr>
          <w:rFonts w:ascii="Times New Roman" w:hAnsi="Times New Roman" w:cs="Times New Roman"/>
        </w:rPr>
        <w:t>其次，感谢学校提供的学习环境，在学校庞大的资源里，我们一起努力学习，积极讨论，还有很多老师对我们的谆谆指导。</w:t>
      </w:r>
    </w:p>
    <w:p w:rsidR="00D679C5" w:rsidRPr="00127832" w:rsidRDefault="00D679C5" w:rsidP="004C432F">
      <w:pPr>
        <w:spacing w:before="100" w:beforeAutospacing="1" w:after="100" w:afterAutospacing="1" w:line="300" w:lineRule="auto"/>
        <w:ind w:firstLineChars="200" w:firstLine="480"/>
        <w:rPr>
          <w:rFonts w:ascii="Times New Roman" w:hAnsi="Times New Roman" w:cs="Times New Roman"/>
        </w:rPr>
      </w:pPr>
      <w:r w:rsidRPr="00127832">
        <w:rPr>
          <w:rFonts w:ascii="Times New Roman" w:hAnsi="Times New Roman" w:cs="Times New Roman"/>
        </w:rPr>
        <w:t>最后，要感谢我的亲朋好友，他们在我的学习生活中，给我最无私的支持和帮助，一直支持和鼓励我，才使得我能够顺利完成学业。</w:t>
      </w:r>
    </w:p>
    <w:p w:rsidR="00D679C5" w:rsidRPr="00127832" w:rsidRDefault="00D679C5" w:rsidP="004C432F">
      <w:pPr>
        <w:spacing w:before="100" w:beforeAutospacing="1" w:after="100" w:afterAutospacing="1" w:line="300" w:lineRule="auto"/>
        <w:ind w:firstLineChars="200" w:firstLine="480"/>
        <w:rPr>
          <w:rFonts w:ascii="Times New Roman" w:hAnsi="Times New Roman" w:cs="Times New Roman"/>
        </w:rPr>
      </w:pPr>
      <w:r w:rsidRPr="00127832">
        <w:rPr>
          <w:rFonts w:ascii="Times New Roman" w:hAnsi="Times New Roman" w:cs="Times New Roman"/>
        </w:rPr>
        <w:t>本次论文锻炼了我的实践能力，在</w:t>
      </w:r>
      <w:r w:rsidRPr="00127832">
        <w:rPr>
          <w:rFonts w:ascii="Times New Roman" w:hAnsi="Times New Roman" w:cs="Times New Roman"/>
        </w:rPr>
        <w:t>***</w:t>
      </w:r>
      <w:r w:rsidRPr="00127832">
        <w:rPr>
          <w:rFonts w:ascii="Times New Roman" w:hAnsi="Times New Roman" w:cs="Times New Roman"/>
        </w:rPr>
        <w:t>老师的指导下，在学校的关怀下，论文圆满完成。由衷的对刘老师及所有的亲人、朋友道一句：感谢！</w:t>
      </w:r>
    </w:p>
    <w:p w:rsidR="00AA4E26" w:rsidRPr="00127832" w:rsidRDefault="00AA4E26" w:rsidP="00AA4E26">
      <w:pPr>
        <w:spacing w:before="100" w:beforeAutospacing="1" w:after="100" w:afterAutospacing="1" w:line="300" w:lineRule="auto"/>
        <w:ind w:firstLineChars="200" w:firstLine="480"/>
        <w:rPr>
          <w:rFonts w:ascii="Times New Roman" w:hAnsi="Times New Roman" w:cs="Times New Roman"/>
        </w:rPr>
      </w:pPr>
      <w:r w:rsidRPr="00127832">
        <w:rPr>
          <w:rFonts w:ascii="Times New Roman" w:hAnsi="Times New Roman" w:cs="Times New Roman"/>
        </w:rPr>
        <w:br w:type="page"/>
      </w:r>
      <w:bookmarkStart w:id="18" w:name="_GoBack"/>
      <w:bookmarkEnd w:id="18"/>
    </w:p>
    <w:p w:rsidR="00AA4E26" w:rsidRPr="00127832" w:rsidRDefault="00AA4E26" w:rsidP="00AA4E26">
      <w:pPr>
        <w:spacing w:before="100" w:beforeAutospacing="1" w:after="100" w:afterAutospacing="1" w:line="300" w:lineRule="auto"/>
        <w:ind w:firstLineChars="200" w:firstLine="480"/>
        <w:rPr>
          <w:rFonts w:ascii="Times New Roman" w:hAnsi="Times New Roman" w:cs="Times New Roman"/>
        </w:rPr>
      </w:pPr>
    </w:p>
    <w:p w:rsidR="00AA4E26" w:rsidRPr="00127832" w:rsidRDefault="00AA4E26" w:rsidP="00AA4E26">
      <w:pPr>
        <w:spacing w:before="100" w:beforeAutospacing="1" w:after="100" w:afterAutospacing="1" w:line="300" w:lineRule="auto"/>
        <w:ind w:firstLineChars="200" w:firstLine="480"/>
        <w:rPr>
          <w:rFonts w:ascii="Times New Roman" w:hAnsi="Times New Roman" w:cs="Times New Roman"/>
        </w:rPr>
        <w:sectPr w:rsidR="00AA4E26" w:rsidRPr="00127832" w:rsidSect="009C75A1">
          <w:headerReference w:type="default" r:id="rId32"/>
          <w:endnotePr>
            <w:numFmt w:val="decimal"/>
          </w:endnotePr>
          <w:pgSz w:w="11906" w:h="16838"/>
          <w:pgMar w:top="1440" w:right="1800" w:bottom="1440" w:left="1800" w:header="851" w:footer="992" w:gutter="0"/>
          <w:cols w:space="425"/>
          <w:docGrid w:type="lines" w:linePitch="312"/>
        </w:sectPr>
      </w:pPr>
    </w:p>
    <w:p w:rsidR="00D679C5" w:rsidRPr="00127832" w:rsidRDefault="00D679C5" w:rsidP="004C432F">
      <w:pPr>
        <w:pStyle w:val="1"/>
        <w:spacing w:before="100" w:beforeAutospacing="1" w:after="100" w:afterAutospacing="1" w:line="480" w:lineRule="auto"/>
        <w:jc w:val="center"/>
        <w:rPr>
          <w:rFonts w:ascii="Times New Roman" w:hAnsi="Times New Roman" w:cs="Times New Roman"/>
          <w:sz w:val="32"/>
        </w:rPr>
      </w:pPr>
      <w:bookmarkStart w:id="19" w:name="_Toc371019386"/>
      <w:r w:rsidRPr="00127832">
        <w:rPr>
          <w:rFonts w:ascii="Times New Roman" w:hAnsi="Times New Roman" w:cs="Times New Roman"/>
          <w:sz w:val="32"/>
        </w:rPr>
        <w:lastRenderedPageBreak/>
        <w:t>参考文献</w:t>
      </w:r>
      <w:bookmarkEnd w:id="19"/>
    </w:p>
    <w:sectPr w:rsidR="00D679C5" w:rsidRPr="00127832" w:rsidSect="009C75A1">
      <w:headerReference w:type="default" r:id="rId33"/>
      <w:endnotePr>
        <w:numFmt w:val="decimal"/>
      </w:endnotePr>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9098F" w:rsidRPr="002A5A8A" w:rsidRDefault="0079098F" w:rsidP="002A5A8A">
      <w:pPr>
        <w:pStyle w:val="a4"/>
      </w:pPr>
    </w:p>
  </w:endnote>
  <w:endnote w:type="continuationSeparator" w:id="0">
    <w:p w:rsidR="0079098F" w:rsidRDefault="0079098F">
      <w:r>
        <w:continuationSeparator/>
      </w:r>
    </w:p>
  </w:endnote>
  <w:endnote w:id="1">
    <w:p w:rsidR="00E65770" w:rsidRPr="001411EC" w:rsidRDefault="00E65770">
      <w:pPr>
        <w:pStyle w:val="afa"/>
        <w:rPr>
          <w:rFonts w:ascii="Times New Roman" w:hAnsi="Times New Roman" w:cs="Times New Roman"/>
        </w:rPr>
      </w:pPr>
      <w:r w:rsidRPr="001411EC">
        <w:rPr>
          <w:rFonts w:ascii="Times New Roman" w:hAnsi="Times New Roman" w:cs="Times New Roman"/>
        </w:rPr>
        <w:t>[</w:t>
      </w:r>
      <w:r w:rsidRPr="001411EC">
        <w:rPr>
          <w:rStyle w:val="afb"/>
          <w:rFonts w:ascii="Times New Roman" w:hAnsi="Times New Roman" w:cs="Times New Roman"/>
          <w:vertAlign w:val="baseline"/>
        </w:rPr>
        <w:endnoteRef/>
      </w:r>
      <w:r w:rsidRPr="001411EC">
        <w:rPr>
          <w:rFonts w:ascii="Times New Roman" w:hAnsi="Times New Roman" w:cs="Times New Roman"/>
        </w:rPr>
        <w:t>]</w:t>
      </w:r>
      <w:r w:rsidR="00BA7290">
        <w:rPr>
          <w:rFonts w:ascii="Times New Roman" w:hAnsi="Times New Roman" w:cs="Times New Roman" w:hint="eastAsia"/>
        </w:rPr>
        <w:t xml:space="preserve"> </w:t>
      </w:r>
      <w:r w:rsidRPr="001411EC">
        <w:rPr>
          <w:rFonts w:ascii="Times New Roman" w:cs="Times New Roman"/>
        </w:rPr>
        <w:t>杨红霞，</w:t>
      </w:r>
      <w:proofErr w:type="gramStart"/>
      <w:r w:rsidRPr="001411EC">
        <w:rPr>
          <w:rFonts w:ascii="Times New Roman" w:cs="Times New Roman"/>
        </w:rPr>
        <w:t>李联宁</w:t>
      </w:r>
      <w:proofErr w:type="gramEnd"/>
      <w:r w:rsidRPr="001411EC">
        <w:rPr>
          <w:rFonts w:ascii="Times New Roman" w:hAnsi="Times New Roman" w:cs="Times New Roman"/>
        </w:rPr>
        <w:t xml:space="preserve">. </w:t>
      </w:r>
      <w:r w:rsidRPr="001411EC">
        <w:rPr>
          <w:rFonts w:ascii="Times New Roman" w:cs="Times New Roman"/>
        </w:rPr>
        <w:t>管理信息系统</w:t>
      </w:r>
      <w:r w:rsidRPr="001411EC">
        <w:rPr>
          <w:rFonts w:ascii="Times New Roman" w:hAnsi="Times New Roman" w:cs="Times New Roman"/>
        </w:rPr>
        <w:t xml:space="preserve">. </w:t>
      </w:r>
      <w:r w:rsidRPr="001411EC">
        <w:rPr>
          <w:rFonts w:ascii="Times New Roman" w:cs="Times New Roman"/>
        </w:rPr>
        <w:t>北京：科学出版社，</w:t>
      </w:r>
      <w:r w:rsidRPr="001411EC">
        <w:rPr>
          <w:rFonts w:ascii="Times New Roman" w:hAnsi="Times New Roman" w:cs="Times New Roman"/>
        </w:rPr>
        <w:t>2011</w:t>
      </w:r>
    </w:p>
  </w:endnote>
  <w:endnote w:id="2">
    <w:p w:rsidR="00E65770" w:rsidRPr="001411EC" w:rsidRDefault="00E65770">
      <w:pPr>
        <w:pStyle w:val="afa"/>
        <w:rPr>
          <w:rFonts w:ascii="Times New Roman" w:hAnsi="Times New Roman" w:cs="Times New Roman"/>
        </w:rPr>
      </w:pPr>
      <w:r w:rsidRPr="001411EC">
        <w:rPr>
          <w:rFonts w:ascii="Times New Roman" w:hAnsi="Times New Roman" w:cs="Times New Roman"/>
        </w:rPr>
        <w:t>[</w:t>
      </w:r>
      <w:r w:rsidRPr="001411EC">
        <w:rPr>
          <w:rStyle w:val="afb"/>
          <w:rFonts w:ascii="Times New Roman" w:hAnsi="Times New Roman" w:cs="Times New Roman"/>
          <w:vertAlign w:val="baseline"/>
        </w:rPr>
        <w:endnoteRef/>
      </w:r>
      <w:r w:rsidRPr="001411EC">
        <w:rPr>
          <w:rFonts w:ascii="Times New Roman" w:hAnsi="Times New Roman" w:cs="Times New Roman"/>
        </w:rPr>
        <w:t xml:space="preserve">] </w:t>
      </w:r>
      <w:r w:rsidRPr="001411EC">
        <w:rPr>
          <w:rFonts w:ascii="Times New Roman" w:cs="Times New Roman"/>
        </w:rPr>
        <w:t>李云强，杨彩霞，刘克成</w:t>
      </w:r>
      <w:r w:rsidRPr="001411EC">
        <w:rPr>
          <w:rFonts w:ascii="Times New Roman" w:hAnsi="Times New Roman" w:cs="Times New Roman"/>
        </w:rPr>
        <w:t xml:space="preserve">. </w:t>
      </w:r>
      <w:r w:rsidRPr="001411EC">
        <w:rPr>
          <w:rFonts w:ascii="Times New Roman" w:cs="Times New Roman"/>
        </w:rPr>
        <w:t>基于</w:t>
      </w:r>
      <w:r w:rsidRPr="001411EC">
        <w:rPr>
          <w:rFonts w:ascii="Times New Roman" w:hAnsi="Times New Roman" w:cs="Times New Roman"/>
        </w:rPr>
        <w:t>.NET</w:t>
      </w:r>
      <w:r w:rsidRPr="001411EC">
        <w:rPr>
          <w:rFonts w:ascii="Times New Roman" w:cs="Times New Roman"/>
        </w:rPr>
        <w:t>的学生就业管理系统</w:t>
      </w:r>
      <w:r w:rsidRPr="001411EC">
        <w:rPr>
          <w:rFonts w:ascii="Times New Roman" w:hAnsi="Times New Roman" w:cs="Times New Roman"/>
        </w:rPr>
        <w:t>[J].</w:t>
      </w:r>
      <w:r w:rsidRPr="001411EC">
        <w:rPr>
          <w:rFonts w:ascii="Times New Roman" w:cs="Times New Roman"/>
        </w:rPr>
        <w:t>计算机时代，</w:t>
      </w:r>
      <w:r w:rsidRPr="001411EC">
        <w:rPr>
          <w:rFonts w:ascii="Times New Roman" w:hAnsi="Times New Roman" w:cs="Times New Roman"/>
        </w:rPr>
        <w:t>2008</w:t>
      </w:r>
    </w:p>
  </w:endnote>
  <w:endnote w:id="3">
    <w:p w:rsidR="00E65770" w:rsidRPr="001411EC" w:rsidRDefault="00E65770">
      <w:pPr>
        <w:pStyle w:val="afa"/>
        <w:rPr>
          <w:rFonts w:ascii="Times New Roman" w:hAnsi="Times New Roman" w:cs="Times New Roman"/>
        </w:rPr>
      </w:pPr>
      <w:r w:rsidRPr="001411EC">
        <w:rPr>
          <w:rFonts w:ascii="Times New Roman" w:hAnsi="Times New Roman" w:cs="Times New Roman"/>
        </w:rPr>
        <w:t>[</w:t>
      </w:r>
      <w:r w:rsidRPr="001411EC">
        <w:rPr>
          <w:rStyle w:val="afb"/>
          <w:rFonts w:ascii="Times New Roman" w:hAnsi="Times New Roman" w:cs="Times New Roman"/>
          <w:vertAlign w:val="baseline"/>
        </w:rPr>
        <w:endnoteRef/>
      </w:r>
      <w:r w:rsidRPr="001411EC">
        <w:rPr>
          <w:rFonts w:ascii="Times New Roman" w:hAnsi="Times New Roman" w:cs="Times New Roman"/>
        </w:rPr>
        <w:t xml:space="preserve">] </w:t>
      </w:r>
      <w:proofErr w:type="gramStart"/>
      <w:r w:rsidRPr="001411EC">
        <w:rPr>
          <w:rFonts w:ascii="Times New Roman" w:cs="Times New Roman"/>
        </w:rPr>
        <w:t>史嘉权</w:t>
      </w:r>
      <w:proofErr w:type="gramEnd"/>
      <w:r w:rsidRPr="001411EC">
        <w:rPr>
          <w:rFonts w:ascii="Times New Roman" w:cs="Times New Roman"/>
        </w:rPr>
        <w:t>，数据库系统概论</w:t>
      </w:r>
      <w:r w:rsidRPr="001411EC">
        <w:rPr>
          <w:rFonts w:ascii="Times New Roman" w:hAnsi="Times New Roman" w:cs="Times New Roman"/>
        </w:rPr>
        <w:t xml:space="preserve">. </w:t>
      </w:r>
      <w:r w:rsidRPr="001411EC">
        <w:rPr>
          <w:rFonts w:ascii="Times New Roman" w:cs="Times New Roman"/>
        </w:rPr>
        <w:t>北京：清华大学出版社，</w:t>
      </w:r>
      <w:r w:rsidRPr="001411EC">
        <w:rPr>
          <w:rFonts w:ascii="Times New Roman" w:hAnsi="Times New Roman" w:cs="Times New Roman"/>
        </w:rPr>
        <w:t>2007</w:t>
      </w:r>
    </w:p>
  </w:endnote>
  <w:endnote w:id="4">
    <w:p w:rsidR="00E65770" w:rsidRPr="001411EC" w:rsidRDefault="00E65770">
      <w:pPr>
        <w:pStyle w:val="afa"/>
        <w:rPr>
          <w:rFonts w:ascii="Times New Roman" w:hAnsi="Times New Roman" w:cs="Times New Roman"/>
        </w:rPr>
      </w:pPr>
      <w:r w:rsidRPr="001411EC">
        <w:rPr>
          <w:rFonts w:ascii="Times New Roman" w:hAnsi="Times New Roman" w:cs="Times New Roman"/>
        </w:rPr>
        <w:t>[</w:t>
      </w:r>
      <w:r w:rsidRPr="001411EC">
        <w:rPr>
          <w:rStyle w:val="afb"/>
          <w:rFonts w:ascii="Times New Roman" w:hAnsi="Times New Roman" w:cs="Times New Roman"/>
          <w:vertAlign w:val="baseline"/>
        </w:rPr>
        <w:endnoteRef/>
      </w:r>
      <w:r w:rsidRPr="001411EC">
        <w:rPr>
          <w:rFonts w:ascii="Times New Roman" w:hAnsi="Times New Roman" w:cs="Times New Roman"/>
        </w:rPr>
        <w:t xml:space="preserve">] </w:t>
      </w:r>
      <w:r w:rsidRPr="001411EC">
        <w:rPr>
          <w:rFonts w:ascii="Times New Roman" w:cs="Times New Roman"/>
        </w:rPr>
        <w:t>岳昆，数据库技术</w:t>
      </w:r>
      <w:r w:rsidRPr="001411EC">
        <w:rPr>
          <w:rFonts w:ascii="Times New Roman" w:hAnsi="Times New Roman" w:cs="Times New Roman"/>
        </w:rPr>
        <w:t>——</w:t>
      </w:r>
      <w:r w:rsidRPr="001411EC">
        <w:rPr>
          <w:rFonts w:ascii="Times New Roman" w:cs="Times New Roman"/>
        </w:rPr>
        <w:t>设计与应用实例</w:t>
      </w:r>
      <w:r w:rsidRPr="001411EC">
        <w:rPr>
          <w:rFonts w:ascii="Times New Roman" w:hAnsi="Times New Roman" w:cs="Times New Roman"/>
        </w:rPr>
        <w:t xml:space="preserve">. </w:t>
      </w:r>
      <w:r w:rsidRPr="001411EC">
        <w:rPr>
          <w:rFonts w:ascii="Times New Roman" w:cs="Times New Roman"/>
        </w:rPr>
        <w:t>北京：清华大学出版社，</w:t>
      </w:r>
      <w:r w:rsidRPr="001411EC">
        <w:rPr>
          <w:rFonts w:ascii="Times New Roman" w:hAnsi="Times New Roman" w:cs="Times New Roman"/>
        </w:rPr>
        <w:t>2007</w:t>
      </w:r>
    </w:p>
  </w:endnote>
  <w:endnote w:id="5">
    <w:p w:rsidR="003211AB" w:rsidRPr="001411EC" w:rsidRDefault="00E65770">
      <w:pPr>
        <w:pStyle w:val="afa"/>
        <w:rPr>
          <w:rFonts w:ascii="Times New Roman" w:hAnsi="Times New Roman" w:cs="Times New Roman"/>
        </w:rPr>
      </w:pPr>
      <w:r w:rsidRPr="001411EC">
        <w:rPr>
          <w:rFonts w:ascii="Times New Roman" w:hAnsi="Times New Roman" w:cs="Times New Roman"/>
        </w:rPr>
        <w:t>[</w:t>
      </w:r>
      <w:r w:rsidRPr="001411EC">
        <w:rPr>
          <w:rStyle w:val="afb"/>
          <w:rFonts w:ascii="Times New Roman" w:hAnsi="Times New Roman" w:cs="Times New Roman"/>
          <w:vertAlign w:val="baseline"/>
        </w:rPr>
        <w:endnoteRef/>
      </w:r>
      <w:r w:rsidRPr="001411EC">
        <w:rPr>
          <w:rFonts w:ascii="Times New Roman" w:hAnsi="Times New Roman" w:cs="Times New Roman"/>
        </w:rPr>
        <w:t xml:space="preserve">] </w:t>
      </w:r>
      <w:r w:rsidRPr="001411EC">
        <w:rPr>
          <w:rFonts w:ascii="Times New Roman" w:cs="Times New Roman"/>
        </w:rPr>
        <w:t>谢维成，苏长明</w:t>
      </w:r>
      <w:r w:rsidRPr="001411EC">
        <w:rPr>
          <w:rFonts w:ascii="Times New Roman" w:hAnsi="Times New Roman" w:cs="Times New Roman"/>
        </w:rPr>
        <w:t>. SQL Server2005</w:t>
      </w:r>
      <w:r w:rsidRPr="001411EC">
        <w:rPr>
          <w:rFonts w:ascii="Times New Roman" w:cs="Times New Roman"/>
        </w:rPr>
        <w:t>实例精讲</w:t>
      </w:r>
      <w:r w:rsidRPr="001411EC">
        <w:rPr>
          <w:rFonts w:ascii="Times New Roman" w:hAnsi="Times New Roman" w:cs="Times New Roman"/>
        </w:rPr>
        <w:t xml:space="preserve">. </w:t>
      </w:r>
      <w:r w:rsidRPr="001411EC">
        <w:rPr>
          <w:rFonts w:ascii="Times New Roman" w:cs="Times New Roman"/>
        </w:rPr>
        <w:t>北京：清华大学出版社，</w:t>
      </w:r>
      <w:r w:rsidRPr="001411EC">
        <w:rPr>
          <w:rFonts w:ascii="Times New Roman" w:hAnsi="Times New Roman" w:cs="Times New Roman"/>
        </w:rPr>
        <w:t>2008</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ˎ̥">
    <w:altName w:val="Times New Roman"/>
    <w:charset w:val="00"/>
    <w:family w:val="roman"/>
    <w:pitch w:val="default"/>
    <w:sig w:usb0="00000000" w:usb1="00000000" w:usb2="00000000" w:usb3="00000000" w:csb0="00040001" w:csb1="00000000"/>
  </w:font>
  <w:font w:name="楷体_GB2312">
    <w:altName w:val="楷体"/>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E7AA1" w:rsidRDefault="002E7AA1">
    <w:pPr>
      <w:pStyle w:val="a4"/>
    </w:pPr>
  </w:p>
  <w:p w:rsidR="002E7AA1" w:rsidRDefault="002E7AA1">
    <w:pPr>
      <w:pStyle w:val="a4"/>
      <w:ind w:right="360"/>
      <w:jc w:val="both"/>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3474567"/>
      <w:docPartObj>
        <w:docPartGallery w:val="Page Numbers (Bottom of Page)"/>
        <w:docPartUnique/>
      </w:docPartObj>
    </w:sdtPr>
    <w:sdtEndPr/>
    <w:sdtContent>
      <w:p w:rsidR="00D679C5" w:rsidRDefault="009C0529">
        <w:pPr>
          <w:pStyle w:val="a4"/>
          <w:jc w:val="right"/>
        </w:pPr>
        <w:r>
          <w:fldChar w:fldCharType="begin"/>
        </w:r>
        <w:r w:rsidR="00D679C5">
          <w:instrText>PAGE   \* MERGEFORMAT</w:instrText>
        </w:r>
        <w:r>
          <w:fldChar w:fldCharType="separate"/>
        </w:r>
        <w:r w:rsidR="00127832" w:rsidRPr="00127832">
          <w:rPr>
            <w:noProof/>
            <w:lang w:val="zh-CN"/>
          </w:rPr>
          <w:t>iii</w:t>
        </w:r>
        <w:r>
          <w:fldChar w:fldCharType="end"/>
        </w:r>
      </w:p>
    </w:sdtContent>
  </w:sdt>
  <w:p w:rsidR="00D679C5" w:rsidRDefault="00D679C5">
    <w:pPr>
      <w:pStyle w:val="a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26532251"/>
      <w:docPartObj>
        <w:docPartGallery w:val="Page Numbers (Bottom of Page)"/>
        <w:docPartUnique/>
      </w:docPartObj>
    </w:sdtPr>
    <w:sdtEndPr/>
    <w:sdtContent>
      <w:p w:rsidR="00D679C5" w:rsidRDefault="009C0529">
        <w:pPr>
          <w:pStyle w:val="a4"/>
        </w:pPr>
        <w:r>
          <w:fldChar w:fldCharType="begin"/>
        </w:r>
        <w:r w:rsidR="00D679C5">
          <w:instrText>PAGE   \* MERGEFORMAT</w:instrText>
        </w:r>
        <w:r>
          <w:fldChar w:fldCharType="separate"/>
        </w:r>
        <w:r w:rsidR="00127832" w:rsidRPr="00127832">
          <w:rPr>
            <w:noProof/>
            <w:lang w:val="zh-CN"/>
          </w:rPr>
          <w:t>12</w:t>
        </w:r>
        <w:r>
          <w:fldChar w:fldCharType="end"/>
        </w:r>
      </w:p>
    </w:sdtContent>
  </w:sdt>
  <w:p w:rsidR="00D679C5" w:rsidRDefault="00D679C5">
    <w:pPr>
      <w:pStyle w:val="a4"/>
      <w:ind w:right="360"/>
      <w:jc w:val="both"/>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55201738"/>
      <w:docPartObj>
        <w:docPartGallery w:val="Page Numbers (Bottom of Page)"/>
        <w:docPartUnique/>
      </w:docPartObj>
    </w:sdtPr>
    <w:sdtEndPr/>
    <w:sdtContent>
      <w:p w:rsidR="00916578" w:rsidRDefault="009C0529">
        <w:pPr>
          <w:pStyle w:val="a4"/>
          <w:jc w:val="right"/>
        </w:pPr>
        <w:r>
          <w:fldChar w:fldCharType="begin"/>
        </w:r>
        <w:r w:rsidR="00916578">
          <w:instrText>PAGE   \* MERGEFORMAT</w:instrText>
        </w:r>
        <w:r>
          <w:fldChar w:fldCharType="separate"/>
        </w:r>
        <w:r w:rsidR="00127832" w:rsidRPr="00127832">
          <w:rPr>
            <w:noProof/>
            <w:lang w:val="zh-CN"/>
          </w:rPr>
          <w:t>V</w:t>
        </w:r>
        <w:r>
          <w:fldChar w:fldCharType="end"/>
        </w:r>
      </w:p>
    </w:sdtContent>
  </w:sdt>
  <w:p w:rsidR="00916578" w:rsidRDefault="00916578">
    <w:pPr>
      <w:pStyle w:val="a4"/>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35328223"/>
      <w:docPartObj>
        <w:docPartGallery w:val="Page Numbers (Bottom of Page)"/>
        <w:docPartUnique/>
      </w:docPartObj>
    </w:sdtPr>
    <w:sdtEndPr/>
    <w:sdtContent>
      <w:p w:rsidR="00760FCA" w:rsidRDefault="009C0529">
        <w:pPr>
          <w:pStyle w:val="a4"/>
          <w:jc w:val="right"/>
        </w:pPr>
        <w:r>
          <w:fldChar w:fldCharType="begin"/>
        </w:r>
        <w:r w:rsidR="00760FCA">
          <w:instrText>PAGE   \* MERGEFORMAT</w:instrText>
        </w:r>
        <w:r>
          <w:fldChar w:fldCharType="separate"/>
        </w:r>
        <w:r w:rsidR="00127832" w:rsidRPr="00127832">
          <w:rPr>
            <w:noProof/>
            <w:lang w:val="zh-CN"/>
          </w:rPr>
          <w:t>11</w:t>
        </w:r>
        <w:r>
          <w:fldChar w:fldCharType="end"/>
        </w:r>
      </w:p>
    </w:sdtContent>
  </w:sdt>
  <w:p w:rsidR="00760FCA" w:rsidRDefault="00760FCA">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9098F" w:rsidRDefault="0079098F">
      <w:r>
        <w:separator/>
      </w:r>
    </w:p>
  </w:footnote>
  <w:footnote w:type="continuationSeparator" w:id="0">
    <w:p w:rsidR="0079098F" w:rsidRDefault="0079098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679C5" w:rsidRDefault="00151D54">
    <w:pPr>
      <w:pStyle w:val="aa"/>
    </w:pPr>
    <w:r>
      <w:rPr>
        <w:rFonts w:hint="eastAsia"/>
      </w:rPr>
      <w:t>A</w:t>
    </w:r>
    <w:r>
      <w:t>BSTRACT</w:t>
    </w:r>
    <w:r w:rsidR="00D679C5">
      <w:rPr>
        <w:rFonts w:hint="eastAsia"/>
      </w:rPr>
      <w:t>摘</w:t>
    </w:r>
    <w:r w:rsidR="00D679C5">
      <w:t>要</w: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4E26" w:rsidRPr="00916578" w:rsidRDefault="00AA4E26" w:rsidP="00916578">
    <w:pPr>
      <w:pStyle w:val="aa"/>
    </w:pPr>
    <w:r>
      <w:rPr>
        <w:rFonts w:hint="eastAsia"/>
      </w:rPr>
      <w:t>结</w:t>
    </w:r>
    <w:r>
      <w:t>论</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4E26" w:rsidRPr="00916578" w:rsidRDefault="001411EC" w:rsidP="00916578">
    <w:pPr>
      <w:pStyle w:val="aa"/>
    </w:pPr>
    <w:r>
      <w:rPr>
        <w:rFonts w:hint="eastAsia"/>
      </w:rPr>
      <w:t>致谢</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11EC" w:rsidRPr="00916578" w:rsidRDefault="001411EC" w:rsidP="00916578">
    <w:pPr>
      <w:pStyle w:val="aa"/>
    </w:pPr>
    <w:r>
      <w:rPr>
        <w:rFonts w:hint="eastAsia"/>
      </w:rPr>
      <w:t>参</w:t>
    </w:r>
    <w:r>
      <w:t>考文献</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60FCA" w:rsidRPr="00916578" w:rsidRDefault="00760FCA" w:rsidP="00916578">
    <w:pPr>
      <w:pStyle w:val="aa"/>
    </w:pPr>
    <w:r w:rsidRPr="00916578">
      <w:rPr>
        <w:rFonts w:hint="eastAsia"/>
      </w:rPr>
      <w:t>西安交通大学城市学院本科生毕业设计（论文）</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1D54" w:rsidRDefault="00151D54">
    <w:pPr>
      <w:pStyle w:val="aa"/>
    </w:pPr>
    <w:r>
      <w:rPr>
        <w:rFonts w:hint="eastAsia"/>
      </w:rPr>
      <w:t>摘</w:t>
    </w:r>
    <w:r>
      <w:t>要</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1D54" w:rsidRDefault="00151D54">
    <w:pPr>
      <w:pStyle w:val="aa"/>
    </w:pPr>
    <w:r>
      <w:rPr>
        <w:rFonts w:hint="eastAsia"/>
      </w:rPr>
      <w:t>A</w:t>
    </w:r>
    <w:r>
      <w:t>BSTRACT</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19D2" w:rsidRPr="00916578" w:rsidRDefault="005919D2" w:rsidP="00916578">
    <w:pPr>
      <w:pStyle w:val="aa"/>
    </w:pPr>
    <w:r>
      <w:rPr>
        <w:rFonts w:hint="eastAsia"/>
      </w:rPr>
      <w:t>目</w:t>
    </w:r>
    <w:r>
      <w:t>录</w:t>
    </w:r>
  </w:p>
  <w:p w:rsidR="00B24B09" w:rsidRDefault="00B24B09"/>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75A1" w:rsidRPr="00916578" w:rsidRDefault="001411EC" w:rsidP="00916578">
    <w:pPr>
      <w:pStyle w:val="aa"/>
    </w:pPr>
    <w:r>
      <w:rPr>
        <w:rFonts w:hint="eastAsia"/>
      </w:rPr>
      <w:t>目录</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60FCA" w:rsidRPr="00916578" w:rsidRDefault="00760FCA" w:rsidP="00916578">
    <w:pPr>
      <w:pStyle w:val="aa"/>
    </w:pPr>
    <w:r>
      <w:rPr>
        <w:rFonts w:hint="eastAsia"/>
      </w:rPr>
      <w:t>绪</w:t>
    </w:r>
    <w:r>
      <w:t>论</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C084A" w:rsidRPr="00916578" w:rsidRDefault="002C084A" w:rsidP="00916578">
    <w:pPr>
      <w:pStyle w:val="aa"/>
    </w:pPr>
    <w:r>
      <w:rPr>
        <w:rFonts w:hint="eastAsia"/>
      </w:rPr>
      <w:t>系统</w:t>
    </w:r>
    <w:r>
      <w:t>关键技术介绍</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C084A" w:rsidRPr="00916578" w:rsidRDefault="002C084A" w:rsidP="00916578">
    <w:pPr>
      <w:pStyle w:val="aa"/>
    </w:pPr>
    <w:r>
      <w:rPr>
        <w:rFonts w:hint="eastAsia"/>
      </w:rPr>
      <w:t>系统</w:t>
    </w:r>
    <w:r>
      <w:t>设计</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singleLevel"/>
    <w:tmpl w:val="00000002"/>
    <w:lvl w:ilvl="0">
      <w:start w:val="1"/>
      <w:numFmt w:val="decimal"/>
      <w:lvlText w:val="%1)"/>
      <w:lvlJc w:val="left"/>
      <w:pPr>
        <w:tabs>
          <w:tab w:val="num" w:pos="425"/>
        </w:tabs>
        <w:ind w:left="425" w:hanging="425"/>
      </w:pPr>
      <w:rPr>
        <w:rFonts w:hint="default"/>
      </w:rPr>
    </w:lvl>
  </w:abstractNum>
  <w:abstractNum w:abstractNumId="1">
    <w:nsid w:val="00000004"/>
    <w:multiLevelType w:val="singleLevel"/>
    <w:tmpl w:val="00000004"/>
    <w:lvl w:ilvl="0">
      <w:start w:val="1"/>
      <w:numFmt w:val="decimal"/>
      <w:lvlText w:val="%1)"/>
      <w:lvlJc w:val="left"/>
      <w:pPr>
        <w:tabs>
          <w:tab w:val="num" w:pos="425"/>
        </w:tabs>
        <w:ind w:left="425" w:hanging="425"/>
      </w:pPr>
      <w:rPr>
        <w:rFonts w:hint="default"/>
      </w:rPr>
    </w:lvl>
  </w:abstractNum>
  <w:abstractNum w:abstractNumId="2">
    <w:nsid w:val="00000005"/>
    <w:multiLevelType w:val="singleLevel"/>
    <w:tmpl w:val="00000005"/>
    <w:lvl w:ilvl="0">
      <w:start w:val="1"/>
      <w:numFmt w:val="decimal"/>
      <w:lvlText w:val="%1)"/>
      <w:lvlJc w:val="left"/>
      <w:pPr>
        <w:tabs>
          <w:tab w:val="num" w:pos="425"/>
        </w:tabs>
        <w:ind w:left="425" w:hanging="425"/>
      </w:pPr>
      <w:rPr>
        <w:rFonts w:hint="default"/>
      </w:rPr>
    </w:lvl>
  </w:abstractNum>
  <w:abstractNum w:abstractNumId="3">
    <w:nsid w:val="00000006"/>
    <w:multiLevelType w:val="singleLevel"/>
    <w:tmpl w:val="00000006"/>
    <w:lvl w:ilvl="0">
      <w:start w:val="1"/>
      <w:numFmt w:val="decimal"/>
      <w:lvlText w:val="%1)"/>
      <w:lvlJc w:val="left"/>
      <w:pPr>
        <w:tabs>
          <w:tab w:val="num" w:pos="425"/>
        </w:tabs>
        <w:ind w:left="425" w:hanging="425"/>
      </w:pPr>
      <w:rPr>
        <w:rFonts w:hint="default"/>
      </w:rPr>
    </w:lvl>
  </w:abstractNum>
  <w:abstractNum w:abstractNumId="4">
    <w:nsid w:val="00000008"/>
    <w:multiLevelType w:val="singleLevel"/>
    <w:tmpl w:val="00000008"/>
    <w:lvl w:ilvl="0">
      <w:start w:val="1"/>
      <w:numFmt w:val="decimal"/>
      <w:lvlText w:val="%1)"/>
      <w:lvlJc w:val="left"/>
      <w:pPr>
        <w:tabs>
          <w:tab w:val="num" w:pos="425"/>
        </w:tabs>
        <w:ind w:left="425" w:hanging="425"/>
      </w:pPr>
      <w:rPr>
        <w:rFonts w:hint="default"/>
      </w:rPr>
    </w:lvl>
  </w:abstractNum>
  <w:abstractNum w:abstractNumId="5">
    <w:nsid w:val="00000009"/>
    <w:multiLevelType w:val="singleLevel"/>
    <w:tmpl w:val="00000009"/>
    <w:lvl w:ilvl="0">
      <w:start w:val="1"/>
      <w:numFmt w:val="decimal"/>
      <w:lvlText w:val="%1)"/>
      <w:lvlJc w:val="left"/>
      <w:pPr>
        <w:tabs>
          <w:tab w:val="num" w:pos="425"/>
        </w:tabs>
        <w:ind w:left="425" w:hanging="425"/>
      </w:pPr>
      <w:rPr>
        <w:rFonts w:hint="default"/>
      </w:rPr>
    </w:lvl>
  </w:abstractNum>
  <w:abstractNum w:abstractNumId="6">
    <w:nsid w:val="0000000A"/>
    <w:multiLevelType w:val="singleLevel"/>
    <w:tmpl w:val="0000000A"/>
    <w:lvl w:ilvl="0">
      <w:start w:val="1"/>
      <w:numFmt w:val="decimal"/>
      <w:lvlText w:val="%1)"/>
      <w:lvlJc w:val="left"/>
      <w:pPr>
        <w:tabs>
          <w:tab w:val="num" w:pos="425"/>
        </w:tabs>
        <w:ind w:left="425" w:hanging="425"/>
      </w:pPr>
      <w:rPr>
        <w:rFonts w:hint="default"/>
      </w:rPr>
    </w:lvl>
  </w:abstractNum>
  <w:abstractNum w:abstractNumId="7">
    <w:nsid w:val="0000000C"/>
    <w:multiLevelType w:val="singleLevel"/>
    <w:tmpl w:val="0000000C"/>
    <w:lvl w:ilvl="0">
      <w:start w:val="1"/>
      <w:numFmt w:val="decimal"/>
      <w:lvlText w:val="%1)"/>
      <w:lvlJc w:val="left"/>
      <w:pPr>
        <w:tabs>
          <w:tab w:val="num" w:pos="425"/>
        </w:tabs>
        <w:ind w:left="425" w:hanging="425"/>
      </w:pPr>
      <w:rPr>
        <w:rFonts w:hint="default"/>
      </w:rPr>
    </w:lvl>
  </w:abstractNum>
  <w:abstractNum w:abstractNumId="8">
    <w:nsid w:val="0000000D"/>
    <w:multiLevelType w:val="multilevel"/>
    <w:tmpl w:val="0000000D"/>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nsid w:val="0000000E"/>
    <w:multiLevelType w:val="singleLevel"/>
    <w:tmpl w:val="0000000E"/>
    <w:lvl w:ilvl="0">
      <w:start w:val="1"/>
      <w:numFmt w:val="decimal"/>
      <w:lvlText w:val="%1)"/>
      <w:lvlJc w:val="left"/>
      <w:pPr>
        <w:tabs>
          <w:tab w:val="num" w:pos="425"/>
        </w:tabs>
        <w:ind w:left="425" w:hanging="425"/>
      </w:pPr>
      <w:rPr>
        <w:rFonts w:hint="default"/>
      </w:rPr>
    </w:lvl>
  </w:abstractNum>
  <w:abstractNum w:abstractNumId="10">
    <w:nsid w:val="00000010"/>
    <w:multiLevelType w:val="multilevel"/>
    <w:tmpl w:val="00000010"/>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nsid w:val="00000011"/>
    <w:multiLevelType w:val="singleLevel"/>
    <w:tmpl w:val="00000011"/>
    <w:lvl w:ilvl="0">
      <w:start w:val="1"/>
      <w:numFmt w:val="decimal"/>
      <w:lvlText w:val="%1)"/>
      <w:lvlJc w:val="left"/>
      <w:pPr>
        <w:tabs>
          <w:tab w:val="num" w:pos="425"/>
        </w:tabs>
        <w:ind w:left="425" w:hanging="425"/>
      </w:pPr>
      <w:rPr>
        <w:rFonts w:hint="default"/>
      </w:rPr>
    </w:lvl>
  </w:abstractNum>
  <w:abstractNum w:abstractNumId="12">
    <w:nsid w:val="00000012"/>
    <w:multiLevelType w:val="singleLevel"/>
    <w:tmpl w:val="00000012"/>
    <w:lvl w:ilvl="0">
      <w:start w:val="1"/>
      <w:numFmt w:val="decimal"/>
      <w:lvlText w:val="%1)"/>
      <w:lvlJc w:val="left"/>
      <w:pPr>
        <w:tabs>
          <w:tab w:val="num" w:pos="425"/>
        </w:tabs>
        <w:ind w:left="425" w:hanging="425"/>
      </w:pPr>
      <w:rPr>
        <w:rFonts w:hint="default"/>
      </w:rPr>
    </w:lvl>
  </w:abstractNum>
  <w:abstractNum w:abstractNumId="13">
    <w:nsid w:val="00000013"/>
    <w:multiLevelType w:val="multilevel"/>
    <w:tmpl w:val="0000001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4">
    <w:nsid w:val="00000014"/>
    <w:multiLevelType w:val="singleLevel"/>
    <w:tmpl w:val="00000014"/>
    <w:lvl w:ilvl="0">
      <w:start w:val="1"/>
      <w:numFmt w:val="decimalEnclosedCircleChinese"/>
      <w:suff w:val="nothing"/>
      <w:lvlText w:val="%1　"/>
      <w:lvlJc w:val="left"/>
      <w:pPr>
        <w:ind w:left="0" w:firstLine="400"/>
      </w:pPr>
      <w:rPr>
        <w:rFonts w:hint="eastAsia"/>
      </w:rPr>
    </w:lvl>
  </w:abstractNum>
  <w:abstractNum w:abstractNumId="15">
    <w:nsid w:val="00000015"/>
    <w:multiLevelType w:val="singleLevel"/>
    <w:tmpl w:val="00000015"/>
    <w:lvl w:ilvl="0">
      <w:start w:val="1"/>
      <w:numFmt w:val="decimalEnclosedCircleChinese"/>
      <w:suff w:val="nothing"/>
      <w:lvlText w:val="%1　"/>
      <w:lvlJc w:val="left"/>
      <w:pPr>
        <w:ind w:left="0" w:firstLine="400"/>
      </w:pPr>
      <w:rPr>
        <w:rFonts w:hint="eastAsia"/>
      </w:rPr>
    </w:lvl>
  </w:abstractNum>
  <w:abstractNum w:abstractNumId="16">
    <w:nsid w:val="00000016"/>
    <w:multiLevelType w:val="multilevel"/>
    <w:tmpl w:val="00000016"/>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7">
    <w:nsid w:val="00000017"/>
    <w:multiLevelType w:val="multilevel"/>
    <w:tmpl w:val="00000017"/>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8">
    <w:nsid w:val="00000018"/>
    <w:multiLevelType w:val="multilevel"/>
    <w:tmpl w:val="00000018"/>
    <w:lvl w:ilvl="0">
      <w:start w:val="1"/>
      <w:numFmt w:val="decimal"/>
      <w:lvlText w:val="%1)"/>
      <w:lvlJc w:val="left"/>
      <w:pPr>
        <w:tabs>
          <w:tab w:val="num" w:pos="840"/>
        </w:tabs>
        <w:ind w:left="840" w:hanging="360"/>
      </w:pPr>
      <w:rPr>
        <w:rFonts w:hint="default"/>
      </w:rPr>
    </w:lvl>
    <w:lvl w:ilvl="1">
      <w:start w:val="1"/>
      <w:numFmt w:val="lowerLetter"/>
      <w:lvlText w:val="%2)"/>
      <w:lvlJc w:val="left"/>
      <w:pPr>
        <w:tabs>
          <w:tab w:val="num" w:pos="1320"/>
        </w:tabs>
        <w:ind w:left="1320" w:hanging="420"/>
      </w:pPr>
    </w:lvl>
    <w:lvl w:ilvl="2">
      <w:start w:val="1"/>
      <w:numFmt w:val="lowerRoman"/>
      <w:lvlText w:val="%3."/>
      <w:lvlJc w:val="right"/>
      <w:pPr>
        <w:tabs>
          <w:tab w:val="num" w:pos="1740"/>
        </w:tabs>
        <w:ind w:left="1740" w:hanging="420"/>
      </w:pPr>
    </w:lvl>
    <w:lvl w:ilvl="3">
      <w:start w:val="1"/>
      <w:numFmt w:val="decimal"/>
      <w:lvlText w:val="%4."/>
      <w:lvlJc w:val="left"/>
      <w:pPr>
        <w:tabs>
          <w:tab w:val="num" w:pos="2160"/>
        </w:tabs>
        <w:ind w:left="2160" w:hanging="420"/>
      </w:pPr>
    </w:lvl>
    <w:lvl w:ilvl="4">
      <w:start w:val="1"/>
      <w:numFmt w:val="lowerLetter"/>
      <w:lvlText w:val="%5)"/>
      <w:lvlJc w:val="left"/>
      <w:pPr>
        <w:tabs>
          <w:tab w:val="num" w:pos="2580"/>
        </w:tabs>
        <w:ind w:left="2580" w:hanging="420"/>
      </w:pPr>
    </w:lvl>
    <w:lvl w:ilvl="5">
      <w:start w:val="1"/>
      <w:numFmt w:val="lowerRoman"/>
      <w:lvlText w:val="%6."/>
      <w:lvlJc w:val="right"/>
      <w:pPr>
        <w:tabs>
          <w:tab w:val="num" w:pos="3000"/>
        </w:tabs>
        <w:ind w:left="3000" w:hanging="420"/>
      </w:pPr>
    </w:lvl>
    <w:lvl w:ilvl="6">
      <w:start w:val="1"/>
      <w:numFmt w:val="decimal"/>
      <w:lvlText w:val="%7."/>
      <w:lvlJc w:val="left"/>
      <w:pPr>
        <w:tabs>
          <w:tab w:val="num" w:pos="3420"/>
        </w:tabs>
        <w:ind w:left="3420" w:hanging="420"/>
      </w:pPr>
    </w:lvl>
    <w:lvl w:ilvl="7">
      <w:start w:val="1"/>
      <w:numFmt w:val="lowerLetter"/>
      <w:lvlText w:val="%8)"/>
      <w:lvlJc w:val="left"/>
      <w:pPr>
        <w:tabs>
          <w:tab w:val="num" w:pos="3840"/>
        </w:tabs>
        <w:ind w:left="3840" w:hanging="420"/>
      </w:pPr>
    </w:lvl>
    <w:lvl w:ilvl="8">
      <w:start w:val="1"/>
      <w:numFmt w:val="lowerRoman"/>
      <w:lvlText w:val="%9."/>
      <w:lvlJc w:val="right"/>
      <w:pPr>
        <w:tabs>
          <w:tab w:val="num" w:pos="4260"/>
        </w:tabs>
        <w:ind w:left="4260" w:hanging="420"/>
      </w:pPr>
    </w:lvl>
  </w:abstractNum>
  <w:abstractNum w:abstractNumId="19">
    <w:nsid w:val="00000019"/>
    <w:multiLevelType w:val="singleLevel"/>
    <w:tmpl w:val="00000019"/>
    <w:lvl w:ilvl="0">
      <w:start w:val="1"/>
      <w:numFmt w:val="decimal"/>
      <w:lvlText w:val="%1)"/>
      <w:lvlJc w:val="left"/>
      <w:pPr>
        <w:tabs>
          <w:tab w:val="num" w:pos="425"/>
        </w:tabs>
        <w:ind w:left="425" w:hanging="425"/>
      </w:pPr>
      <w:rPr>
        <w:rFonts w:hint="default"/>
      </w:rPr>
    </w:lvl>
  </w:abstractNum>
  <w:abstractNum w:abstractNumId="20">
    <w:nsid w:val="0000001A"/>
    <w:multiLevelType w:val="singleLevel"/>
    <w:tmpl w:val="0000001A"/>
    <w:lvl w:ilvl="0">
      <w:start w:val="1"/>
      <w:numFmt w:val="decimal"/>
      <w:lvlText w:val="%1)"/>
      <w:lvlJc w:val="left"/>
      <w:pPr>
        <w:tabs>
          <w:tab w:val="num" w:pos="425"/>
        </w:tabs>
        <w:ind w:left="425" w:hanging="425"/>
      </w:pPr>
      <w:rPr>
        <w:rFonts w:hint="default"/>
      </w:rPr>
    </w:lvl>
  </w:abstractNum>
  <w:abstractNum w:abstractNumId="21">
    <w:nsid w:val="0000001B"/>
    <w:multiLevelType w:val="multilevel"/>
    <w:tmpl w:val="0000001B"/>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2">
    <w:nsid w:val="0000001C"/>
    <w:multiLevelType w:val="singleLevel"/>
    <w:tmpl w:val="0000001C"/>
    <w:lvl w:ilvl="0">
      <w:start w:val="1"/>
      <w:numFmt w:val="decimal"/>
      <w:lvlText w:val="%1)"/>
      <w:lvlJc w:val="left"/>
      <w:pPr>
        <w:tabs>
          <w:tab w:val="num" w:pos="425"/>
        </w:tabs>
        <w:ind w:left="425" w:hanging="425"/>
      </w:pPr>
      <w:rPr>
        <w:rFonts w:hint="default"/>
      </w:rPr>
    </w:lvl>
  </w:abstractNum>
  <w:abstractNum w:abstractNumId="23">
    <w:nsid w:val="0000001D"/>
    <w:multiLevelType w:val="singleLevel"/>
    <w:tmpl w:val="0000001D"/>
    <w:lvl w:ilvl="0">
      <w:start w:val="1"/>
      <w:numFmt w:val="decimal"/>
      <w:lvlText w:val="%1)"/>
      <w:lvlJc w:val="left"/>
      <w:pPr>
        <w:tabs>
          <w:tab w:val="num" w:pos="425"/>
        </w:tabs>
        <w:ind w:left="425" w:hanging="425"/>
      </w:pPr>
      <w:rPr>
        <w:rFonts w:hint="default"/>
      </w:rPr>
    </w:lvl>
  </w:abstractNum>
  <w:abstractNum w:abstractNumId="24">
    <w:nsid w:val="00000022"/>
    <w:multiLevelType w:val="multilevel"/>
    <w:tmpl w:val="00000022"/>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5">
    <w:nsid w:val="0CEA1D8D"/>
    <w:multiLevelType w:val="hybridMultilevel"/>
    <w:tmpl w:val="443E73E4"/>
    <w:lvl w:ilvl="0" w:tplc="E9D40B50">
      <w:start w:val="1"/>
      <w:numFmt w:val="decimal"/>
      <w:lvlText w:val="%1)"/>
      <w:lvlJc w:val="left"/>
      <w:pPr>
        <w:ind w:left="846" w:hanging="420"/>
      </w:pPr>
      <w:rPr>
        <w:rFonts w:hint="default"/>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26">
    <w:nsid w:val="11423C91"/>
    <w:multiLevelType w:val="hybridMultilevel"/>
    <w:tmpl w:val="AB7C2FD6"/>
    <w:lvl w:ilvl="0" w:tplc="04090011">
      <w:start w:val="1"/>
      <w:numFmt w:val="decimal"/>
      <w:lvlText w:val="%1)"/>
      <w:lvlJc w:val="left"/>
      <w:pPr>
        <w:ind w:left="846" w:hanging="420"/>
      </w:p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27">
    <w:nsid w:val="30753AA4"/>
    <w:multiLevelType w:val="hybridMultilevel"/>
    <w:tmpl w:val="2CBC7120"/>
    <w:lvl w:ilvl="0" w:tplc="065AF75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8">
    <w:nsid w:val="30927D95"/>
    <w:multiLevelType w:val="hybridMultilevel"/>
    <w:tmpl w:val="31725EFA"/>
    <w:lvl w:ilvl="0" w:tplc="C5B8C5B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9">
    <w:nsid w:val="3F88107C"/>
    <w:multiLevelType w:val="hybridMultilevel"/>
    <w:tmpl w:val="3B4AFA98"/>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0">
    <w:nsid w:val="40A1251C"/>
    <w:multiLevelType w:val="hybridMultilevel"/>
    <w:tmpl w:val="B8C60D8A"/>
    <w:lvl w:ilvl="0" w:tplc="04090011">
      <w:start w:val="1"/>
      <w:numFmt w:val="decimal"/>
      <w:lvlText w:val="%1)"/>
      <w:lvlJc w:val="left"/>
      <w:pPr>
        <w:ind w:left="846" w:hanging="420"/>
      </w:p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31">
    <w:nsid w:val="4CBD4625"/>
    <w:multiLevelType w:val="hybridMultilevel"/>
    <w:tmpl w:val="1BA274EE"/>
    <w:lvl w:ilvl="0" w:tplc="72769CA6">
      <w:start w:val="1"/>
      <w:numFmt w:val="decimal"/>
      <w:lvlText w:val="%1)"/>
      <w:lvlJc w:val="left"/>
      <w:pPr>
        <w:ind w:left="846" w:hanging="420"/>
      </w:pPr>
      <w:rPr>
        <w:rFonts w:hint="default"/>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32">
    <w:nsid w:val="537D3206"/>
    <w:multiLevelType w:val="hybridMultilevel"/>
    <w:tmpl w:val="B19E65C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nsid w:val="565133BA"/>
    <w:multiLevelType w:val="hybridMultilevel"/>
    <w:tmpl w:val="6E0670D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4">
    <w:nsid w:val="65925506"/>
    <w:multiLevelType w:val="hybridMultilevel"/>
    <w:tmpl w:val="A6626B80"/>
    <w:lvl w:ilvl="0" w:tplc="2D9C22FC">
      <w:start w:val="1"/>
      <w:numFmt w:val="decimal"/>
      <w:lvlText w:val="%1)"/>
      <w:lvlJc w:val="left"/>
      <w:pPr>
        <w:ind w:left="846" w:hanging="420"/>
      </w:pPr>
      <w:rPr>
        <w:rFonts w:hint="default"/>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num w:numId="1">
    <w:abstractNumId w:val="10"/>
  </w:num>
  <w:num w:numId="2">
    <w:abstractNumId w:val="1"/>
  </w:num>
  <w:num w:numId="3">
    <w:abstractNumId w:val="2"/>
  </w:num>
  <w:num w:numId="4">
    <w:abstractNumId w:val="20"/>
  </w:num>
  <w:num w:numId="5">
    <w:abstractNumId w:val="19"/>
  </w:num>
  <w:num w:numId="6">
    <w:abstractNumId w:val="22"/>
  </w:num>
  <w:num w:numId="7">
    <w:abstractNumId w:val="17"/>
  </w:num>
  <w:num w:numId="8">
    <w:abstractNumId w:val="0"/>
  </w:num>
  <w:num w:numId="9">
    <w:abstractNumId w:val="9"/>
  </w:num>
  <w:num w:numId="10">
    <w:abstractNumId w:val="7"/>
  </w:num>
  <w:num w:numId="11">
    <w:abstractNumId w:val="23"/>
  </w:num>
  <w:num w:numId="12">
    <w:abstractNumId w:val="6"/>
  </w:num>
  <w:num w:numId="13">
    <w:abstractNumId w:val="12"/>
  </w:num>
  <w:num w:numId="14">
    <w:abstractNumId w:val="11"/>
  </w:num>
  <w:num w:numId="15">
    <w:abstractNumId w:val="14"/>
  </w:num>
  <w:num w:numId="16">
    <w:abstractNumId w:val="15"/>
  </w:num>
  <w:num w:numId="17">
    <w:abstractNumId w:val="8"/>
  </w:num>
  <w:num w:numId="18">
    <w:abstractNumId w:val="24"/>
  </w:num>
  <w:num w:numId="19">
    <w:abstractNumId w:val="16"/>
  </w:num>
  <w:num w:numId="20">
    <w:abstractNumId w:val="3"/>
  </w:num>
  <w:num w:numId="21">
    <w:abstractNumId w:val="4"/>
  </w:num>
  <w:num w:numId="22">
    <w:abstractNumId w:val="5"/>
  </w:num>
  <w:num w:numId="23">
    <w:abstractNumId w:val="18"/>
  </w:num>
  <w:num w:numId="24">
    <w:abstractNumId w:val="21"/>
  </w:num>
  <w:num w:numId="25">
    <w:abstractNumId w:val="13"/>
  </w:num>
  <w:num w:numId="26">
    <w:abstractNumId w:val="32"/>
  </w:num>
  <w:num w:numId="27">
    <w:abstractNumId w:val="26"/>
  </w:num>
  <w:num w:numId="28">
    <w:abstractNumId w:val="31"/>
  </w:num>
  <w:num w:numId="29">
    <w:abstractNumId w:val="30"/>
  </w:num>
  <w:num w:numId="30">
    <w:abstractNumId w:val="34"/>
  </w:num>
  <w:num w:numId="31">
    <w:abstractNumId w:val="25"/>
  </w:num>
  <w:num w:numId="32">
    <w:abstractNumId w:val="33"/>
  </w:num>
  <w:num w:numId="33">
    <w:abstractNumId w:val="27"/>
  </w:num>
  <w:num w:numId="34">
    <w:abstractNumId w:val="29"/>
  </w:num>
  <w:num w:numId="35">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displayBackgroundShape/>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evenAndOddHeaders/>
  <w:drawingGridHorizontalSpacing w:val="120"/>
  <w:drawingGridVerticalSpacing w:val="163"/>
  <w:displayHorizontalDrawingGridEvery w:val="0"/>
  <w:displayVerticalDrawingGridEvery w:val="2"/>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172A27"/>
    <w:rsid w:val="000241B6"/>
    <w:rsid w:val="00044C52"/>
    <w:rsid w:val="00053AD9"/>
    <w:rsid w:val="000625C1"/>
    <w:rsid w:val="000848FF"/>
    <w:rsid w:val="000B42FB"/>
    <w:rsid w:val="00101880"/>
    <w:rsid w:val="00127832"/>
    <w:rsid w:val="001327CF"/>
    <w:rsid w:val="001411EC"/>
    <w:rsid w:val="00151D54"/>
    <w:rsid w:val="00172A27"/>
    <w:rsid w:val="001A46A2"/>
    <w:rsid w:val="001C5AE7"/>
    <w:rsid w:val="00210B5E"/>
    <w:rsid w:val="00220E28"/>
    <w:rsid w:val="002A5A8A"/>
    <w:rsid w:val="002C084A"/>
    <w:rsid w:val="002E7AA1"/>
    <w:rsid w:val="003211AB"/>
    <w:rsid w:val="0035754D"/>
    <w:rsid w:val="00362A6B"/>
    <w:rsid w:val="003950DA"/>
    <w:rsid w:val="00397868"/>
    <w:rsid w:val="003A2CFB"/>
    <w:rsid w:val="00411039"/>
    <w:rsid w:val="00417434"/>
    <w:rsid w:val="004C432F"/>
    <w:rsid w:val="005919D2"/>
    <w:rsid w:val="005B7B00"/>
    <w:rsid w:val="005E4897"/>
    <w:rsid w:val="00610B24"/>
    <w:rsid w:val="00691E1A"/>
    <w:rsid w:val="00717F87"/>
    <w:rsid w:val="00745721"/>
    <w:rsid w:val="00760FCA"/>
    <w:rsid w:val="0079098F"/>
    <w:rsid w:val="007C77D0"/>
    <w:rsid w:val="00816522"/>
    <w:rsid w:val="008A05F6"/>
    <w:rsid w:val="008E34A0"/>
    <w:rsid w:val="00916578"/>
    <w:rsid w:val="00957A4A"/>
    <w:rsid w:val="009C0529"/>
    <w:rsid w:val="009C75A1"/>
    <w:rsid w:val="00A544B2"/>
    <w:rsid w:val="00AA4E26"/>
    <w:rsid w:val="00B24B09"/>
    <w:rsid w:val="00BA7290"/>
    <w:rsid w:val="00C22E45"/>
    <w:rsid w:val="00C52085"/>
    <w:rsid w:val="00CC5F6F"/>
    <w:rsid w:val="00D32988"/>
    <w:rsid w:val="00D679C5"/>
    <w:rsid w:val="00DB38DE"/>
    <w:rsid w:val="00DE3E82"/>
    <w:rsid w:val="00DE6C0F"/>
    <w:rsid w:val="00E65770"/>
    <w:rsid w:val="00ED6205"/>
    <w:rsid w:val="00F31850"/>
    <w:rsid w:val="00F66055"/>
    <w:rsid w:val="00FB432A"/>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327CF"/>
    <w:rPr>
      <w:rFonts w:ascii="宋体" w:hAnsi="宋体" w:cs="宋体"/>
      <w:sz w:val="24"/>
      <w:szCs w:val="24"/>
    </w:rPr>
  </w:style>
  <w:style w:type="paragraph" w:styleId="1">
    <w:name w:val="heading 1"/>
    <w:basedOn w:val="a"/>
    <w:next w:val="a"/>
    <w:qFormat/>
    <w:rsid w:val="001327CF"/>
    <w:pPr>
      <w:keepNext/>
      <w:keepLines/>
      <w:spacing w:before="340" w:after="330" w:line="578" w:lineRule="auto"/>
      <w:outlineLvl w:val="0"/>
    </w:pPr>
    <w:rPr>
      <w:rFonts w:eastAsia="黑体"/>
      <w:bCs/>
      <w:kern w:val="44"/>
      <w:sz w:val="30"/>
      <w:szCs w:val="44"/>
    </w:rPr>
  </w:style>
  <w:style w:type="paragraph" w:styleId="2">
    <w:name w:val="heading 2"/>
    <w:basedOn w:val="a"/>
    <w:next w:val="a"/>
    <w:link w:val="2Char"/>
    <w:qFormat/>
    <w:rsid w:val="001327CF"/>
    <w:pPr>
      <w:keepNext/>
      <w:keepLines/>
      <w:spacing w:before="260" w:after="260" w:line="416" w:lineRule="auto"/>
      <w:outlineLvl w:val="1"/>
    </w:pPr>
    <w:rPr>
      <w:rFonts w:ascii="Arial" w:eastAsia="黑体" w:hAnsi="Arial"/>
      <w:bCs/>
      <w:szCs w:val="32"/>
    </w:rPr>
  </w:style>
  <w:style w:type="paragraph" w:styleId="3">
    <w:name w:val="heading 3"/>
    <w:basedOn w:val="a"/>
    <w:next w:val="a"/>
    <w:link w:val="3Char"/>
    <w:qFormat/>
    <w:rsid w:val="001327CF"/>
    <w:pPr>
      <w:keepNext/>
      <w:keepLines/>
      <w:spacing w:before="260" w:after="260" w:line="416" w:lineRule="auto"/>
      <w:outlineLvl w:val="2"/>
    </w:pPr>
    <w:rPr>
      <w:rFonts w:eastAsia="黑体"/>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qFormat/>
    <w:rsid w:val="001327CF"/>
    <w:rPr>
      <w:b/>
      <w:bCs/>
    </w:rPr>
  </w:style>
  <w:style w:type="character" w:customStyle="1" w:styleId="2Char0">
    <w:name w:val="正文首行缩进 2 Char"/>
    <w:link w:val="20"/>
    <w:rsid w:val="001327CF"/>
    <w:rPr>
      <w:rFonts w:ascii="宋体" w:hAnsi="宋体" w:cs="宋体"/>
      <w:snapToGrid w:val="0"/>
      <w:color w:val="000000"/>
      <w:sz w:val="24"/>
      <w:szCs w:val="24"/>
    </w:rPr>
  </w:style>
  <w:style w:type="character" w:customStyle="1" w:styleId="Char">
    <w:name w:val="页脚 Char"/>
    <w:link w:val="a4"/>
    <w:uiPriority w:val="99"/>
    <w:rsid w:val="001327CF"/>
    <w:rPr>
      <w:rFonts w:ascii="宋体" w:hAnsi="宋体" w:cs="宋体"/>
      <w:sz w:val="18"/>
      <w:szCs w:val="18"/>
    </w:rPr>
  </w:style>
  <w:style w:type="character" w:customStyle="1" w:styleId="3Char">
    <w:name w:val="标题 3 Char"/>
    <w:link w:val="3"/>
    <w:rsid w:val="001327CF"/>
    <w:rPr>
      <w:rFonts w:ascii="宋体" w:eastAsia="黑体" w:hAnsi="宋体" w:cs="宋体"/>
      <w:bCs/>
      <w:sz w:val="24"/>
      <w:szCs w:val="32"/>
    </w:rPr>
  </w:style>
  <w:style w:type="character" w:customStyle="1" w:styleId="Char0">
    <w:name w:val="正文文本 Char"/>
    <w:link w:val="a5"/>
    <w:rsid w:val="001327CF"/>
    <w:rPr>
      <w:kern w:val="2"/>
      <w:sz w:val="21"/>
      <w:szCs w:val="24"/>
    </w:rPr>
  </w:style>
  <w:style w:type="character" w:customStyle="1" w:styleId="main1">
    <w:name w:val="main1"/>
    <w:rsid w:val="001327CF"/>
    <w:rPr>
      <w:rFonts w:ascii="ˎ̥" w:hAnsi="ˎ̥" w:hint="default"/>
      <w:sz w:val="18"/>
      <w:szCs w:val="18"/>
    </w:rPr>
  </w:style>
  <w:style w:type="character" w:styleId="a6">
    <w:name w:val="Hyperlink"/>
    <w:uiPriority w:val="99"/>
    <w:rsid w:val="001327CF"/>
    <w:rPr>
      <w:color w:val="3366CC"/>
      <w:u w:val="single"/>
    </w:rPr>
  </w:style>
  <w:style w:type="character" w:customStyle="1" w:styleId="shorttext">
    <w:name w:val="short_text"/>
    <w:basedOn w:val="a0"/>
    <w:rsid w:val="001327CF"/>
  </w:style>
  <w:style w:type="character" w:customStyle="1" w:styleId="Char1">
    <w:name w:val="文档结构图 Char"/>
    <w:link w:val="a7"/>
    <w:rsid w:val="001327CF"/>
    <w:rPr>
      <w:rFonts w:ascii="宋体" w:hAnsi="宋体" w:cs="宋体"/>
      <w:sz w:val="18"/>
      <w:szCs w:val="18"/>
    </w:rPr>
  </w:style>
  <w:style w:type="character" w:customStyle="1" w:styleId="hps">
    <w:name w:val="hps"/>
    <w:basedOn w:val="a0"/>
    <w:rsid w:val="001327CF"/>
  </w:style>
  <w:style w:type="character" w:customStyle="1" w:styleId="Char2">
    <w:name w:val="批注文字 Char"/>
    <w:link w:val="a8"/>
    <w:rsid w:val="001327CF"/>
    <w:rPr>
      <w:rFonts w:ascii="宋体" w:hAnsi="宋体" w:cs="宋体"/>
      <w:sz w:val="24"/>
      <w:szCs w:val="24"/>
    </w:rPr>
  </w:style>
  <w:style w:type="character" w:customStyle="1" w:styleId="2CharChar">
    <w:name w:val="样式标题2 Char Char"/>
    <w:link w:val="21"/>
    <w:rsid w:val="001327CF"/>
    <w:rPr>
      <w:rFonts w:ascii="黑体" w:eastAsia="宋体" w:hAnsi="宋体"/>
      <w:b/>
      <w:bCs/>
      <w:kern w:val="2"/>
      <w:sz w:val="30"/>
      <w:szCs w:val="30"/>
    </w:rPr>
  </w:style>
  <w:style w:type="character" w:styleId="a9">
    <w:name w:val="annotation reference"/>
    <w:rsid w:val="001327CF"/>
    <w:rPr>
      <w:sz w:val="21"/>
      <w:szCs w:val="21"/>
    </w:rPr>
  </w:style>
  <w:style w:type="character" w:customStyle="1" w:styleId="Char3">
    <w:name w:val="页眉 Char"/>
    <w:link w:val="aa"/>
    <w:rsid w:val="001327CF"/>
    <w:rPr>
      <w:rFonts w:ascii="宋体" w:hAnsi="宋体" w:cs="宋体"/>
      <w:sz w:val="18"/>
      <w:szCs w:val="18"/>
    </w:rPr>
  </w:style>
  <w:style w:type="character" w:customStyle="1" w:styleId="Char4">
    <w:name w:val="正文文本缩进 Char"/>
    <w:link w:val="ab"/>
    <w:rsid w:val="001327CF"/>
    <w:rPr>
      <w:rFonts w:ascii="宋体"/>
      <w:snapToGrid/>
      <w:color w:val="000000"/>
      <w:sz w:val="24"/>
    </w:rPr>
  </w:style>
  <w:style w:type="character" w:styleId="ac">
    <w:name w:val="page number"/>
    <w:basedOn w:val="a0"/>
    <w:rsid w:val="001327CF"/>
  </w:style>
  <w:style w:type="character" w:customStyle="1" w:styleId="2CharChar0">
    <w:name w:val="样式 标题 2 + 黑体 Char Char"/>
    <w:link w:val="22"/>
    <w:rsid w:val="001327CF"/>
    <w:rPr>
      <w:rFonts w:ascii="黑体" w:eastAsia="黑体" w:hAnsi="黑体"/>
      <w:bCs/>
      <w:sz w:val="28"/>
      <w:szCs w:val="32"/>
      <w:lang w:val="en-US" w:eastAsia="zh-CN" w:bidi="ar-SA"/>
    </w:rPr>
  </w:style>
  <w:style w:type="character" w:customStyle="1" w:styleId="13ptredcu1">
    <w:name w:val="13ptredcu1"/>
    <w:basedOn w:val="a0"/>
    <w:rsid w:val="001327CF"/>
  </w:style>
  <w:style w:type="character" w:customStyle="1" w:styleId="unnamed1">
    <w:name w:val="unnamed1"/>
    <w:rsid w:val="001327CF"/>
  </w:style>
  <w:style w:type="character" w:styleId="ad">
    <w:name w:val="Emphasis"/>
    <w:qFormat/>
    <w:rsid w:val="001327CF"/>
    <w:rPr>
      <w:rFonts w:eastAsia="楷体_GB2312"/>
      <w:iCs/>
      <w:lang w:val="zh-CN"/>
    </w:rPr>
  </w:style>
  <w:style w:type="character" w:customStyle="1" w:styleId="apple-style-span">
    <w:name w:val="apple-style-span"/>
    <w:rsid w:val="001327CF"/>
  </w:style>
  <w:style w:type="character" w:customStyle="1" w:styleId="2Char">
    <w:name w:val="标题 2 Char"/>
    <w:link w:val="2"/>
    <w:rsid w:val="001327CF"/>
    <w:rPr>
      <w:rFonts w:ascii="Arial" w:eastAsia="黑体" w:hAnsi="Arial"/>
      <w:bCs/>
      <w:sz w:val="24"/>
      <w:szCs w:val="32"/>
      <w:lang w:val="en-US" w:eastAsia="zh-CN" w:bidi="ar-SA"/>
    </w:rPr>
  </w:style>
  <w:style w:type="character" w:customStyle="1" w:styleId="longtext">
    <w:name w:val="long_text"/>
    <w:basedOn w:val="a0"/>
    <w:rsid w:val="001327CF"/>
  </w:style>
  <w:style w:type="character" w:customStyle="1" w:styleId="2TimesNewRomanCharChar">
    <w:name w:val="样式 标题 2 + Times New Roman 加粗 Char Char"/>
    <w:link w:val="2TimesNewRoman"/>
    <w:rsid w:val="001327CF"/>
    <w:rPr>
      <w:rFonts w:ascii="Arial" w:eastAsia="黑体" w:hAnsi="Arial"/>
      <w:bCs/>
      <w:kern w:val="2"/>
      <w:sz w:val="28"/>
      <w:szCs w:val="32"/>
      <w:lang w:val="en-US" w:eastAsia="zh-CN" w:bidi="ar-SA"/>
    </w:rPr>
  </w:style>
  <w:style w:type="character" w:customStyle="1" w:styleId="Char5">
    <w:name w:val="批注主题 Char"/>
    <w:link w:val="ae"/>
    <w:rsid w:val="001327CF"/>
    <w:rPr>
      <w:rFonts w:ascii="宋体" w:hAnsi="宋体" w:cs="宋体"/>
      <w:b/>
      <w:bCs/>
      <w:sz w:val="24"/>
      <w:szCs w:val="24"/>
    </w:rPr>
  </w:style>
  <w:style w:type="paragraph" w:styleId="ab">
    <w:name w:val="Body Text Indent"/>
    <w:basedOn w:val="a"/>
    <w:link w:val="Char4"/>
    <w:rsid w:val="001327CF"/>
    <w:pPr>
      <w:widowControl w:val="0"/>
      <w:wordWrap w:val="0"/>
      <w:overflowPunct w:val="0"/>
      <w:autoSpaceDE w:val="0"/>
      <w:autoSpaceDN w:val="0"/>
      <w:adjustRightInd w:val="0"/>
      <w:spacing w:line="440" w:lineRule="exact"/>
      <w:ind w:firstLine="480"/>
    </w:pPr>
    <w:rPr>
      <w:color w:val="000000"/>
    </w:rPr>
  </w:style>
  <w:style w:type="paragraph" w:styleId="10">
    <w:name w:val="toc 1"/>
    <w:basedOn w:val="a"/>
    <w:next w:val="a"/>
    <w:uiPriority w:val="39"/>
    <w:rsid w:val="001327CF"/>
  </w:style>
  <w:style w:type="paragraph" w:styleId="af">
    <w:name w:val="Balloon Text"/>
    <w:basedOn w:val="a"/>
    <w:rsid w:val="001327CF"/>
    <w:rPr>
      <w:sz w:val="18"/>
      <w:szCs w:val="18"/>
    </w:rPr>
  </w:style>
  <w:style w:type="paragraph" w:styleId="a5">
    <w:name w:val="Body Text"/>
    <w:basedOn w:val="a"/>
    <w:link w:val="Char0"/>
    <w:rsid w:val="001327CF"/>
    <w:pPr>
      <w:widowControl w:val="0"/>
      <w:spacing w:after="120"/>
      <w:jc w:val="both"/>
    </w:pPr>
    <w:rPr>
      <w:kern w:val="2"/>
      <w:sz w:val="21"/>
    </w:rPr>
  </w:style>
  <w:style w:type="paragraph" w:customStyle="1" w:styleId="ParaChar">
    <w:name w:val="默认段落字体 Para Char"/>
    <w:basedOn w:val="a"/>
    <w:rsid w:val="001327CF"/>
    <w:pPr>
      <w:widowControl w:val="0"/>
      <w:spacing w:beforeLines="50" w:afterLines="50"/>
    </w:pPr>
    <w:rPr>
      <w:rFonts w:ascii="Times New Roman" w:hAnsi="Times New Roman" w:cs="Times New Roman"/>
      <w:kern w:val="2"/>
      <w:sz w:val="30"/>
      <w:szCs w:val="32"/>
    </w:rPr>
  </w:style>
  <w:style w:type="paragraph" w:customStyle="1" w:styleId="320">
    <w:name w:val="样式 标题 3 + 行距: 固定值 20 磅"/>
    <w:basedOn w:val="3"/>
    <w:rsid w:val="001327CF"/>
    <w:pPr>
      <w:spacing w:line="400" w:lineRule="exact"/>
      <w:jc w:val="center"/>
    </w:pPr>
    <w:rPr>
      <w:b/>
      <w:bCs w:val="0"/>
      <w:szCs w:val="20"/>
    </w:rPr>
  </w:style>
  <w:style w:type="paragraph" w:styleId="af0">
    <w:name w:val="table of figures"/>
    <w:basedOn w:val="a"/>
    <w:next w:val="a"/>
    <w:rsid w:val="001327CF"/>
    <w:pPr>
      <w:ind w:leftChars="200" w:left="200" w:hangingChars="200" w:hanging="200"/>
    </w:pPr>
  </w:style>
  <w:style w:type="paragraph" w:styleId="ae">
    <w:name w:val="annotation subject"/>
    <w:basedOn w:val="a8"/>
    <w:next w:val="a8"/>
    <w:link w:val="Char5"/>
    <w:rsid w:val="001327CF"/>
    <w:rPr>
      <w:b/>
      <w:bCs/>
    </w:rPr>
  </w:style>
  <w:style w:type="paragraph" w:styleId="HTML">
    <w:name w:val="HTML Preformatted"/>
    <w:basedOn w:val="a"/>
    <w:rsid w:val="00132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style>
  <w:style w:type="paragraph" w:customStyle="1" w:styleId="2020220">
    <w:name w:val="样式 正文首行缩进2 + 宋体 两端对齐 段前: 0.2 行 段后: 0.2 行 行距: 固定值 20 磅"/>
    <w:basedOn w:val="a"/>
    <w:rsid w:val="001327CF"/>
    <w:pPr>
      <w:spacing w:beforeLines="20" w:afterLines="20" w:line="400" w:lineRule="exact"/>
      <w:ind w:firstLineChars="200" w:firstLine="480"/>
      <w:jc w:val="both"/>
    </w:pPr>
    <w:rPr>
      <w:szCs w:val="20"/>
    </w:rPr>
  </w:style>
  <w:style w:type="paragraph" w:customStyle="1" w:styleId="11">
    <w:name w:val="标题一1"/>
    <w:basedOn w:val="a"/>
    <w:next w:val="120"/>
    <w:rsid w:val="001327CF"/>
    <w:pPr>
      <w:spacing w:line="400" w:lineRule="exact"/>
      <w:jc w:val="center"/>
    </w:pPr>
    <w:rPr>
      <w:rFonts w:ascii="黑体" w:eastAsia="黑体" w:hAnsi="黑体"/>
      <w:sz w:val="28"/>
      <w:szCs w:val="28"/>
    </w:rPr>
  </w:style>
  <w:style w:type="paragraph" w:styleId="aa">
    <w:name w:val="header"/>
    <w:basedOn w:val="a"/>
    <w:link w:val="Char3"/>
    <w:rsid w:val="001327CF"/>
    <w:pPr>
      <w:pBdr>
        <w:bottom w:val="single" w:sz="6" w:space="1" w:color="auto"/>
      </w:pBdr>
      <w:tabs>
        <w:tab w:val="center" w:pos="4153"/>
        <w:tab w:val="right" w:pos="8306"/>
      </w:tabs>
      <w:snapToGrid w:val="0"/>
      <w:jc w:val="center"/>
    </w:pPr>
    <w:rPr>
      <w:sz w:val="18"/>
      <w:szCs w:val="18"/>
    </w:rPr>
  </w:style>
  <w:style w:type="paragraph" w:styleId="23">
    <w:name w:val="toc 2"/>
    <w:basedOn w:val="a"/>
    <w:next w:val="a"/>
    <w:uiPriority w:val="39"/>
    <w:rsid w:val="001327CF"/>
    <w:pPr>
      <w:ind w:leftChars="200" w:left="420"/>
    </w:pPr>
  </w:style>
  <w:style w:type="paragraph" w:styleId="af1">
    <w:name w:val="Normal (Web)"/>
    <w:basedOn w:val="a"/>
    <w:rsid w:val="001327CF"/>
    <w:pPr>
      <w:spacing w:before="100" w:beforeAutospacing="1" w:after="100" w:afterAutospacing="1"/>
    </w:pPr>
  </w:style>
  <w:style w:type="paragraph" w:customStyle="1" w:styleId="af2">
    <w:name w:val="标题一"/>
    <w:basedOn w:val="120"/>
    <w:rsid w:val="001327CF"/>
    <w:pPr>
      <w:jc w:val="center"/>
    </w:pPr>
    <w:rPr>
      <w:rFonts w:ascii="楷体" w:eastAsia="楷体" w:hAnsi="楷体"/>
      <w:sz w:val="28"/>
      <w:szCs w:val="28"/>
    </w:rPr>
  </w:style>
  <w:style w:type="paragraph" w:styleId="20">
    <w:name w:val="Body Text First Indent 2"/>
    <w:basedOn w:val="ab"/>
    <w:link w:val="2Char0"/>
    <w:rsid w:val="001327CF"/>
    <w:pPr>
      <w:widowControl/>
      <w:wordWrap/>
      <w:overflowPunct/>
      <w:autoSpaceDE/>
      <w:autoSpaceDN/>
      <w:adjustRightInd/>
      <w:spacing w:after="120" w:line="240" w:lineRule="auto"/>
      <w:ind w:leftChars="200" w:left="420" w:firstLineChars="200" w:firstLine="420"/>
    </w:pPr>
    <w:rPr>
      <w:snapToGrid w:val="0"/>
    </w:rPr>
  </w:style>
  <w:style w:type="paragraph" w:styleId="a7">
    <w:name w:val="Document Map"/>
    <w:basedOn w:val="a"/>
    <w:link w:val="Char1"/>
    <w:rsid w:val="001327CF"/>
    <w:rPr>
      <w:sz w:val="18"/>
      <w:szCs w:val="18"/>
    </w:rPr>
  </w:style>
  <w:style w:type="paragraph" w:styleId="a8">
    <w:name w:val="annotation text"/>
    <w:basedOn w:val="a"/>
    <w:link w:val="Char2"/>
    <w:rsid w:val="001327CF"/>
  </w:style>
  <w:style w:type="paragraph" w:styleId="30">
    <w:name w:val="toc 3"/>
    <w:basedOn w:val="a"/>
    <w:next w:val="a"/>
    <w:uiPriority w:val="39"/>
    <w:rsid w:val="001327CF"/>
    <w:pPr>
      <w:ind w:leftChars="400" w:left="840"/>
    </w:pPr>
  </w:style>
  <w:style w:type="paragraph" w:styleId="a4">
    <w:name w:val="footer"/>
    <w:basedOn w:val="a"/>
    <w:link w:val="Char"/>
    <w:uiPriority w:val="99"/>
    <w:rsid w:val="001327CF"/>
    <w:pPr>
      <w:tabs>
        <w:tab w:val="center" w:pos="4153"/>
        <w:tab w:val="right" w:pos="8306"/>
      </w:tabs>
      <w:snapToGrid w:val="0"/>
    </w:pPr>
    <w:rPr>
      <w:sz w:val="18"/>
      <w:szCs w:val="18"/>
    </w:rPr>
  </w:style>
  <w:style w:type="paragraph" w:styleId="af3">
    <w:name w:val="caption"/>
    <w:basedOn w:val="a"/>
    <w:next w:val="a"/>
    <w:qFormat/>
    <w:rsid w:val="001327CF"/>
    <w:pPr>
      <w:widowControl w:val="0"/>
      <w:spacing w:before="152" w:after="160"/>
      <w:jc w:val="both"/>
    </w:pPr>
    <w:rPr>
      <w:rFonts w:ascii="Arial" w:eastAsia="黑体" w:hAnsi="Arial" w:cs="Arial"/>
      <w:kern w:val="2"/>
      <w:sz w:val="20"/>
      <w:szCs w:val="20"/>
    </w:rPr>
  </w:style>
  <w:style w:type="paragraph" w:customStyle="1" w:styleId="af4">
    <w:name w:val="正文 + 首行缩进"/>
    <w:basedOn w:val="a"/>
    <w:rsid w:val="001327CF"/>
    <w:pPr>
      <w:widowControl w:val="0"/>
      <w:spacing w:line="420" w:lineRule="exact"/>
      <w:ind w:firstLine="482"/>
      <w:jc w:val="both"/>
    </w:pPr>
    <w:rPr>
      <w:rFonts w:ascii="Times New Roman" w:hAnsi="Times New Roman" w:cs="Times New Roman"/>
      <w:kern w:val="2"/>
    </w:rPr>
  </w:style>
  <w:style w:type="paragraph" w:customStyle="1" w:styleId="21">
    <w:name w:val="样式标题2"/>
    <w:basedOn w:val="2"/>
    <w:link w:val="2CharChar"/>
    <w:rsid w:val="001327CF"/>
    <w:pPr>
      <w:widowControl w:val="0"/>
      <w:spacing w:before="0" w:after="0" w:line="600" w:lineRule="exact"/>
    </w:pPr>
    <w:rPr>
      <w:rFonts w:ascii="黑体" w:eastAsia="宋体" w:hAnsi="宋体"/>
      <w:b/>
      <w:bCs w:val="0"/>
      <w:kern w:val="2"/>
      <w:sz w:val="30"/>
      <w:szCs w:val="30"/>
    </w:rPr>
  </w:style>
  <w:style w:type="paragraph" w:customStyle="1" w:styleId="12">
    <w:name w:val="样式1"/>
    <w:basedOn w:val="af0"/>
    <w:rsid w:val="001327CF"/>
    <w:pPr>
      <w:widowControl w:val="0"/>
      <w:jc w:val="center"/>
    </w:pPr>
    <w:rPr>
      <w:rFonts w:ascii="Times New Roman" w:hAnsi="Times New Roman" w:cs="Times New Roman"/>
      <w:bCs/>
      <w:kern w:val="2"/>
      <w:sz w:val="21"/>
      <w:szCs w:val="21"/>
    </w:rPr>
  </w:style>
  <w:style w:type="paragraph" w:customStyle="1" w:styleId="af5">
    <w:name w:val="标题二"/>
    <w:basedOn w:val="2"/>
    <w:rsid w:val="001327CF"/>
    <w:pPr>
      <w:spacing w:line="400" w:lineRule="exact"/>
    </w:pPr>
    <w:rPr>
      <w:b/>
      <w:bCs w:val="0"/>
      <w:sz w:val="28"/>
    </w:rPr>
  </w:style>
  <w:style w:type="paragraph" w:customStyle="1" w:styleId="2TimesNewRoman">
    <w:name w:val="样式 标题 2 + Times New Roman 加粗"/>
    <w:basedOn w:val="2"/>
    <w:link w:val="2TimesNewRomanCharChar"/>
    <w:rsid w:val="001327CF"/>
    <w:pPr>
      <w:widowControl w:val="0"/>
      <w:spacing w:before="100" w:after="50" w:line="240" w:lineRule="auto"/>
      <w:jc w:val="both"/>
    </w:pPr>
    <w:rPr>
      <w:bCs w:val="0"/>
      <w:kern w:val="2"/>
      <w:sz w:val="28"/>
    </w:rPr>
  </w:style>
  <w:style w:type="paragraph" w:customStyle="1" w:styleId="tablen">
    <w:name w:val="tablen"/>
    <w:basedOn w:val="a"/>
    <w:rsid w:val="001327CF"/>
    <w:pPr>
      <w:spacing w:before="100" w:beforeAutospacing="1" w:after="100" w:afterAutospacing="1"/>
    </w:pPr>
    <w:rPr>
      <w:sz w:val="18"/>
      <w:szCs w:val="18"/>
    </w:rPr>
  </w:style>
  <w:style w:type="paragraph" w:customStyle="1" w:styleId="af6">
    <w:name w:val="二级标题样式"/>
    <w:basedOn w:val="a"/>
    <w:rsid w:val="001327CF"/>
    <w:pPr>
      <w:keepNext/>
      <w:keepLines/>
      <w:widowControl w:val="0"/>
      <w:spacing w:beforeLines="20" w:afterLines="10" w:line="400" w:lineRule="exact"/>
      <w:jc w:val="both"/>
      <w:outlineLvl w:val="1"/>
    </w:pPr>
    <w:rPr>
      <w:rFonts w:ascii="Times New Roman"/>
      <w:sz w:val="16"/>
      <w:szCs w:val="16"/>
    </w:rPr>
  </w:style>
  <w:style w:type="paragraph" w:styleId="af7">
    <w:name w:val="List Paragraph"/>
    <w:basedOn w:val="a"/>
    <w:uiPriority w:val="34"/>
    <w:qFormat/>
    <w:rsid w:val="001327CF"/>
    <w:pPr>
      <w:widowControl w:val="0"/>
      <w:ind w:firstLineChars="200" w:firstLine="420"/>
      <w:jc w:val="both"/>
    </w:pPr>
    <w:rPr>
      <w:rFonts w:ascii="Times New Roman" w:hAnsi="Times New Roman" w:cs="Times New Roman"/>
      <w:kern w:val="2"/>
      <w:sz w:val="21"/>
    </w:rPr>
  </w:style>
  <w:style w:type="paragraph" w:customStyle="1" w:styleId="24">
    <w:name w:val="毕业设计（论文）2级标题"/>
    <w:basedOn w:val="a"/>
    <w:rsid w:val="001327CF"/>
    <w:pPr>
      <w:widowControl w:val="0"/>
      <w:adjustRightInd w:val="0"/>
      <w:snapToGrid w:val="0"/>
      <w:spacing w:line="300" w:lineRule="auto"/>
      <w:jc w:val="both"/>
    </w:pPr>
    <w:rPr>
      <w:rFonts w:ascii="Times New Roman" w:eastAsia="黑体" w:hAnsi="Times New Roman" w:cs="Times New Roman"/>
      <w:color w:val="000000"/>
      <w:kern w:val="2"/>
      <w:sz w:val="28"/>
    </w:rPr>
  </w:style>
  <w:style w:type="paragraph" w:customStyle="1" w:styleId="af8">
    <w:name w:val="样式正文"/>
    <w:basedOn w:val="ab"/>
    <w:rsid w:val="001327CF"/>
    <w:pPr>
      <w:wordWrap/>
      <w:overflowPunct/>
      <w:autoSpaceDE/>
      <w:autoSpaceDN/>
      <w:adjustRightInd/>
      <w:spacing w:line="400" w:lineRule="exact"/>
      <w:ind w:firstLineChars="200" w:firstLine="200"/>
      <w:jc w:val="both"/>
    </w:pPr>
    <w:rPr>
      <w:color w:val="auto"/>
      <w:kern w:val="2"/>
    </w:rPr>
  </w:style>
  <w:style w:type="paragraph" w:customStyle="1" w:styleId="13">
    <w:name w:val="标题    1"/>
    <w:basedOn w:val="af2"/>
    <w:next w:val="120"/>
    <w:rsid w:val="001327CF"/>
    <w:rPr>
      <w:rFonts w:eastAsia="黑体"/>
      <w:b w:val="0"/>
      <w:sz w:val="30"/>
    </w:rPr>
  </w:style>
  <w:style w:type="paragraph" w:customStyle="1" w:styleId="325">
    <w:name w:val="样式 标题 3 + 段后: 2.5 行"/>
    <w:basedOn w:val="3"/>
    <w:rsid w:val="001327CF"/>
    <w:pPr>
      <w:widowControl w:val="0"/>
      <w:spacing w:before="100" w:after="50" w:line="240" w:lineRule="auto"/>
      <w:jc w:val="both"/>
    </w:pPr>
    <w:rPr>
      <w:rFonts w:ascii="Times New Roman" w:eastAsia="宋体" w:hAnsi="Times New Roman"/>
      <w:bCs w:val="0"/>
      <w:kern w:val="2"/>
      <w:szCs w:val="20"/>
    </w:rPr>
  </w:style>
  <w:style w:type="paragraph" w:customStyle="1" w:styleId="120">
    <w:name w:val="样式 标题 1 + 行距: 固定值 20 磅"/>
    <w:basedOn w:val="1"/>
    <w:rsid w:val="001327CF"/>
    <w:pPr>
      <w:spacing w:line="400" w:lineRule="exact"/>
    </w:pPr>
    <w:rPr>
      <w:rFonts w:ascii="黑体" w:hAnsi="黑体"/>
      <w:b/>
      <w:bCs w:val="0"/>
      <w:szCs w:val="30"/>
    </w:rPr>
  </w:style>
  <w:style w:type="paragraph" w:customStyle="1" w:styleId="15">
    <w:name w:val="样式 样式 宋体 小四 行距: 1.5 倍行距 +"/>
    <w:basedOn w:val="a"/>
    <w:rsid w:val="001327CF"/>
    <w:pPr>
      <w:widowControl w:val="0"/>
      <w:spacing w:line="360" w:lineRule="auto"/>
      <w:ind w:firstLineChars="200" w:firstLine="200"/>
    </w:pPr>
    <w:rPr>
      <w:szCs w:val="21"/>
    </w:rPr>
  </w:style>
  <w:style w:type="paragraph" w:customStyle="1" w:styleId="22">
    <w:name w:val="样式 标题 2 + 黑体"/>
    <w:basedOn w:val="2"/>
    <w:link w:val="2CharChar0"/>
    <w:rsid w:val="001327CF"/>
    <w:rPr>
      <w:rFonts w:ascii="黑体" w:hAnsi="黑体"/>
      <w:sz w:val="28"/>
    </w:rPr>
  </w:style>
  <w:style w:type="paragraph" w:customStyle="1" w:styleId="qq">
    <w:name w:val="qq"/>
    <w:basedOn w:val="20"/>
    <w:rsid w:val="001327CF"/>
    <w:pPr>
      <w:widowControl w:val="0"/>
      <w:spacing w:after="0" w:line="400" w:lineRule="exact"/>
      <w:ind w:leftChars="0" w:left="0" w:firstLine="200"/>
      <w:jc w:val="both"/>
    </w:pPr>
    <w:rPr>
      <w:rFonts w:hAnsi="Times New Roman" w:cs="Times New Roman"/>
      <w:kern w:val="2"/>
    </w:rPr>
  </w:style>
  <w:style w:type="paragraph" w:customStyle="1" w:styleId="-">
    <w:name w:val="正文-论文"/>
    <w:basedOn w:val="a"/>
    <w:rsid w:val="001327CF"/>
    <w:pPr>
      <w:widowControl w:val="0"/>
      <w:adjustRightInd w:val="0"/>
      <w:snapToGrid w:val="0"/>
      <w:spacing w:line="300" w:lineRule="auto"/>
      <w:ind w:firstLineChars="200" w:firstLine="480"/>
      <w:jc w:val="both"/>
    </w:pPr>
    <w:rPr>
      <w:rFonts w:ascii="Times New Roman" w:hAnsi="Times New Roman" w:cs="Times New Roman"/>
      <w:color w:val="000000"/>
      <w:kern w:val="2"/>
    </w:rPr>
  </w:style>
  <w:style w:type="paragraph" w:customStyle="1" w:styleId="af9">
    <w:name w:val="论文正文"/>
    <w:basedOn w:val="a"/>
    <w:rsid w:val="001327CF"/>
    <w:pPr>
      <w:widowControl w:val="0"/>
      <w:spacing w:line="300" w:lineRule="auto"/>
      <w:ind w:firstLineChars="200" w:firstLine="200"/>
      <w:jc w:val="both"/>
    </w:pPr>
    <w:rPr>
      <w:rFonts w:ascii="Times New Roman" w:hAnsi="Times New Roman" w:cs="Times New Roman"/>
      <w:kern w:val="2"/>
      <w:szCs w:val="20"/>
    </w:rPr>
  </w:style>
  <w:style w:type="paragraph" w:styleId="afa">
    <w:name w:val="endnote text"/>
    <w:basedOn w:val="a"/>
    <w:link w:val="Char6"/>
    <w:uiPriority w:val="99"/>
    <w:semiHidden/>
    <w:unhideWhenUsed/>
    <w:rsid w:val="00D679C5"/>
    <w:pPr>
      <w:widowControl w:val="0"/>
      <w:snapToGrid w:val="0"/>
    </w:pPr>
    <w:rPr>
      <w:rFonts w:asciiTheme="minorHAnsi" w:eastAsiaTheme="minorEastAsia" w:hAnsiTheme="minorHAnsi" w:cstheme="minorBidi"/>
      <w:kern w:val="2"/>
      <w:sz w:val="21"/>
      <w:szCs w:val="22"/>
    </w:rPr>
  </w:style>
  <w:style w:type="character" w:customStyle="1" w:styleId="Char6">
    <w:name w:val="尾注文本 Char"/>
    <w:basedOn w:val="a0"/>
    <w:link w:val="afa"/>
    <w:uiPriority w:val="99"/>
    <w:semiHidden/>
    <w:rsid w:val="00D679C5"/>
    <w:rPr>
      <w:rFonts w:asciiTheme="minorHAnsi" w:eastAsiaTheme="minorEastAsia" w:hAnsiTheme="minorHAnsi" w:cstheme="minorBidi"/>
      <w:kern w:val="2"/>
      <w:sz w:val="21"/>
      <w:szCs w:val="22"/>
    </w:rPr>
  </w:style>
  <w:style w:type="character" w:styleId="afb">
    <w:name w:val="endnote reference"/>
    <w:basedOn w:val="a0"/>
    <w:uiPriority w:val="99"/>
    <w:semiHidden/>
    <w:unhideWhenUsed/>
    <w:rsid w:val="00D679C5"/>
    <w:rPr>
      <w:vertAlign w:val="superscript"/>
    </w:rPr>
  </w:style>
  <w:style w:type="paragraph" w:styleId="TOC">
    <w:name w:val="TOC Heading"/>
    <w:basedOn w:val="1"/>
    <w:next w:val="a"/>
    <w:uiPriority w:val="39"/>
    <w:unhideWhenUsed/>
    <w:qFormat/>
    <w:rsid w:val="00760FCA"/>
    <w:pPr>
      <w:spacing w:before="240" w:after="0" w:line="259" w:lineRule="auto"/>
      <w:outlineLvl w:val="9"/>
    </w:pPr>
    <w:rPr>
      <w:rFonts w:asciiTheme="majorHAnsi" w:eastAsiaTheme="majorEastAsia" w:hAnsiTheme="majorHAnsi" w:cstheme="majorBidi"/>
      <w:bCs w:val="0"/>
      <w:color w:val="2E74B5" w:themeColor="accent1" w:themeShade="BF"/>
      <w:kern w:val="0"/>
      <w:sz w:val="32"/>
      <w:szCs w:val="32"/>
    </w:rPr>
  </w:style>
  <w:style w:type="table" w:styleId="afc">
    <w:name w:val="Table Grid"/>
    <w:basedOn w:val="a1"/>
    <w:uiPriority w:val="39"/>
    <w:rsid w:val="000625C1"/>
    <w:rPr>
      <w:rFonts w:asciiTheme="minorHAnsi" w:eastAsiaTheme="minorEastAsia" w:hAnsiTheme="minorHAnsi" w:cstheme="minorBidi"/>
      <w:kern w:val="2"/>
      <w:sz w:val="21"/>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header" Target="header4.xml"/><Relationship Id="rId26" Type="http://schemas.openxmlformats.org/officeDocument/2006/relationships/diagramQuickStyle" Target="diagrams/quickStyle1.xml"/><Relationship Id="rId3" Type="http://schemas.openxmlformats.org/officeDocument/2006/relationships/styles" Target="styles.xml"/><Relationship Id="rId21" Type="http://schemas.openxmlformats.org/officeDocument/2006/relationships/header" Target="header7.xml"/><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footer" Target="footer4.xml"/><Relationship Id="rId25" Type="http://schemas.openxmlformats.org/officeDocument/2006/relationships/diagramLayout" Target="diagrams/layout1.xml"/><Relationship Id="rId33" Type="http://schemas.openxmlformats.org/officeDocument/2006/relationships/header" Target="header12.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header" Target="header6.xml"/><Relationship Id="rId29" Type="http://schemas.openxmlformats.org/officeDocument/2006/relationships/image" Target="media/image3.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diagramData" Target="diagrams/data1.xml"/><Relationship Id="rId32" Type="http://schemas.openxmlformats.org/officeDocument/2006/relationships/header" Target="header11.xml"/><Relationship Id="rId5" Type="http://schemas.openxmlformats.org/officeDocument/2006/relationships/settings" Target="settings.xml"/><Relationship Id="rId15" Type="http://schemas.openxmlformats.org/officeDocument/2006/relationships/header" Target="header3.xml"/><Relationship Id="rId23" Type="http://schemas.openxmlformats.org/officeDocument/2006/relationships/header" Target="header8.xml"/><Relationship Id="rId28" Type="http://schemas.microsoft.com/office/2007/relationships/diagramDrawing" Target="diagrams/drawing1.xml"/><Relationship Id="rId10" Type="http://schemas.openxmlformats.org/officeDocument/2006/relationships/image" Target="media/image2.jpeg"/><Relationship Id="rId19" Type="http://schemas.openxmlformats.org/officeDocument/2006/relationships/header" Target="header5.xml"/><Relationship Id="rId31" Type="http://schemas.openxmlformats.org/officeDocument/2006/relationships/header" Target="header10.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eader" Target="header2.xml"/><Relationship Id="rId22" Type="http://schemas.openxmlformats.org/officeDocument/2006/relationships/footer" Target="footer5.xml"/><Relationship Id="rId27" Type="http://schemas.openxmlformats.org/officeDocument/2006/relationships/diagramColors" Target="diagrams/colors1.xml"/><Relationship Id="rId30" Type="http://schemas.openxmlformats.org/officeDocument/2006/relationships/header" Target="header9.xml"/><Relationship Id="rId35"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703ED79-E240-4428-A0E4-C1F508EC8759}"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zh-CN" altLang="en-US"/>
        </a:p>
      </dgm:t>
    </dgm:pt>
    <dgm:pt modelId="{3448DFBF-6245-4E21-9495-BD2BD59520B4}">
      <dgm:prSet phldrT="[文本]"/>
      <dgm:spPr/>
      <dgm:t>
        <a:bodyPr/>
        <a:lstStyle/>
        <a:p>
          <a:r>
            <a:rPr lang="zh-CN" altLang="en-US"/>
            <a:t>就业信息系统</a:t>
          </a:r>
        </a:p>
      </dgm:t>
    </dgm:pt>
    <dgm:pt modelId="{DF8979BE-69F7-47F3-B087-6E73F569A08A}" type="parTrans" cxnId="{0D18848A-6386-4F6C-9D90-FB1CC15DE962}">
      <dgm:prSet/>
      <dgm:spPr/>
      <dgm:t>
        <a:bodyPr/>
        <a:lstStyle/>
        <a:p>
          <a:endParaRPr lang="zh-CN" altLang="en-US"/>
        </a:p>
      </dgm:t>
    </dgm:pt>
    <dgm:pt modelId="{52C3FD81-C327-489A-88C3-AB12B469B1C6}" type="sibTrans" cxnId="{0D18848A-6386-4F6C-9D90-FB1CC15DE962}">
      <dgm:prSet/>
      <dgm:spPr/>
      <dgm:t>
        <a:bodyPr/>
        <a:lstStyle/>
        <a:p>
          <a:endParaRPr lang="zh-CN" altLang="en-US"/>
        </a:p>
      </dgm:t>
    </dgm:pt>
    <dgm:pt modelId="{9FE1E4A0-57CC-4483-BA20-29AF39A91BAF}">
      <dgm:prSet phldrT="[文本]"/>
      <dgm:spPr/>
      <dgm:t>
        <a:bodyPr/>
        <a:lstStyle/>
        <a:p>
          <a:r>
            <a:rPr lang="zh-CN" altLang="en-US"/>
            <a:t>模块</a:t>
          </a:r>
          <a:r>
            <a:rPr lang="en-US" altLang="zh-CN"/>
            <a:t>1</a:t>
          </a:r>
          <a:endParaRPr lang="zh-CN" altLang="en-US"/>
        </a:p>
      </dgm:t>
    </dgm:pt>
    <dgm:pt modelId="{5616F3CE-C3EB-40C9-AC6B-B272D0546496}" type="parTrans" cxnId="{C2E6D2B0-28EF-4E13-90E9-A7CB3A25AFEA}">
      <dgm:prSet/>
      <dgm:spPr/>
      <dgm:t>
        <a:bodyPr/>
        <a:lstStyle/>
        <a:p>
          <a:endParaRPr lang="zh-CN" altLang="en-US"/>
        </a:p>
      </dgm:t>
    </dgm:pt>
    <dgm:pt modelId="{AF0BAE18-9FE6-48D7-B225-CB8B5AC04FB3}" type="sibTrans" cxnId="{C2E6D2B0-28EF-4E13-90E9-A7CB3A25AFEA}">
      <dgm:prSet/>
      <dgm:spPr/>
      <dgm:t>
        <a:bodyPr/>
        <a:lstStyle/>
        <a:p>
          <a:endParaRPr lang="zh-CN" altLang="en-US"/>
        </a:p>
      </dgm:t>
    </dgm:pt>
    <dgm:pt modelId="{89711FB1-7B43-492A-94CA-4616B153E68E}">
      <dgm:prSet phldrT="[文本]"/>
      <dgm:spPr/>
      <dgm:t>
        <a:bodyPr/>
        <a:lstStyle/>
        <a:p>
          <a:r>
            <a:rPr lang="zh-CN" altLang="en-US"/>
            <a:t>功能</a:t>
          </a:r>
          <a:r>
            <a:rPr lang="en-US" altLang="zh-CN"/>
            <a:t>1</a:t>
          </a:r>
          <a:endParaRPr lang="zh-CN" altLang="en-US"/>
        </a:p>
      </dgm:t>
    </dgm:pt>
    <dgm:pt modelId="{C5EBEA08-126B-44C4-BAF6-6E931FD45485}" type="parTrans" cxnId="{8A6B4164-1A25-404C-9586-ED627DF6F2D2}">
      <dgm:prSet/>
      <dgm:spPr/>
      <dgm:t>
        <a:bodyPr/>
        <a:lstStyle/>
        <a:p>
          <a:endParaRPr lang="zh-CN" altLang="en-US"/>
        </a:p>
      </dgm:t>
    </dgm:pt>
    <dgm:pt modelId="{B5D2441B-A6C9-4685-9E25-5207A40215BF}" type="sibTrans" cxnId="{8A6B4164-1A25-404C-9586-ED627DF6F2D2}">
      <dgm:prSet/>
      <dgm:spPr/>
      <dgm:t>
        <a:bodyPr/>
        <a:lstStyle/>
        <a:p>
          <a:endParaRPr lang="zh-CN" altLang="en-US"/>
        </a:p>
      </dgm:t>
    </dgm:pt>
    <dgm:pt modelId="{5C184560-F693-490A-ACAE-A74C47F9A3A0}">
      <dgm:prSet phldrT="[文本]"/>
      <dgm:spPr/>
      <dgm:t>
        <a:bodyPr/>
        <a:lstStyle/>
        <a:p>
          <a:r>
            <a:rPr lang="zh-CN" altLang="en-US"/>
            <a:t>功能</a:t>
          </a:r>
          <a:r>
            <a:rPr lang="en-US" altLang="zh-CN"/>
            <a:t>2</a:t>
          </a:r>
          <a:endParaRPr lang="zh-CN" altLang="en-US"/>
        </a:p>
      </dgm:t>
    </dgm:pt>
    <dgm:pt modelId="{7191FB10-AC1E-465C-AA5E-D1C7884DBA42}" type="parTrans" cxnId="{C2936377-5408-4939-8344-004B27CBD6B4}">
      <dgm:prSet/>
      <dgm:spPr/>
      <dgm:t>
        <a:bodyPr/>
        <a:lstStyle/>
        <a:p>
          <a:endParaRPr lang="zh-CN" altLang="en-US"/>
        </a:p>
      </dgm:t>
    </dgm:pt>
    <dgm:pt modelId="{7A5E73AF-1C5E-4795-99EB-0133A0F66A40}" type="sibTrans" cxnId="{C2936377-5408-4939-8344-004B27CBD6B4}">
      <dgm:prSet/>
      <dgm:spPr/>
      <dgm:t>
        <a:bodyPr/>
        <a:lstStyle/>
        <a:p>
          <a:endParaRPr lang="zh-CN" altLang="en-US"/>
        </a:p>
      </dgm:t>
    </dgm:pt>
    <dgm:pt modelId="{4E494587-E19A-4554-8FAF-E8873DCD6493}">
      <dgm:prSet phldrT="[文本]"/>
      <dgm:spPr/>
      <dgm:t>
        <a:bodyPr/>
        <a:lstStyle/>
        <a:p>
          <a:r>
            <a:rPr lang="zh-CN" altLang="en-US"/>
            <a:t>模块</a:t>
          </a:r>
          <a:r>
            <a:rPr lang="en-US" altLang="zh-CN"/>
            <a:t>2</a:t>
          </a:r>
          <a:endParaRPr lang="zh-CN" altLang="en-US"/>
        </a:p>
      </dgm:t>
    </dgm:pt>
    <dgm:pt modelId="{447542D9-4C3E-43D4-A30D-5C3A88343656}" type="parTrans" cxnId="{9CB0FC89-CCAF-48C0-B570-10060FC38373}">
      <dgm:prSet/>
      <dgm:spPr/>
      <dgm:t>
        <a:bodyPr/>
        <a:lstStyle/>
        <a:p>
          <a:endParaRPr lang="zh-CN" altLang="en-US"/>
        </a:p>
      </dgm:t>
    </dgm:pt>
    <dgm:pt modelId="{78495BCF-D346-48CD-AE21-D8C41000A01D}" type="sibTrans" cxnId="{9CB0FC89-CCAF-48C0-B570-10060FC38373}">
      <dgm:prSet/>
      <dgm:spPr/>
      <dgm:t>
        <a:bodyPr/>
        <a:lstStyle/>
        <a:p>
          <a:endParaRPr lang="zh-CN" altLang="en-US"/>
        </a:p>
      </dgm:t>
    </dgm:pt>
    <dgm:pt modelId="{5E691A4D-5A57-4CC0-8F82-E68DE4A0093E}">
      <dgm:prSet phldrT="[文本]"/>
      <dgm:spPr/>
      <dgm:t>
        <a:bodyPr/>
        <a:lstStyle/>
        <a:p>
          <a:r>
            <a:rPr lang="zh-CN" altLang="en-US"/>
            <a:t>功能</a:t>
          </a:r>
          <a:r>
            <a:rPr lang="en-US" altLang="zh-CN"/>
            <a:t>3</a:t>
          </a:r>
          <a:endParaRPr lang="zh-CN" altLang="en-US"/>
        </a:p>
      </dgm:t>
    </dgm:pt>
    <dgm:pt modelId="{613F88D1-902B-4A5F-A3C4-0A721434FE98}" type="parTrans" cxnId="{0BE75254-A888-472D-834E-1D3072E13729}">
      <dgm:prSet/>
      <dgm:spPr/>
      <dgm:t>
        <a:bodyPr/>
        <a:lstStyle/>
        <a:p>
          <a:endParaRPr lang="zh-CN" altLang="en-US"/>
        </a:p>
      </dgm:t>
    </dgm:pt>
    <dgm:pt modelId="{739EB6E9-36FD-4EB1-B914-CEA36FFE93BF}" type="sibTrans" cxnId="{0BE75254-A888-472D-834E-1D3072E13729}">
      <dgm:prSet/>
      <dgm:spPr/>
      <dgm:t>
        <a:bodyPr/>
        <a:lstStyle/>
        <a:p>
          <a:endParaRPr lang="zh-CN" altLang="en-US"/>
        </a:p>
      </dgm:t>
    </dgm:pt>
    <dgm:pt modelId="{903DABB5-C31C-4E60-AC71-9EC97EEF70BF}" type="pres">
      <dgm:prSet presAssocID="{4703ED79-E240-4428-A0E4-C1F508EC8759}" presName="hierChild1" presStyleCnt="0">
        <dgm:presLayoutVars>
          <dgm:chPref val="1"/>
          <dgm:dir/>
          <dgm:animOne val="branch"/>
          <dgm:animLvl val="lvl"/>
          <dgm:resizeHandles/>
        </dgm:presLayoutVars>
      </dgm:prSet>
      <dgm:spPr/>
      <dgm:t>
        <a:bodyPr/>
        <a:lstStyle/>
        <a:p>
          <a:endParaRPr lang="zh-CN" altLang="en-US"/>
        </a:p>
      </dgm:t>
    </dgm:pt>
    <dgm:pt modelId="{7A382DF7-BE25-4C19-A3BE-6AF4FB9D9598}" type="pres">
      <dgm:prSet presAssocID="{3448DFBF-6245-4E21-9495-BD2BD59520B4}" presName="hierRoot1" presStyleCnt="0"/>
      <dgm:spPr/>
    </dgm:pt>
    <dgm:pt modelId="{FADF175F-1FB0-4AC4-A41C-16A2CBB7D2B5}" type="pres">
      <dgm:prSet presAssocID="{3448DFBF-6245-4E21-9495-BD2BD59520B4}" presName="composite" presStyleCnt="0"/>
      <dgm:spPr/>
    </dgm:pt>
    <dgm:pt modelId="{A9BB4C6E-7CDF-436D-8355-81FDF3BFB023}" type="pres">
      <dgm:prSet presAssocID="{3448DFBF-6245-4E21-9495-BD2BD59520B4}" presName="background" presStyleLbl="node0" presStyleIdx="0" presStyleCnt="1"/>
      <dgm:spPr/>
    </dgm:pt>
    <dgm:pt modelId="{DC4D9C2D-60A2-4B98-9D8A-5A44E081CF15}" type="pres">
      <dgm:prSet presAssocID="{3448DFBF-6245-4E21-9495-BD2BD59520B4}" presName="text" presStyleLbl="fgAcc0" presStyleIdx="0" presStyleCnt="1">
        <dgm:presLayoutVars>
          <dgm:chPref val="3"/>
        </dgm:presLayoutVars>
      </dgm:prSet>
      <dgm:spPr/>
      <dgm:t>
        <a:bodyPr/>
        <a:lstStyle/>
        <a:p>
          <a:endParaRPr lang="zh-CN" altLang="en-US"/>
        </a:p>
      </dgm:t>
    </dgm:pt>
    <dgm:pt modelId="{6D3B56B4-2CBF-448B-9432-C3D8167A5EA5}" type="pres">
      <dgm:prSet presAssocID="{3448DFBF-6245-4E21-9495-BD2BD59520B4}" presName="hierChild2" presStyleCnt="0"/>
      <dgm:spPr/>
    </dgm:pt>
    <dgm:pt modelId="{C7230E56-39F3-4CE4-819A-424FB49E5B95}" type="pres">
      <dgm:prSet presAssocID="{5616F3CE-C3EB-40C9-AC6B-B272D0546496}" presName="Name10" presStyleLbl="parChTrans1D2" presStyleIdx="0" presStyleCnt="2"/>
      <dgm:spPr/>
      <dgm:t>
        <a:bodyPr/>
        <a:lstStyle/>
        <a:p>
          <a:endParaRPr lang="zh-CN" altLang="en-US"/>
        </a:p>
      </dgm:t>
    </dgm:pt>
    <dgm:pt modelId="{B5CD2232-0C5D-4A7A-8A83-19AEC63AB9B7}" type="pres">
      <dgm:prSet presAssocID="{9FE1E4A0-57CC-4483-BA20-29AF39A91BAF}" presName="hierRoot2" presStyleCnt="0"/>
      <dgm:spPr/>
    </dgm:pt>
    <dgm:pt modelId="{0D02FB60-CAAF-4088-B022-1EB7D78C637C}" type="pres">
      <dgm:prSet presAssocID="{9FE1E4A0-57CC-4483-BA20-29AF39A91BAF}" presName="composite2" presStyleCnt="0"/>
      <dgm:spPr/>
    </dgm:pt>
    <dgm:pt modelId="{3F115DB5-62EA-4102-977B-CCD37C892215}" type="pres">
      <dgm:prSet presAssocID="{9FE1E4A0-57CC-4483-BA20-29AF39A91BAF}" presName="background2" presStyleLbl="node2" presStyleIdx="0" presStyleCnt="2"/>
      <dgm:spPr/>
    </dgm:pt>
    <dgm:pt modelId="{29DE0A8B-51BF-4C11-A393-56AF19E9A787}" type="pres">
      <dgm:prSet presAssocID="{9FE1E4A0-57CC-4483-BA20-29AF39A91BAF}" presName="text2" presStyleLbl="fgAcc2" presStyleIdx="0" presStyleCnt="2">
        <dgm:presLayoutVars>
          <dgm:chPref val="3"/>
        </dgm:presLayoutVars>
      </dgm:prSet>
      <dgm:spPr/>
      <dgm:t>
        <a:bodyPr/>
        <a:lstStyle/>
        <a:p>
          <a:endParaRPr lang="zh-CN" altLang="en-US"/>
        </a:p>
      </dgm:t>
    </dgm:pt>
    <dgm:pt modelId="{E4F8B513-6775-4C91-AA33-337E61556D70}" type="pres">
      <dgm:prSet presAssocID="{9FE1E4A0-57CC-4483-BA20-29AF39A91BAF}" presName="hierChild3" presStyleCnt="0"/>
      <dgm:spPr/>
    </dgm:pt>
    <dgm:pt modelId="{20657B25-1AB5-4770-9F68-DAD30642947C}" type="pres">
      <dgm:prSet presAssocID="{C5EBEA08-126B-44C4-BAF6-6E931FD45485}" presName="Name17" presStyleLbl="parChTrans1D3" presStyleIdx="0" presStyleCnt="3"/>
      <dgm:spPr/>
      <dgm:t>
        <a:bodyPr/>
        <a:lstStyle/>
        <a:p>
          <a:endParaRPr lang="zh-CN" altLang="en-US"/>
        </a:p>
      </dgm:t>
    </dgm:pt>
    <dgm:pt modelId="{A34D393D-530E-4E8F-82C5-F3F6E78A4F0F}" type="pres">
      <dgm:prSet presAssocID="{89711FB1-7B43-492A-94CA-4616B153E68E}" presName="hierRoot3" presStyleCnt="0"/>
      <dgm:spPr/>
    </dgm:pt>
    <dgm:pt modelId="{AC78A1EA-AC2C-47A4-89AB-74741112A9EC}" type="pres">
      <dgm:prSet presAssocID="{89711FB1-7B43-492A-94CA-4616B153E68E}" presName="composite3" presStyleCnt="0"/>
      <dgm:spPr/>
    </dgm:pt>
    <dgm:pt modelId="{B235CE5F-F014-428B-8480-BB2C813C8CF6}" type="pres">
      <dgm:prSet presAssocID="{89711FB1-7B43-492A-94CA-4616B153E68E}" presName="background3" presStyleLbl="node3" presStyleIdx="0" presStyleCnt="3"/>
      <dgm:spPr/>
    </dgm:pt>
    <dgm:pt modelId="{09A20C04-D94D-424D-B89B-B70A4EBBFEAB}" type="pres">
      <dgm:prSet presAssocID="{89711FB1-7B43-492A-94CA-4616B153E68E}" presName="text3" presStyleLbl="fgAcc3" presStyleIdx="0" presStyleCnt="3">
        <dgm:presLayoutVars>
          <dgm:chPref val="3"/>
        </dgm:presLayoutVars>
      </dgm:prSet>
      <dgm:spPr/>
      <dgm:t>
        <a:bodyPr/>
        <a:lstStyle/>
        <a:p>
          <a:endParaRPr lang="zh-CN" altLang="en-US"/>
        </a:p>
      </dgm:t>
    </dgm:pt>
    <dgm:pt modelId="{F8296E42-833A-4A9E-A2E8-BE723F8C6881}" type="pres">
      <dgm:prSet presAssocID="{89711FB1-7B43-492A-94CA-4616B153E68E}" presName="hierChild4" presStyleCnt="0"/>
      <dgm:spPr/>
    </dgm:pt>
    <dgm:pt modelId="{9F64B390-C012-489A-9ED1-E47C388EC28D}" type="pres">
      <dgm:prSet presAssocID="{7191FB10-AC1E-465C-AA5E-D1C7884DBA42}" presName="Name17" presStyleLbl="parChTrans1D3" presStyleIdx="1" presStyleCnt="3"/>
      <dgm:spPr/>
      <dgm:t>
        <a:bodyPr/>
        <a:lstStyle/>
        <a:p>
          <a:endParaRPr lang="zh-CN" altLang="en-US"/>
        </a:p>
      </dgm:t>
    </dgm:pt>
    <dgm:pt modelId="{C6691DCD-40DD-405D-BDE9-DD34F809A3BE}" type="pres">
      <dgm:prSet presAssocID="{5C184560-F693-490A-ACAE-A74C47F9A3A0}" presName="hierRoot3" presStyleCnt="0"/>
      <dgm:spPr/>
    </dgm:pt>
    <dgm:pt modelId="{BB9948F2-45EC-46ED-AF1C-355E188B7D59}" type="pres">
      <dgm:prSet presAssocID="{5C184560-F693-490A-ACAE-A74C47F9A3A0}" presName="composite3" presStyleCnt="0"/>
      <dgm:spPr/>
    </dgm:pt>
    <dgm:pt modelId="{912C6173-9943-4BD7-BB33-27C35A623A79}" type="pres">
      <dgm:prSet presAssocID="{5C184560-F693-490A-ACAE-A74C47F9A3A0}" presName="background3" presStyleLbl="node3" presStyleIdx="1" presStyleCnt="3"/>
      <dgm:spPr/>
    </dgm:pt>
    <dgm:pt modelId="{944A0173-D6C2-4904-BDE4-CFE18EEB05FC}" type="pres">
      <dgm:prSet presAssocID="{5C184560-F693-490A-ACAE-A74C47F9A3A0}" presName="text3" presStyleLbl="fgAcc3" presStyleIdx="1" presStyleCnt="3">
        <dgm:presLayoutVars>
          <dgm:chPref val="3"/>
        </dgm:presLayoutVars>
      </dgm:prSet>
      <dgm:spPr/>
      <dgm:t>
        <a:bodyPr/>
        <a:lstStyle/>
        <a:p>
          <a:endParaRPr lang="zh-CN" altLang="en-US"/>
        </a:p>
      </dgm:t>
    </dgm:pt>
    <dgm:pt modelId="{2C32C671-E88C-4974-B657-5D436DC82BBE}" type="pres">
      <dgm:prSet presAssocID="{5C184560-F693-490A-ACAE-A74C47F9A3A0}" presName="hierChild4" presStyleCnt="0"/>
      <dgm:spPr/>
    </dgm:pt>
    <dgm:pt modelId="{A4BA08CA-2798-4B70-B3FD-09A7414298B4}" type="pres">
      <dgm:prSet presAssocID="{447542D9-4C3E-43D4-A30D-5C3A88343656}" presName="Name10" presStyleLbl="parChTrans1D2" presStyleIdx="1" presStyleCnt="2"/>
      <dgm:spPr/>
      <dgm:t>
        <a:bodyPr/>
        <a:lstStyle/>
        <a:p>
          <a:endParaRPr lang="zh-CN" altLang="en-US"/>
        </a:p>
      </dgm:t>
    </dgm:pt>
    <dgm:pt modelId="{6144685F-250A-4E8A-B0F4-A4EFA9135AB3}" type="pres">
      <dgm:prSet presAssocID="{4E494587-E19A-4554-8FAF-E8873DCD6493}" presName="hierRoot2" presStyleCnt="0"/>
      <dgm:spPr/>
    </dgm:pt>
    <dgm:pt modelId="{AC089078-3094-4F63-B97D-09912E5422D5}" type="pres">
      <dgm:prSet presAssocID="{4E494587-E19A-4554-8FAF-E8873DCD6493}" presName="composite2" presStyleCnt="0"/>
      <dgm:spPr/>
    </dgm:pt>
    <dgm:pt modelId="{5DFF8449-21E5-49B9-9953-9C55A4D0BFB7}" type="pres">
      <dgm:prSet presAssocID="{4E494587-E19A-4554-8FAF-E8873DCD6493}" presName="background2" presStyleLbl="node2" presStyleIdx="1" presStyleCnt="2"/>
      <dgm:spPr/>
    </dgm:pt>
    <dgm:pt modelId="{9A94288D-EE43-4F18-9C77-89F8568FA4E9}" type="pres">
      <dgm:prSet presAssocID="{4E494587-E19A-4554-8FAF-E8873DCD6493}" presName="text2" presStyleLbl="fgAcc2" presStyleIdx="1" presStyleCnt="2">
        <dgm:presLayoutVars>
          <dgm:chPref val="3"/>
        </dgm:presLayoutVars>
      </dgm:prSet>
      <dgm:spPr/>
      <dgm:t>
        <a:bodyPr/>
        <a:lstStyle/>
        <a:p>
          <a:endParaRPr lang="zh-CN" altLang="en-US"/>
        </a:p>
      </dgm:t>
    </dgm:pt>
    <dgm:pt modelId="{B6B51E94-A90B-490E-A46B-6CFB42170850}" type="pres">
      <dgm:prSet presAssocID="{4E494587-E19A-4554-8FAF-E8873DCD6493}" presName="hierChild3" presStyleCnt="0"/>
      <dgm:spPr/>
    </dgm:pt>
    <dgm:pt modelId="{FF9BB2F4-C7FC-42A1-B128-94A2FF9E4CF2}" type="pres">
      <dgm:prSet presAssocID="{613F88D1-902B-4A5F-A3C4-0A721434FE98}" presName="Name17" presStyleLbl="parChTrans1D3" presStyleIdx="2" presStyleCnt="3"/>
      <dgm:spPr/>
      <dgm:t>
        <a:bodyPr/>
        <a:lstStyle/>
        <a:p>
          <a:endParaRPr lang="zh-CN" altLang="en-US"/>
        </a:p>
      </dgm:t>
    </dgm:pt>
    <dgm:pt modelId="{1EDBDB18-2A7A-4B66-8BE1-537743E6D83B}" type="pres">
      <dgm:prSet presAssocID="{5E691A4D-5A57-4CC0-8F82-E68DE4A0093E}" presName="hierRoot3" presStyleCnt="0"/>
      <dgm:spPr/>
    </dgm:pt>
    <dgm:pt modelId="{EA2BDC2D-3BEB-4C54-99D7-9D5BE154E7AB}" type="pres">
      <dgm:prSet presAssocID="{5E691A4D-5A57-4CC0-8F82-E68DE4A0093E}" presName="composite3" presStyleCnt="0"/>
      <dgm:spPr/>
    </dgm:pt>
    <dgm:pt modelId="{57A1AAAE-7A93-4924-800B-984EEE50A01D}" type="pres">
      <dgm:prSet presAssocID="{5E691A4D-5A57-4CC0-8F82-E68DE4A0093E}" presName="background3" presStyleLbl="node3" presStyleIdx="2" presStyleCnt="3"/>
      <dgm:spPr/>
    </dgm:pt>
    <dgm:pt modelId="{85106908-E50D-4731-BDA5-D5EB5914A6F9}" type="pres">
      <dgm:prSet presAssocID="{5E691A4D-5A57-4CC0-8F82-E68DE4A0093E}" presName="text3" presStyleLbl="fgAcc3" presStyleIdx="2" presStyleCnt="3">
        <dgm:presLayoutVars>
          <dgm:chPref val="3"/>
        </dgm:presLayoutVars>
      </dgm:prSet>
      <dgm:spPr/>
      <dgm:t>
        <a:bodyPr/>
        <a:lstStyle/>
        <a:p>
          <a:endParaRPr lang="zh-CN" altLang="en-US"/>
        </a:p>
      </dgm:t>
    </dgm:pt>
    <dgm:pt modelId="{12963E45-CDD6-46B0-A85A-DA98193DFEB2}" type="pres">
      <dgm:prSet presAssocID="{5E691A4D-5A57-4CC0-8F82-E68DE4A0093E}" presName="hierChild4" presStyleCnt="0"/>
      <dgm:spPr/>
    </dgm:pt>
  </dgm:ptLst>
  <dgm:cxnLst>
    <dgm:cxn modelId="{8A6B4164-1A25-404C-9586-ED627DF6F2D2}" srcId="{9FE1E4A0-57CC-4483-BA20-29AF39A91BAF}" destId="{89711FB1-7B43-492A-94CA-4616B153E68E}" srcOrd="0" destOrd="0" parTransId="{C5EBEA08-126B-44C4-BAF6-6E931FD45485}" sibTransId="{B5D2441B-A6C9-4685-9E25-5207A40215BF}"/>
    <dgm:cxn modelId="{1561DA7D-D141-4107-9977-45F0D32A52C7}" type="presOf" srcId="{89711FB1-7B43-492A-94CA-4616B153E68E}" destId="{09A20C04-D94D-424D-B89B-B70A4EBBFEAB}" srcOrd="0" destOrd="0" presId="urn:microsoft.com/office/officeart/2005/8/layout/hierarchy1"/>
    <dgm:cxn modelId="{F2A40A64-5FDA-4D31-8ED5-8E0926801394}" type="presOf" srcId="{3448DFBF-6245-4E21-9495-BD2BD59520B4}" destId="{DC4D9C2D-60A2-4B98-9D8A-5A44E081CF15}" srcOrd="0" destOrd="0" presId="urn:microsoft.com/office/officeart/2005/8/layout/hierarchy1"/>
    <dgm:cxn modelId="{5B4D5A06-E81C-4C84-9477-85961F9635A6}" type="presOf" srcId="{4E494587-E19A-4554-8FAF-E8873DCD6493}" destId="{9A94288D-EE43-4F18-9C77-89F8568FA4E9}" srcOrd="0" destOrd="0" presId="urn:microsoft.com/office/officeart/2005/8/layout/hierarchy1"/>
    <dgm:cxn modelId="{B7EE0F6F-0942-4B39-A0FC-6BC706A007D2}" type="presOf" srcId="{9FE1E4A0-57CC-4483-BA20-29AF39A91BAF}" destId="{29DE0A8B-51BF-4C11-A393-56AF19E9A787}" srcOrd="0" destOrd="0" presId="urn:microsoft.com/office/officeart/2005/8/layout/hierarchy1"/>
    <dgm:cxn modelId="{B9D78F1D-F5B4-43C5-B5FD-E90BB9F56769}" type="presOf" srcId="{5E691A4D-5A57-4CC0-8F82-E68DE4A0093E}" destId="{85106908-E50D-4731-BDA5-D5EB5914A6F9}" srcOrd="0" destOrd="0" presId="urn:microsoft.com/office/officeart/2005/8/layout/hierarchy1"/>
    <dgm:cxn modelId="{43EEFADA-C0BE-48F3-BB65-B566DCA0E91B}" type="presOf" srcId="{447542D9-4C3E-43D4-A30D-5C3A88343656}" destId="{A4BA08CA-2798-4B70-B3FD-09A7414298B4}" srcOrd="0" destOrd="0" presId="urn:microsoft.com/office/officeart/2005/8/layout/hierarchy1"/>
    <dgm:cxn modelId="{C2936377-5408-4939-8344-004B27CBD6B4}" srcId="{9FE1E4A0-57CC-4483-BA20-29AF39A91BAF}" destId="{5C184560-F693-490A-ACAE-A74C47F9A3A0}" srcOrd="1" destOrd="0" parTransId="{7191FB10-AC1E-465C-AA5E-D1C7884DBA42}" sibTransId="{7A5E73AF-1C5E-4795-99EB-0133A0F66A40}"/>
    <dgm:cxn modelId="{B4E13D3C-656B-4C55-8DB1-5490E254CE29}" type="presOf" srcId="{4703ED79-E240-4428-A0E4-C1F508EC8759}" destId="{903DABB5-C31C-4E60-AC71-9EC97EEF70BF}" srcOrd="0" destOrd="0" presId="urn:microsoft.com/office/officeart/2005/8/layout/hierarchy1"/>
    <dgm:cxn modelId="{9CB0FC89-CCAF-48C0-B570-10060FC38373}" srcId="{3448DFBF-6245-4E21-9495-BD2BD59520B4}" destId="{4E494587-E19A-4554-8FAF-E8873DCD6493}" srcOrd="1" destOrd="0" parTransId="{447542D9-4C3E-43D4-A30D-5C3A88343656}" sibTransId="{78495BCF-D346-48CD-AE21-D8C41000A01D}"/>
    <dgm:cxn modelId="{0D18848A-6386-4F6C-9D90-FB1CC15DE962}" srcId="{4703ED79-E240-4428-A0E4-C1F508EC8759}" destId="{3448DFBF-6245-4E21-9495-BD2BD59520B4}" srcOrd="0" destOrd="0" parTransId="{DF8979BE-69F7-47F3-B087-6E73F569A08A}" sibTransId="{52C3FD81-C327-489A-88C3-AB12B469B1C6}"/>
    <dgm:cxn modelId="{DDBE0119-C686-44EF-B41D-7CB70E3F0ADB}" type="presOf" srcId="{613F88D1-902B-4A5F-A3C4-0A721434FE98}" destId="{FF9BB2F4-C7FC-42A1-B128-94A2FF9E4CF2}" srcOrd="0" destOrd="0" presId="urn:microsoft.com/office/officeart/2005/8/layout/hierarchy1"/>
    <dgm:cxn modelId="{0BE75254-A888-472D-834E-1D3072E13729}" srcId="{4E494587-E19A-4554-8FAF-E8873DCD6493}" destId="{5E691A4D-5A57-4CC0-8F82-E68DE4A0093E}" srcOrd="0" destOrd="0" parTransId="{613F88D1-902B-4A5F-A3C4-0A721434FE98}" sibTransId="{739EB6E9-36FD-4EB1-B914-CEA36FFE93BF}"/>
    <dgm:cxn modelId="{924787C0-2200-4C58-8883-51D56A378940}" type="presOf" srcId="{7191FB10-AC1E-465C-AA5E-D1C7884DBA42}" destId="{9F64B390-C012-489A-9ED1-E47C388EC28D}" srcOrd="0" destOrd="0" presId="urn:microsoft.com/office/officeart/2005/8/layout/hierarchy1"/>
    <dgm:cxn modelId="{A3DB7C11-3F93-4FB8-8F69-0D5C542D707B}" type="presOf" srcId="{5C184560-F693-490A-ACAE-A74C47F9A3A0}" destId="{944A0173-D6C2-4904-BDE4-CFE18EEB05FC}" srcOrd="0" destOrd="0" presId="urn:microsoft.com/office/officeart/2005/8/layout/hierarchy1"/>
    <dgm:cxn modelId="{C2E6D2B0-28EF-4E13-90E9-A7CB3A25AFEA}" srcId="{3448DFBF-6245-4E21-9495-BD2BD59520B4}" destId="{9FE1E4A0-57CC-4483-BA20-29AF39A91BAF}" srcOrd="0" destOrd="0" parTransId="{5616F3CE-C3EB-40C9-AC6B-B272D0546496}" sibTransId="{AF0BAE18-9FE6-48D7-B225-CB8B5AC04FB3}"/>
    <dgm:cxn modelId="{3ED30AEC-1140-4008-831F-D331C224F9F6}" type="presOf" srcId="{5616F3CE-C3EB-40C9-AC6B-B272D0546496}" destId="{C7230E56-39F3-4CE4-819A-424FB49E5B95}" srcOrd="0" destOrd="0" presId="urn:microsoft.com/office/officeart/2005/8/layout/hierarchy1"/>
    <dgm:cxn modelId="{94D07CE2-9DBB-4CBA-8E29-608585DAD075}" type="presOf" srcId="{C5EBEA08-126B-44C4-BAF6-6E931FD45485}" destId="{20657B25-1AB5-4770-9F68-DAD30642947C}" srcOrd="0" destOrd="0" presId="urn:microsoft.com/office/officeart/2005/8/layout/hierarchy1"/>
    <dgm:cxn modelId="{3EC24D11-8143-49DE-A8E2-D09EC93D1089}" type="presParOf" srcId="{903DABB5-C31C-4E60-AC71-9EC97EEF70BF}" destId="{7A382DF7-BE25-4C19-A3BE-6AF4FB9D9598}" srcOrd="0" destOrd="0" presId="urn:microsoft.com/office/officeart/2005/8/layout/hierarchy1"/>
    <dgm:cxn modelId="{E57F69D6-DE7C-4AE9-B62A-21CB08D46C81}" type="presParOf" srcId="{7A382DF7-BE25-4C19-A3BE-6AF4FB9D9598}" destId="{FADF175F-1FB0-4AC4-A41C-16A2CBB7D2B5}" srcOrd="0" destOrd="0" presId="urn:microsoft.com/office/officeart/2005/8/layout/hierarchy1"/>
    <dgm:cxn modelId="{5A45C8BF-961F-4284-968E-84E83049FF21}" type="presParOf" srcId="{FADF175F-1FB0-4AC4-A41C-16A2CBB7D2B5}" destId="{A9BB4C6E-7CDF-436D-8355-81FDF3BFB023}" srcOrd="0" destOrd="0" presId="urn:microsoft.com/office/officeart/2005/8/layout/hierarchy1"/>
    <dgm:cxn modelId="{4327A110-A2CD-4F80-97DD-211154A40D1B}" type="presParOf" srcId="{FADF175F-1FB0-4AC4-A41C-16A2CBB7D2B5}" destId="{DC4D9C2D-60A2-4B98-9D8A-5A44E081CF15}" srcOrd="1" destOrd="0" presId="urn:microsoft.com/office/officeart/2005/8/layout/hierarchy1"/>
    <dgm:cxn modelId="{AB1BD71E-9CEA-4188-9D44-3D212BD5E61F}" type="presParOf" srcId="{7A382DF7-BE25-4C19-A3BE-6AF4FB9D9598}" destId="{6D3B56B4-2CBF-448B-9432-C3D8167A5EA5}" srcOrd="1" destOrd="0" presId="urn:microsoft.com/office/officeart/2005/8/layout/hierarchy1"/>
    <dgm:cxn modelId="{5DD54B4F-839D-4F83-A31B-D6F5D5E997DE}" type="presParOf" srcId="{6D3B56B4-2CBF-448B-9432-C3D8167A5EA5}" destId="{C7230E56-39F3-4CE4-819A-424FB49E5B95}" srcOrd="0" destOrd="0" presId="urn:microsoft.com/office/officeart/2005/8/layout/hierarchy1"/>
    <dgm:cxn modelId="{DCB329E6-AAD4-4347-B1CE-3C1981A9BDB5}" type="presParOf" srcId="{6D3B56B4-2CBF-448B-9432-C3D8167A5EA5}" destId="{B5CD2232-0C5D-4A7A-8A83-19AEC63AB9B7}" srcOrd="1" destOrd="0" presId="urn:microsoft.com/office/officeart/2005/8/layout/hierarchy1"/>
    <dgm:cxn modelId="{477CF69F-1DCC-4E93-B22E-9B398E828721}" type="presParOf" srcId="{B5CD2232-0C5D-4A7A-8A83-19AEC63AB9B7}" destId="{0D02FB60-CAAF-4088-B022-1EB7D78C637C}" srcOrd="0" destOrd="0" presId="urn:microsoft.com/office/officeart/2005/8/layout/hierarchy1"/>
    <dgm:cxn modelId="{AD51CEEF-4BBF-4681-A1FA-8F19CB99F8DE}" type="presParOf" srcId="{0D02FB60-CAAF-4088-B022-1EB7D78C637C}" destId="{3F115DB5-62EA-4102-977B-CCD37C892215}" srcOrd="0" destOrd="0" presId="urn:microsoft.com/office/officeart/2005/8/layout/hierarchy1"/>
    <dgm:cxn modelId="{F712445E-C9DF-4766-8D8B-B843FB833964}" type="presParOf" srcId="{0D02FB60-CAAF-4088-B022-1EB7D78C637C}" destId="{29DE0A8B-51BF-4C11-A393-56AF19E9A787}" srcOrd="1" destOrd="0" presId="urn:microsoft.com/office/officeart/2005/8/layout/hierarchy1"/>
    <dgm:cxn modelId="{D0B19F5A-BF87-41DE-B391-13E4B09C32C4}" type="presParOf" srcId="{B5CD2232-0C5D-4A7A-8A83-19AEC63AB9B7}" destId="{E4F8B513-6775-4C91-AA33-337E61556D70}" srcOrd="1" destOrd="0" presId="urn:microsoft.com/office/officeart/2005/8/layout/hierarchy1"/>
    <dgm:cxn modelId="{9C6FE765-BD1E-4E67-87BF-92C8CF951C26}" type="presParOf" srcId="{E4F8B513-6775-4C91-AA33-337E61556D70}" destId="{20657B25-1AB5-4770-9F68-DAD30642947C}" srcOrd="0" destOrd="0" presId="urn:microsoft.com/office/officeart/2005/8/layout/hierarchy1"/>
    <dgm:cxn modelId="{21550D2D-8868-47C5-B472-D3CAE879561F}" type="presParOf" srcId="{E4F8B513-6775-4C91-AA33-337E61556D70}" destId="{A34D393D-530E-4E8F-82C5-F3F6E78A4F0F}" srcOrd="1" destOrd="0" presId="urn:microsoft.com/office/officeart/2005/8/layout/hierarchy1"/>
    <dgm:cxn modelId="{358A5CB1-7869-49AD-AFA6-9B94BEA613A2}" type="presParOf" srcId="{A34D393D-530E-4E8F-82C5-F3F6E78A4F0F}" destId="{AC78A1EA-AC2C-47A4-89AB-74741112A9EC}" srcOrd="0" destOrd="0" presId="urn:microsoft.com/office/officeart/2005/8/layout/hierarchy1"/>
    <dgm:cxn modelId="{5D73E706-920B-49CD-ABFA-8912E7ADFEAE}" type="presParOf" srcId="{AC78A1EA-AC2C-47A4-89AB-74741112A9EC}" destId="{B235CE5F-F014-428B-8480-BB2C813C8CF6}" srcOrd="0" destOrd="0" presId="urn:microsoft.com/office/officeart/2005/8/layout/hierarchy1"/>
    <dgm:cxn modelId="{F878FFAE-AFA0-44F0-82D1-D94B0F41C63C}" type="presParOf" srcId="{AC78A1EA-AC2C-47A4-89AB-74741112A9EC}" destId="{09A20C04-D94D-424D-B89B-B70A4EBBFEAB}" srcOrd="1" destOrd="0" presId="urn:microsoft.com/office/officeart/2005/8/layout/hierarchy1"/>
    <dgm:cxn modelId="{5A30495D-6374-4092-8747-9FD0F51425CA}" type="presParOf" srcId="{A34D393D-530E-4E8F-82C5-F3F6E78A4F0F}" destId="{F8296E42-833A-4A9E-A2E8-BE723F8C6881}" srcOrd="1" destOrd="0" presId="urn:microsoft.com/office/officeart/2005/8/layout/hierarchy1"/>
    <dgm:cxn modelId="{2BAB7DD0-6FE7-4038-A044-0C17B39D4B73}" type="presParOf" srcId="{E4F8B513-6775-4C91-AA33-337E61556D70}" destId="{9F64B390-C012-489A-9ED1-E47C388EC28D}" srcOrd="2" destOrd="0" presId="urn:microsoft.com/office/officeart/2005/8/layout/hierarchy1"/>
    <dgm:cxn modelId="{B28BAB9C-F7E6-41E5-8D5E-F894DA376AB3}" type="presParOf" srcId="{E4F8B513-6775-4C91-AA33-337E61556D70}" destId="{C6691DCD-40DD-405D-BDE9-DD34F809A3BE}" srcOrd="3" destOrd="0" presId="urn:microsoft.com/office/officeart/2005/8/layout/hierarchy1"/>
    <dgm:cxn modelId="{00B20C0F-0718-44F7-BD8E-7F6D06C0CFC4}" type="presParOf" srcId="{C6691DCD-40DD-405D-BDE9-DD34F809A3BE}" destId="{BB9948F2-45EC-46ED-AF1C-355E188B7D59}" srcOrd="0" destOrd="0" presId="urn:microsoft.com/office/officeart/2005/8/layout/hierarchy1"/>
    <dgm:cxn modelId="{E9D4BCDA-8894-494D-A3BA-F20778DB0E48}" type="presParOf" srcId="{BB9948F2-45EC-46ED-AF1C-355E188B7D59}" destId="{912C6173-9943-4BD7-BB33-27C35A623A79}" srcOrd="0" destOrd="0" presId="urn:microsoft.com/office/officeart/2005/8/layout/hierarchy1"/>
    <dgm:cxn modelId="{09107097-B75F-45E8-9497-F79BB2D68B49}" type="presParOf" srcId="{BB9948F2-45EC-46ED-AF1C-355E188B7D59}" destId="{944A0173-D6C2-4904-BDE4-CFE18EEB05FC}" srcOrd="1" destOrd="0" presId="urn:microsoft.com/office/officeart/2005/8/layout/hierarchy1"/>
    <dgm:cxn modelId="{22CFB4F7-A131-4992-8CC1-3167A98F7C04}" type="presParOf" srcId="{C6691DCD-40DD-405D-BDE9-DD34F809A3BE}" destId="{2C32C671-E88C-4974-B657-5D436DC82BBE}" srcOrd="1" destOrd="0" presId="urn:microsoft.com/office/officeart/2005/8/layout/hierarchy1"/>
    <dgm:cxn modelId="{B562F87A-7B8C-449F-887F-208C0436B652}" type="presParOf" srcId="{6D3B56B4-2CBF-448B-9432-C3D8167A5EA5}" destId="{A4BA08CA-2798-4B70-B3FD-09A7414298B4}" srcOrd="2" destOrd="0" presId="urn:microsoft.com/office/officeart/2005/8/layout/hierarchy1"/>
    <dgm:cxn modelId="{EB482256-829E-4A5B-9347-596A04D1BB2E}" type="presParOf" srcId="{6D3B56B4-2CBF-448B-9432-C3D8167A5EA5}" destId="{6144685F-250A-4E8A-B0F4-A4EFA9135AB3}" srcOrd="3" destOrd="0" presId="urn:microsoft.com/office/officeart/2005/8/layout/hierarchy1"/>
    <dgm:cxn modelId="{2DF8BDCD-4362-4338-846E-0D769EECCD1B}" type="presParOf" srcId="{6144685F-250A-4E8A-B0F4-A4EFA9135AB3}" destId="{AC089078-3094-4F63-B97D-09912E5422D5}" srcOrd="0" destOrd="0" presId="urn:microsoft.com/office/officeart/2005/8/layout/hierarchy1"/>
    <dgm:cxn modelId="{715126F4-165F-4F61-928D-8477A13FDA70}" type="presParOf" srcId="{AC089078-3094-4F63-B97D-09912E5422D5}" destId="{5DFF8449-21E5-49B9-9953-9C55A4D0BFB7}" srcOrd="0" destOrd="0" presId="urn:microsoft.com/office/officeart/2005/8/layout/hierarchy1"/>
    <dgm:cxn modelId="{4B452CFA-2D1A-49A0-8BE4-7BCB7CBCB803}" type="presParOf" srcId="{AC089078-3094-4F63-B97D-09912E5422D5}" destId="{9A94288D-EE43-4F18-9C77-89F8568FA4E9}" srcOrd="1" destOrd="0" presId="urn:microsoft.com/office/officeart/2005/8/layout/hierarchy1"/>
    <dgm:cxn modelId="{A178BDDA-1641-406F-9496-C4972260A17B}" type="presParOf" srcId="{6144685F-250A-4E8A-B0F4-A4EFA9135AB3}" destId="{B6B51E94-A90B-490E-A46B-6CFB42170850}" srcOrd="1" destOrd="0" presId="urn:microsoft.com/office/officeart/2005/8/layout/hierarchy1"/>
    <dgm:cxn modelId="{E6B5CB27-37DC-444B-B7D9-38CF8926341F}" type="presParOf" srcId="{B6B51E94-A90B-490E-A46B-6CFB42170850}" destId="{FF9BB2F4-C7FC-42A1-B128-94A2FF9E4CF2}" srcOrd="0" destOrd="0" presId="urn:microsoft.com/office/officeart/2005/8/layout/hierarchy1"/>
    <dgm:cxn modelId="{57423908-D55C-49CC-B244-8A411D4E3926}" type="presParOf" srcId="{B6B51E94-A90B-490E-A46B-6CFB42170850}" destId="{1EDBDB18-2A7A-4B66-8BE1-537743E6D83B}" srcOrd="1" destOrd="0" presId="urn:microsoft.com/office/officeart/2005/8/layout/hierarchy1"/>
    <dgm:cxn modelId="{EAC3A5C3-C7EC-4EDC-9F0A-79D002367C11}" type="presParOf" srcId="{1EDBDB18-2A7A-4B66-8BE1-537743E6D83B}" destId="{EA2BDC2D-3BEB-4C54-99D7-9D5BE154E7AB}" srcOrd="0" destOrd="0" presId="urn:microsoft.com/office/officeart/2005/8/layout/hierarchy1"/>
    <dgm:cxn modelId="{E1C0C999-6514-42DA-8F46-9A527D59D6F8}" type="presParOf" srcId="{EA2BDC2D-3BEB-4C54-99D7-9D5BE154E7AB}" destId="{57A1AAAE-7A93-4924-800B-984EEE50A01D}" srcOrd="0" destOrd="0" presId="urn:microsoft.com/office/officeart/2005/8/layout/hierarchy1"/>
    <dgm:cxn modelId="{F8C52F3C-C9C9-478B-AF3B-531164B372A9}" type="presParOf" srcId="{EA2BDC2D-3BEB-4C54-99D7-9D5BE154E7AB}" destId="{85106908-E50D-4731-BDA5-D5EB5914A6F9}" srcOrd="1" destOrd="0" presId="urn:microsoft.com/office/officeart/2005/8/layout/hierarchy1"/>
    <dgm:cxn modelId="{390B149F-178A-42F0-A0F8-BCAB2A6FD268}" type="presParOf" srcId="{1EDBDB18-2A7A-4B66-8BE1-537743E6D83B}" destId="{12963E45-CDD6-46B0-A85A-DA98193DFEB2}" srcOrd="1" destOrd="0" presId="urn:microsoft.com/office/officeart/2005/8/layout/hierarchy1"/>
  </dgm:cxnLst>
  <dgm:bg/>
  <dgm:whole/>
  <dgm:extLst>
    <a:ext uri="http://schemas.microsoft.com/office/drawing/2008/diagram">
      <dsp:dataModelExt xmlns:dsp="http://schemas.microsoft.com/office/drawing/2008/diagram" relId="rId2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F9BB2F4-C7FC-42A1-B128-94A2FF9E4CF2}">
      <dsp:nvSpPr>
        <dsp:cNvPr id="0" name=""/>
        <dsp:cNvSpPr/>
      </dsp:nvSpPr>
      <dsp:spPr>
        <a:xfrm>
          <a:off x="2751711" y="1239815"/>
          <a:ext cx="91440" cy="230980"/>
        </a:xfrm>
        <a:custGeom>
          <a:avLst/>
          <a:gdLst/>
          <a:ahLst/>
          <a:cxnLst/>
          <a:rect l="0" t="0" r="0" b="0"/>
          <a:pathLst>
            <a:path>
              <a:moveTo>
                <a:pt x="45720" y="0"/>
              </a:moveTo>
              <a:lnTo>
                <a:pt x="45720" y="23098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4BA08CA-2798-4B70-B3FD-09A7414298B4}">
      <dsp:nvSpPr>
        <dsp:cNvPr id="0" name=""/>
        <dsp:cNvSpPr/>
      </dsp:nvSpPr>
      <dsp:spPr>
        <a:xfrm>
          <a:off x="2069412" y="504515"/>
          <a:ext cx="728019" cy="230980"/>
        </a:xfrm>
        <a:custGeom>
          <a:avLst/>
          <a:gdLst/>
          <a:ahLst/>
          <a:cxnLst/>
          <a:rect l="0" t="0" r="0" b="0"/>
          <a:pathLst>
            <a:path>
              <a:moveTo>
                <a:pt x="0" y="0"/>
              </a:moveTo>
              <a:lnTo>
                <a:pt x="0" y="157406"/>
              </a:lnTo>
              <a:lnTo>
                <a:pt x="728019" y="157406"/>
              </a:lnTo>
              <a:lnTo>
                <a:pt x="728019" y="23098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F64B390-C012-489A-9ED1-E47C388EC28D}">
      <dsp:nvSpPr>
        <dsp:cNvPr id="0" name=""/>
        <dsp:cNvSpPr/>
      </dsp:nvSpPr>
      <dsp:spPr>
        <a:xfrm>
          <a:off x="1341393" y="1239815"/>
          <a:ext cx="485346" cy="230980"/>
        </a:xfrm>
        <a:custGeom>
          <a:avLst/>
          <a:gdLst/>
          <a:ahLst/>
          <a:cxnLst/>
          <a:rect l="0" t="0" r="0" b="0"/>
          <a:pathLst>
            <a:path>
              <a:moveTo>
                <a:pt x="0" y="0"/>
              </a:moveTo>
              <a:lnTo>
                <a:pt x="0" y="157406"/>
              </a:lnTo>
              <a:lnTo>
                <a:pt x="485346" y="157406"/>
              </a:lnTo>
              <a:lnTo>
                <a:pt x="485346" y="23098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0657B25-1AB5-4770-9F68-DAD30642947C}">
      <dsp:nvSpPr>
        <dsp:cNvPr id="0" name=""/>
        <dsp:cNvSpPr/>
      </dsp:nvSpPr>
      <dsp:spPr>
        <a:xfrm>
          <a:off x="856047" y="1239815"/>
          <a:ext cx="485346" cy="230980"/>
        </a:xfrm>
        <a:custGeom>
          <a:avLst/>
          <a:gdLst/>
          <a:ahLst/>
          <a:cxnLst/>
          <a:rect l="0" t="0" r="0" b="0"/>
          <a:pathLst>
            <a:path>
              <a:moveTo>
                <a:pt x="485346" y="0"/>
              </a:moveTo>
              <a:lnTo>
                <a:pt x="485346" y="157406"/>
              </a:lnTo>
              <a:lnTo>
                <a:pt x="0" y="157406"/>
              </a:lnTo>
              <a:lnTo>
                <a:pt x="0" y="23098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7230E56-39F3-4CE4-819A-424FB49E5B95}">
      <dsp:nvSpPr>
        <dsp:cNvPr id="0" name=""/>
        <dsp:cNvSpPr/>
      </dsp:nvSpPr>
      <dsp:spPr>
        <a:xfrm>
          <a:off x="1341393" y="504515"/>
          <a:ext cx="728019" cy="230980"/>
        </a:xfrm>
        <a:custGeom>
          <a:avLst/>
          <a:gdLst/>
          <a:ahLst/>
          <a:cxnLst/>
          <a:rect l="0" t="0" r="0" b="0"/>
          <a:pathLst>
            <a:path>
              <a:moveTo>
                <a:pt x="728019" y="0"/>
              </a:moveTo>
              <a:lnTo>
                <a:pt x="728019" y="157406"/>
              </a:lnTo>
              <a:lnTo>
                <a:pt x="0" y="157406"/>
              </a:lnTo>
              <a:lnTo>
                <a:pt x="0" y="23098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9BB4C6E-7CDF-436D-8355-81FDF3BFB023}">
      <dsp:nvSpPr>
        <dsp:cNvPr id="0" name=""/>
        <dsp:cNvSpPr/>
      </dsp:nvSpPr>
      <dsp:spPr>
        <a:xfrm>
          <a:off x="1672311" y="196"/>
          <a:ext cx="794202" cy="50431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DC4D9C2D-60A2-4B98-9D8A-5A44E081CF15}">
      <dsp:nvSpPr>
        <dsp:cNvPr id="0" name=""/>
        <dsp:cNvSpPr/>
      </dsp:nvSpPr>
      <dsp:spPr>
        <a:xfrm>
          <a:off x="1760556" y="84029"/>
          <a:ext cx="794202" cy="504318"/>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zh-CN" altLang="en-US" sz="1200" kern="1200"/>
            <a:t>就业信息系统</a:t>
          </a:r>
        </a:p>
      </dsp:txBody>
      <dsp:txXfrm>
        <a:off x="1775327" y="98800"/>
        <a:ext cx="764660" cy="474776"/>
      </dsp:txXfrm>
    </dsp:sp>
    <dsp:sp modelId="{3F115DB5-62EA-4102-977B-CCD37C892215}">
      <dsp:nvSpPr>
        <dsp:cNvPr id="0" name=""/>
        <dsp:cNvSpPr/>
      </dsp:nvSpPr>
      <dsp:spPr>
        <a:xfrm>
          <a:off x="944292" y="735496"/>
          <a:ext cx="794202" cy="50431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29DE0A8B-51BF-4C11-A393-56AF19E9A787}">
      <dsp:nvSpPr>
        <dsp:cNvPr id="0" name=""/>
        <dsp:cNvSpPr/>
      </dsp:nvSpPr>
      <dsp:spPr>
        <a:xfrm>
          <a:off x="1032536" y="819328"/>
          <a:ext cx="794202" cy="504318"/>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zh-CN" altLang="en-US" sz="1200" kern="1200"/>
            <a:t>模块</a:t>
          </a:r>
          <a:r>
            <a:rPr lang="en-US" altLang="zh-CN" sz="1200" kern="1200"/>
            <a:t>1</a:t>
          </a:r>
          <a:endParaRPr lang="zh-CN" altLang="en-US" sz="1200" kern="1200"/>
        </a:p>
      </dsp:txBody>
      <dsp:txXfrm>
        <a:off x="1047307" y="834099"/>
        <a:ext cx="764660" cy="474776"/>
      </dsp:txXfrm>
    </dsp:sp>
    <dsp:sp modelId="{B235CE5F-F014-428B-8480-BB2C813C8CF6}">
      <dsp:nvSpPr>
        <dsp:cNvPr id="0" name=""/>
        <dsp:cNvSpPr/>
      </dsp:nvSpPr>
      <dsp:spPr>
        <a:xfrm>
          <a:off x="458945" y="1470795"/>
          <a:ext cx="794202" cy="50431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09A20C04-D94D-424D-B89B-B70A4EBBFEAB}">
      <dsp:nvSpPr>
        <dsp:cNvPr id="0" name=""/>
        <dsp:cNvSpPr/>
      </dsp:nvSpPr>
      <dsp:spPr>
        <a:xfrm>
          <a:off x="547190" y="1554628"/>
          <a:ext cx="794202" cy="504318"/>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zh-CN" altLang="en-US" sz="1200" kern="1200"/>
            <a:t>功能</a:t>
          </a:r>
          <a:r>
            <a:rPr lang="en-US" altLang="zh-CN" sz="1200" kern="1200"/>
            <a:t>1</a:t>
          </a:r>
          <a:endParaRPr lang="zh-CN" altLang="en-US" sz="1200" kern="1200"/>
        </a:p>
      </dsp:txBody>
      <dsp:txXfrm>
        <a:off x="561961" y="1569399"/>
        <a:ext cx="764660" cy="474776"/>
      </dsp:txXfrm>
    </dsp:sp>
    <dsp:sp modelId="{912C6173-9943-4BD7-BB33-27C35A623A79}">
      <dsp:nvSpPr>
        <dsp:cNvPr id="0" name=""/>
        <dsp:cNvSpPr/>
      </dsp:nvSpPr>
      <dsp:spPr>
        <a:xfrm>
          <a:off x="1429638" y="1470795"/>
          <a:ext cx="794202" cy="50431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44A0173-D6C2-4904-BDE4-CFE18EEB05FC}">
      <dsp:nvSpPr>
        <dsp:cNvPr id="0" name=""/>
        <dsp:cNvSpPr/>
      </dsp:nvSpPr>
      <dsp:spPr>
        <a:xfrm>
          <a:off x="1517882" y="1554628"/>
          <a:ext cx="794202" cy="504318"/>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zh-CN" altLang="en-US" sz="1200" kern="1200"/>
            <a:t>功能</a:t>
          </a:r>
          <a:r>
            <a:rPr lang="en-US" altLang="zh-CN" sz="1200" kern="1200"/>
            <a:t>2</a:t>
          </a:r>
          <a:endParaRPr lang="zh-CN" altLang="en-US" sz="1200" kern="1200"/>
        </a:p>
      </dsp:txBody>
      <dsp:txXfrm>
        <a:off x="1532653" y="1569399"/>
        <a:ext cx="764660" cy="474776"/>
      </dsp:txXfrm>
    </dsp:sp>
    <dsp:sp modelId="{5DFF8449-21E5-49B9-9953-9C55A4D0BFB7}">
      <dsp:nvSpPr>
        <dsp:cNvPr id="0" name=""/>
        <dsp:cNvSpPr/>
      </dsp:nvSpPr>
      <dsp:spPr>
        <a:xfrm>
          <a:off x="2400330" y="735496"/>
          <a:ext cx="794202" cy="50431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A94288D-EE43-4F18-9C77-89F8568FA4E9}">
      <dsp:nvSpPr>
        <dsp:cNvPr id="0" name=""/>
        <dsp:cNvSpPr/>
      </dsp:nvSpPr>
      <dsp:spPr>
        <a:xfrm>
          <a:off x="2488575" y="819328"/>
          <a:ext cx="794202" cy="504318"/>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zh-CN" altLang="en-US" sz="1200" kern="1200"/>
            <a:t>模块</a:t>
          </a:r>
          <a:r>
            <a:rPr lang="en-US" altLang="zh-CN" sz="1200" kern="1200"/>
            <a:t>2</a:t>
          </a:r>
          <a:endParaRPr lang="zh-CN" altLang="en-US" sz="1200" kern="1200"/>
        </a:p>
      </dsp:txBody>
      <dsp:txXfrm>
        <a:off x="2503346" y="834099"/>
        <a:ext cx="764660" cy="474776"/>
      </dsp:txXfrm>
    </dsp:sp>
    <dsp:sp modelId="{57A1AAAE-7A93-4924-800B-984EEE50A01D}">
      <dsp:nvSpPr>
        <dsp:cNvPr id="0" name=""/>
        <dsp:cNvSpPr/>
      </dsp:nvSpPr>
      <dsp:spPr>
        <a:xfrm>
          <a:off x="2400330" y="1470795"/>
          <a:ext cx="794202" cy="50431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85106908-E50D-4731-BDA5-D5EB5914A6F9}">
      <dsp:nvSpPr>
        <dsp:cNvPr id="0" name=""/>
        <dsp:cNvSpPr/>
      </dsp:nvSpPr>
      <dsp:spPr>
        <a:xfrm>
          <a:off x="2488575" y="1554628"/>
          <a:ext cx="794202" cy="504318"/>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zh-CN" altLang="en-US" sz="1200" kern="1200"/>
            <a:t>功能</a:t>
          </a:r>
          <a:r>
            <a:rPr lang="en-US" altLang="zh-CN" sz="1200" kern="1200"/>
            <a:t>3</a:t>
          </a:r>
          <a:endParaRPr lang="zh-CN" altLang="en-US" sz="1200" kern="1200"/>
        </a:p>
      </dsp:txBody>
      <dsp:txXfrm>
        <a:off x="2503346" y="1569399"/>
        <a:ext cx="764660" cy="474776"/>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86A3BC-143C-4D28-B87F-7119FD62A7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181</TotalTime>
  <Pages>23</Pages>
  <Words>1068</Words>
  <Characters>6094</Characters>
  <Application>Microsoft Office Word</Application>
  <DocSecurity>0</DocSecurity>
  <PresentationFormat/>
  <Lines>50</Lines>
  <Paragraphs>14</Paragraphs>
  <Slides>0</Slides>
  <Notes>0</Notes>
  <HiddenSlides>0</HiddenSlides>
  <MMClips>0</MMClips>
  <ScaleCrop>false</ScaleCrop>
  <Company>Sky123.Org</Company>
  <LinksUpToDate>false</LinksUpToDate>
  <CharactersWithSpaces>7148</CharactersWithSpaces>
  <SharedDoc>false</SharedDoc>
  <HLinks>
    <vt:vector size="372" baseType="variant">
      <vt:variant>
        <vt:i4>7733371</vt:i4>
      </vt:variant>
      <vt:variant>
        <vt:i4>351</vt:i4>
      </vt:variant>
      <vt:variant>
        <vt:i4>0</vt:i4>
      </vt:variant>
      <vt:variant>
        <vt:i4>5</vt:i4>
      </vt:variant>
      <vt:variant>
        <vt:lpwstr>http://127.0.0.1/zxz/admin/ewebeditor.asp?id=d_content&amp;style=s_green&amp;originalfilename=d_originalfilename&amp;savefilename=d_savefilename&amp;savepathfilename=d_savepathfilename</vt:lpwstr>
      </vt:variant>
      <vt:variant>
        <vt:lpwstr>_Toc150928310</vt:lpwstr>
      </vt:variant>
      <vt:variant>
        <vt:i4>7733371</vt:i4>
      </vt:variant>
      <vt:variant>
        <vt:i4>348</vt:i4>
      </vt:variant>
      <vt:variant>
        <vt:i4>0</vt:i4>
      </vt:variant>
      <vt:variant>
        <vt:i4>5</vt:i4>
      </vt:variant>
      <vt:variant>
        <vt:lpwstr>http://127.0.0.1/zxz/admin/ewebeditor.asp?id=d_content&amp;style=s_green&amp;originalfilename=d_originalfilename&amp;savefilename=d_savefilename&amp;savepathfilename=d_savepathfilename</vt:lpwstr>
      </vt:variant>
      <vt:variant>
        <vt:lpwstr>_Toc150928310</vt:lpwstr>
      </vt:variant>
      <vt:variant>
        <vt:i4>7733371</vt:i4>
      </vt:variant>
      <vt:variant>
        <vt:i4>345</vt:i4>
      </vt:variant>
      <vt:variant>
        <vt:i4>0</vt:i4>
      </vt:variant>
      <vt:variant>
        <vt:i4>5</vt:i4>
      </vt:variant>
      <vt:variant>
        <vt:lpwstr>http://127.0.0.1/zxz/admin/ewebeditor.asp?id=d_content&amp;style=s_green&amp;originalfilename=d_originalfilename&amp;savefilename=d_savefilename&amp;savepathfilename=d_savepathfilename</vt:lpwstr>
      </vt:variant>
      <vt:variant>
        <vt:lpwstr>_Toc150928310</vt:lpwstr>
      </vt:variant>
      <vt:variant>
        <vt:i4>7733371</vt:i4>
      </vt:variant>
      <vt:variant>
        <vt:i4>342</vt:i4>
      </vt:variant>
      <vt:variant>
        <vt:i4>0</vt:i4>
      </vt:variant>
      <vt:variant>
        <vt:i4>5</vt:i4>
      </vt:variant>
      <vt:variant>
        <vt:lpwstr>http://127.0.0.1/zxz/admin/ewebeditor.asp?id=d_content&amp;style=s_green&amp;originalfilename=d_originalfilename&amp;savefilename=d_savefilename&amp;savepathfilename=d_savepathfilename</vt:lpwstr>
      </vt:variant>
      <vt:variant>
        <vt:lpwstr>_Toc150928310</vt:lpwstr>
      </vt:variant>
      <vt:variant>
        <vt:i4>7733371</vt:i4>
      </vt:variant>
      <vt:variant>
        <vt:i4>339</vt:i4>
      </vt:variant>
      <vt:variant>
        <vt:i4>0</vt:i4>
      </vt:variant>
      <vt:variant>
        <vt:i4>5</vt:i4>
      </vt:variant>
      <vt:variant>
        <vt:lpwstr>http://127.0.0.1/zxz/admin/ewebeditor.asp?id=d_content&amp;style=s_green&amp;originalfilename=d_originalfilename&amp;savefilename=d_savefilename&amp;savepathfilename=d_savepathfilename</vt:lpwstr>
      </vt:variant>
      <vt:variant>
        <vt:lpwstr>_Toc150928310</vt:lpwstr>
      </vt:variant>
      <vt:variant>
        <vt:i4>7733371</vt:i4>
      </vt:variant>
      <vt:variant>
        <vt:i4>336</vt:i4>
      </vt:variant>
      <vt:variant>
        <vt:i4>0</vt:i4>
      </vt:variant>
      <vt:variant>
        <vt:i4>5</vt:i4>
      </vt:variant>
      <vt:variant>
        <vt:lpwstr>http://127.0.0.1/zxz/admin/ewebeditor.asp?id=d_content&amp;style=s_green&amp;originalfilename=d_originalfilename&amp;savefilename=d_savefilename&amp;savepathfilename=d_savepathfilename</vt:lpwstr>
      </vt:variant>
      <vt:variant>
        <vt:lpwstr>_Toc150928310</vt:lpwstr>
      </vt:variant>
      <vt:variant>
        <vt:i4>3932215</vt:i4>
      </vt:variant>
      <vt:variant>
        <vt:i4>333</vt:i4>
      </vt:variant>
      <vt:variant>
        <vt:i4>0</vt:i4>
      </vt:variant>
      <vt:variant>
        <vt:i4>5</vt:i4>
      </vt:variant>
      <vt:variant>
        <vt:lpwstr>http://baike.baidu.com/view/551712.htm</vt:lpwstr>
      </vt:variant>
      <vt:variant>
        <vt:lpwstr/>
      </vt:variant>
      <vt:variant>
        <vt:i4>1769526</vt:i4>
      </vt:variant>
      <vt:variant>
        <vt:i4>326</vt:i4>
      </vt:variant>
      <vt:variant>
        <vt:i4>0</vt:i4>
      </vt:variant>
      <vt:variant>
        <vt:i4>5</vt:i4>
      </vt:variant>
      <vt:variant>
        <vt:lpwstr/>
      </vt:variant>
      <vt:variant>
        <vt:lpwstr>_Toc25491</vt:lpwstr>
      </vt:variant>
      <vt:variant>
        <vt:i4>1638451</vt:i4>
      </vt:variant>
      <vt:variant>
        <vt:i4>320</vt:i4>
      </vt:variant>
      <vt:variant>
        <vt:i4>0</vt:i4>
      </vt:variant>
      <vt:variant>
        <vt:i4>5</vt:i4>
      </vt:variant>
      <vt:variant>
        <vt:lpwstr/>
      </vt:variant>
      <vt:variant>
        <vt:lpwstr>_Toc3806</vt:lpwstr>
      </vt:variant>
      <vt:variant>
        <vt:i4>1310774</vt:i4>
      </vt:variant>
      <vt:variant>
        <vt:i4>314</vt:i4>
      </vt:variant>
      <vt:variant>
        <vt:i4>0</vt:i4>
      </vt:variant>
      <vt:variant>
        <vt:i4>5</vt:i4>
      </vt:variant>
      <vt:variant>
        <vt:lpwstr/>
      </vt:variant>
      <vt:variant>
        <vt:lpwstr>_Toc12711</vt:lpwstr>
      </vt:variant>
      <vt:variant>
        <vt:i4>1245238</vt:i4>
      </vt:variant>
      <vt:variant>
        <vt:i4>308</vt:i4>
      </vt:variant>
      <vt:variant>
        <vt:i4>0</vt:i4>
      </vt:variant>
      <vt:variant>
        <vt:i4>5</vt:i4>
      </vt:variant>
      <vt:variant>
        <vt:lpwstr/>
      </vt:variant>
      <vt:variant>
        <vt:lpwstr>_Toc31557</vt:lpwstr>
      </vt:variant>
      <vt:variant>
        <vt:i4>1114161</vt:i4>
      </vt:variant>
      <vt:variant>
        <vt:i4>302</vt:i4>
      </vt:variant>
      <vt:variant>
        <vt:i4>0</vt:i4>
      </vt:variant>
      <vt:variant>
        <vt:i4>5</vt:i4>
      </vt:variant>
      <vt:variant>
        <vt:lpwstr/>
      </vt:variant>
      <vt:variant>
        <vt:lpwstr>_Toc16007</vt:lpwstr>
      </vt:variant>
      <vt:variant>
        <vt:i4>1310773</vt:i4>
      </vt:variant>
      <vt:variant>
        <vt:i4>296</vt:i4>
      </vt:variant>
      <vt:variant>
        <vt:i4>0</vt:i4>
      </vt:variant>
      <vt:variant>
        <vt:i4>5</vt:i4>
      </vt:variant>
      <vt:variant>
        <vt:lpwstr/>
      </vt:variant>
      <vt:variant>
        <vt:lpwstr>_Toc31620</vt:lpwstr>
      </vt:variant>
      <vt:variant>
        <vt:i4>1507377</vt:i4>
      </vt:variant>
      <vt:variant>
        <vt:i4>290</vt:i4>
      </vt:variant>
      <vt:variant>
        <vt:i4>0</vt:i4>
      </vt:variant>
      <vt:variant>
        <vt:i4>5</vt:i4>
      </vt:variant>
      <vt:variant>
        <vt:lpwstr/>
      </vt:variant>
      <vt:variant>
        <vt:lpwstr>_Toc28381</vt:lpwstr>
      </vt:variant>
      <vt:variant>
        <vt:i4>1179697</vt:i4>
      </vt:variant>
      <vt:variant>
        <vt:i4>284</vt:i4>
      </vt:variant>
      <vt:variant>
        <vt:i4>0</vt:i4>
      </vt:variant>
      <vt:variant>
        <vt:i4>5</vt:i4>
      </vt:variant>
      <vt:variant>
        <vt:lpwstr/>
      </vt:variant>
      <vt:variant>
        <vt:lpwstr>_Toc31240</vt:lpwstr>
      </vt:variant>
      <vt:variant>
        <vt:i4>1376307</vt:i4>
      </vt:variant>
      <vt:variant>
        <vt:i4>278</vt:i4>
      </vt:variant>
      <vt:variant>
        <vt:i4>0</vt:i4>
      </vt:variant>
      <vt:variant>
        <vt:i4>5</vt:i4>
      </vt:variant>
      <vt:variant>
        <vt:lpwstr/>
      </vt:variant>
      <vt:variant>
        <vt:lpwstr>_Toc7644</vt:lpwstr>
      </vt:variant>
      <vt:variant>
        <vt:i4>1966138</vt:i4>
      </vt:variant>
      <vt:variant>
        <vt:i4>272</vt:i4>
      </vt:variant>
      <vt:variant>
        <vt:i4>0</vt:i4>
      </vt:variant>
      <vt:variant>
        <vt:i4>5</vt:i4>
      </vt:variant>
      <vt:variant>
        <vt:lpwstr/>
      </vt:variant>
      <vt:variant>
        <vt:lpwstr>_Toc29800</vt:lpwstr>
      </vt:variant>
      <vt:variant>
        <vt:i4>1572922</vt:i4>
      </vt:variant>
      <vt:variant>
        <vt:i4>266</vt:i4>
      </vt:variant>
      <vt:variant>
        <vt:i4>0</vt:i4>
      </vt:variant>
      <vt:variant>
        <vt:i4>5</vt:i4>
      </vt:variant>
      <vt:variant>
        <vt:lpwstr/>
      </vt:variant>
      <vt:variant>
        <vt:lpwstr>_Toc8728</vt:lpwstr>
      </vt:variant>
      <vt:variant>
        <vt:i4>1703989</vt:i4>
      </vt:variant>
      <vt:variant>
        <vt:i4>260</vt:i4>
      </vt:variant>
      <vt:variant>
        <vt:i4>0</vt:i4>
      </vt:variant>
      <vt:variant>
        <vt:i4>5</vt:i4>
      </vt:variant>
      <vt:variant>
        <vt:lpwstr/>
      </vt:variant>
      <vt:variant>
        <vt:lpwstr>_Toc28750</vt:lpwstr>
      </vt:variant>
      <vt:variant>
        <vt:i4>2031671</vt:i4>
      </vt:variant>
      <vt:variant>
        <vt:i4>254</vt:i4>
      </vt:variant>
      <vt:variant>
        <vt:i4>0</vt:i4>
      </vt:variant>
      <vt:variant>
        <vt:i4>5</vt:i4>
      </vt:variant>
      <vt:variant>
        <vt:lpwstr/>
      </vt:variant>
      <vt:variant>
        <vt:lpwstr>_Toc10684</vt:lpwstr>
      </vt:variant>
      <vt:variant>
        <vt:i4>1638448</vt:i4>
      </vt:variant>
      <vt:variant>
        <vt:i4>248</vt:i4>
      </vt:variant>
      <vt:variant>
        <vt:i4>0</vt:i4>
      </vt:variant>
      <vt:variant>
        <vt:i4>5</vt:i4>
      </vt:variant>
      <vt:variant>
        <vt:lpwstr/>
      </vt:variant>
      <vt:variant>
        <vt:lpwstr>_Toc16182</vt:lpwstr>
      </vt:variant>
      <vt:variant>
        <vt:i4>1441844</vt:i4>
      </vt:variant>
      <vt:variant>
        <vt:i4>242</vt:i4>
      </vt:variant>
      <vt:variant>
        <vt:i4>0</vt:i4>
      </vt:variant>
      <vt:variant>
        <vt:i4>5</vt:i4>
      </vt:variant>
      <vt:variant>
        <vt:lpwstr/>
      </vt:variant>
      <vt:variant>
        <vt:lpwstr>_Toc22639</vt:lpwstr>
      </vt:variant>
      <vt:variant>
        <vt:i4>1179701</vt:i4>
      </vt:variant>
      <vt:variant>
        <vt:i4>236</vt:i4>
      </vt:variant>
      <vt:variant>
        <vt:i4>0</vt:i4>
      </vt:variant>
      <vt:variant>
        <vt:i4>5</vt:i4>
      </vt:variant>
      <vt:variant>
        <vt:lpwstr/>
      </vt:variant>
      <vt:variant>
        <vt:lpwstr>_Toc14411</vt:lpwstr>
      </vt:variant>
      <vt:variant>
        <vt:i4>1441845</vt:i4>
      </vt:variant>
      <vt:variant>
        <vt:i4>230</vt:i4>
      </vt:variant>
      <vt:variant>
        <vt:i4>0</vt:i4>
      </vt:variant>
      <vt:variant>
        <vt:i4>5</vt:i4>
      </vt:variant>
      <vt:variant>
        <vt:lpwstr/>
      </vt:variant>
      <vt:variant>
        <vt:lpwstr>_Toc25744</vt:lpwstr>
      </vt:variant>
      <vt:variant>
        <vt:i4>1769524</vt:i4>
      </vt:variant>
      <vt:variant>
        <vt:i4>224</vt:i4>
      </vt:variant>
      <vt:variant>
        <vt:i4>0</vt:i4>
      </vt:variant>
      <vt:variant>
        <vt:i4>5</vt:i4>
      </vt:variant>
      <vt:variant>
        <vt:lpwstr/>
      </vt:variant>
      <vt:variant>
        <vt:lpwstr>_Toc29658</vt:lpwstr>
      </vt:variant>
      <vt:variant>
        <vt:i4>1114160</vt:i4>
      </vt:variant>
      <vt:variant>
        <vt:i4>218</vt:i4>
      </vt:variant>
      <vt:variant>
        <vt:i4>0</vt:i4>
      </vt:variant>
      <vt:variant>
        <vt:i4>5</vt:i4>
      </vt:variant>
      <vt:variant>
        <vt:lpwstr/>
      </vt:variant>
      <vt:variant>
        <vt:lpwstr>_Toc31374</vt:lpwstr>
      </vt:variant>
      <vt:variant>
        <vt:i4>1048627</vt:i4>
      </vt:variant>
      <vt:variant>
        <vt:i4>212</vt:i4>
      </vt:variant>
      <vt:variant>
        <vt:i4>0</vt:i4>
      </vt:variant>
      <vt:variant>
        <vt:i4>5</vt:i4>
      </vt:variant>
      <vt:variant>
        <vt:lpwstr/>
      </vt:variant>
      <vt:variant>
        <vt:lpwstr>_Toc26113</vt:lpwstr>
      </vt:variant>
      <vt:variant>
        <vt:i4>1703989</vt:i4>
      </vt:variant>
      <vt:variant>
        <vt:i4>206</vt:i4>
      </vt:variant>
      <vt:variant>
        <vt:i4>0</vt:i4>
      </vt:variant>
      <vt:variant>
        <vt:i4>5</vt:i4>
      </vt:variant>
      <vt:variant>
        <vt:lpwstr/>
      </vt:variant>
      <vt:variant>
        <vt:lpwstr>_Toc15486</vt:lpwstr>
      </vt:variant>
      <vt:variant>
        <vt:i4>1048624</vt:i4>
      </vt:variant>
      <vt:variant>
        <vt:i4>200</vt:i4>
      </vt:variant>
      <vt:variant>
        <vt:i4>0</vt:i4>
      </vt:variant>
      <vt:variant>
        <vt:i4>5</vt:i4>
      </vt:variant>
      <vt:variant>
        <vt:lpwstr/>
      </vt:variant>
      <vt:variant>
        <vt:lpwstr>_Toc1710</vt:lpwstr>
      </vt:variant>
      <vt:variant>
        <vt:i4>1245246</vt:i4>
      </vt:variant>
      <vt:variant>
        <vt:i4>194</vt:i4>
      </vt:variant>
      <vt:variant>
        <vt:i4>0</vt:i4>
      </vt:variant>
      <vt:variant>
        <vt:i4>5</vt:i4>
      </vt:variant>
      <vt:variant>
        <vt:lpwstr/>
      </vt:variant>
      <vt:variant>
        <vt:lpwstr>_Toc6480</vt:lpwstr>
      </vt:variant>
      <vt:variant>
        <vt:i4>1703987</vt:i4>
      </vt:variant>
      <vt:variant>
        <vt:i4>188</vt:i4>
      </vt:variant>
      <vt:variant>
        <vt:i4>0</vt:i4>
      </vt:variant>
      <vt:variant>
        <vt:i4>5</vt:i4>
      </vt:variant>
      <vt:variant>
        <vt:lpwstr/>
      </vt:variant>
      <vt:variant>
        <vt:lpwstr>_Toc4875</vt:lpwstr>
      </vt:variant>
      <vt:variant>
        <vt:i4>1179704</vt:i4>
      </vt:variant>
      <vt:variant>
        <vt:i4>182</vt:i4>
      </vt:variant>
      <vt:variant>
        <vt:i4>0</vt:i4>
      </vt:variant>
      <vt:variant>
        <vt:i4>5</vt:i4>
      </vt:variant>
      <vt:variant>
        <vt:lpwstr/>
      </vt:variant>
      <vt:variant>
        <vt:lpwstr>_Toc16930</vt:lpwstr>
      </vt:variant>
      <vt:variant>
        <vt:i4>2031675</vt:i4>
      </vt:variant>
      <vt:variant>
        <vt:i4>176</vt:i4>
      </vt:variant>
      <vt:variant>
        <vt:i4>0</vt:i4>
      </vt:variant>
      <vt:variant>
        <vt:i4>5</vt:i4>
      </vt:variant>
      <vt:variant>
        <vt:lpwstr/>
      </vt:variant>
      <vt:variant>
        <vt:lpwstr>_Toc28900</vt:lpwstr>
      </vt:variant>
      <vt:variant>
        <vt:i4>1114165</vt:i4>
      </vt:variant>
      <vt:variant>
        <vt:i4>170</vt:i4>
      </vt:variant>
      <vt:variant>
        <vt:i4>0</vt:i4>
      </vt:variant>
      <vt:variant>
        <vt:i4>5</vt:i4>
      </vt:variant>
      <vt:variant>
        <vt:lpwstr/>
      </vt:variant>
      <vt:variant>
        <vt:lpwstr>_Toc1442</vt:lpwstr>
      </vt:variant>
      <vt:variant>
        <vt:i4>1638448</vt:i4>
      </vt:variant>
      <vt:variant>
        <vt:i4>164</vt:i4>
      </vt:variant>
      <vt:variant>
        <vt:i4>0</vt:i4>
      </vt:variant>
      <vt:variant>
        <vt:i4>5</vt:i4>
      </vt:variant>
      <vt:variant>
        <vt:lpwstr/>
      </vt:variant>
      <vt:variant>
        <vt:lpwstr>_Toc26284</vt:lpwstr>
      </vt:variant>
      <vt:variant>
        <vt:i4>1376315</vt:i4>
      </vt:variant>
      <vt:variant>
        <vt:i4>158</vt:i4>
      </vt:variant>
      <vt:variant>
        <vt:i4>0</vt:i4>
      </vt:variant>
      <vt:variant>
        <vt:i4>5</vt:i4>
      </vt:variant>
      <vt:variant>
        <vt:lpwstr/>
      </vt:variant>
      <vt:variant>
        <vt:lpwstr>_Toc8331</vt:lpwstr>
      </vt:variant>
      <vt:variant>
        <vt:i4>1048627</vt:i4>
      </vt:variant>
      <vt:variant>
        <vt:i4>152</vt:i4>
      </vt:variant>
      <vt:variant>
        <vt:i4>0</vt:i4>
      </vt:variant>
      <vt:variant>
        <vt:i4>5</vt:i4>
      </vt:variant>
      <vt:variant>
        <vt:lpwstr/>
      </vt:variant>
      <vt:variant>
        <vt:lpwstr>_Toc17200</vt:lpwstr>
      </vt:variant>
      <vt:variant>
        <vt:i4>1638455</vt:i4>
      </vt:variant>
      <vt:variant>
        <vt:i4>146</vt:i4>
      </vt:variant>
      <vt:variant>
        <vt:i4>0</vt:i4>
      </vt:variant>
      <vt:variant>
        <vt:i4>5</vt:i4>
      </vt:variant>
      <vt:variant>
        <vt:lpwstr/>
      </vt:variant>
      <vt:variant>
        <vt:lpwstr>_Toc28565</vt:lpwstr>
      </vt:variant>
      <vt:variant>
        <vt:i4>1310776</vt:i4>
      </vt:variant>
      <vt:variant>
        <vt:i4>140</vt:i4>
      </vt:variant>
      <vt:variant>
        <vt:i4>0</vt:i4>
      </vt:variant>
      <vt:variant>
        <vt:i4>5</vt:i4>
      </vt:variant>
      <vt:variant>
        <vt:lpwstr/>
      </vt:variant>
      <vt:variant>
        <vt:lpwstr>_Toc17942</vt:lpwstr>
      </vt:variant>
      <vt:variant>
        <vt:i4>1310776</vt:i4>
      </vt:variant>
      <vt:variant>
        <vt:i4>134</vt:i4>
      </vt:variant>
      <vt:variant>
        <vt:i4>0</vt:i4>
      </vt:variant>
      <vt:variant>
        <vt:i4>5</vt:i4>
      </vt:variant>
      <vt:variant>
        <vt:lpwstr/>
      </vt:variant>
      <vt:variant>
        <vt:lpwstr>_Toc12919</vt:lpwstr>
      </vt:variant>
      <vt:variant>
        <vt:i4>1048632</vt:i4>
      </vt:variant>
      <vt:variant>
        <vt:i4>128</vt:i4>
      </vt:variant>
      <vt:variant>
        <vt:i4>0</vt:i4>
      </vt:variant>
      <vt:variant>
        <vt:i4>5</vt:i4>
      </vt:variant>
      <vt:variant>
        <vt:lpwstr/>
      </vt:variant>
      <vt:variant>
        <vt:lpwstr>_Toc11960</vt:lpwstr>
      </vt:variant>
      <vt:variant>
        <vt:i4>1114166</vt:i4>
      </vt:variant>
      <vt:variant>
        <vt:i4>122</vt:i4>
      </vt:variant>
      <vt:variant>
        <vt:i4>0</vt:i4>
      </vt:variant>
      <vt:variant>
        <vt:i4>5</vt:i4>
      </vt:variant>
      <vt:variant>
        <vt:lpwstr/>
      </vt:variant>
      <vt:variant>
        <vt:lpwstr>_Toc2244</vt:lpwstr>
      </vt:variant>
      <vt:variant>
        <vt:i4>1900597</vt:i4>
      </vt:variant>
      <vt:variant>
        <vt:i4>116</vt:i4>
      </vt:variant>
      <vt:variant>
        <vt:i4>0</vt:i4>
      </vt:variant>
      <vt:variant>
        <vt:i4>5</vt:i4>
      </vt:variant>
      <vt:variant>
        <vt:lpwstr/>
      </vt:variant>
      <vt:variant>
        <vt:lpwstr>_Toc22782</vt:lpwstr>
      </vt:variant>
      <vt:variant>
        <vt:i4>2031668</vt:i4>
      </vt:variant>
      <vt:variant>
        <vt:i4>110</vt:i4>
      </vt:variant>
      <vt:variant>
        <vt:i4>0</vt:i4>
      </vt:variant>
      <vt:variant>
        <vt:i4>5</vt:i4>
      </vt:variant>
      <vt:variant>
        <vt:lpwstr/>
      </vt:variant>
      <vt:variant>
        <vt:lpwstr>_Toc20688</vt:lpwstr>
      </vt:variant>
      <vt:variant>
        <vt:i4>1245239</vt:i4>
      </vt:variant>
      <vt:variant>
        <vt:i4>104</vt:i4>
      </vt:variant>
      <vt:variant>
        <vt:i4>0</vt:i4>
      </vt:variant>
      <vt:variant>
        <vt:i4>5</vt:i4>
      </vt:variant>
      <vt:variant>
        <vt:lpwstr/>
      </vt:variant>
      <vt:variant>
        <vt:lpwstr>_Toc20543</vt:lpwstr>
      </vt:variant>
      <vt:variant>
        <vt:i4>1638450</vt:i4>
      </vt:variant>
      <vt:variant>
        <vt:i4>98</vt:i4>
      </vt:variant>
      <vt:variant>
        <vt:i4>0</vt:i4>
      </vt:variant>
      <vt:variant>
        <vt:i4>5</vt:i4>
      </vt:variant>
      <vt:variant>
        <vt:lpwstr/>
      </vt:variant>
      <vt:variant>
        <vt:lpwstr>_Toc26087</vt:lpwstr>
      </vt:variant>
      <vt:variant>
        <vt:i4>1114162</vt:i4>
      </vt:variant>
      <vt:variant>
        <vt:i4>92</vt:i4>
      </vt:variant>
      <vt:variant>
        <vt:i4>0</vt:i4>
      </vt:variant>
      <vt:variant>
        <vt:i4>5</vt:i4>
      </vt:variant>
      <vt:variant>
        <vt:lpwstr/>
      </vt:variant>
      <vt:variant>
        <vt:lpwstr>_Toc20062</vt:lpwstr>
      </vt:variant>
      <vt:variant>
        <vt:i4>1441848</vt:i4>
      </vt:variant>
      <vt:variant>
        <vt:i4>86</vt:i4>
      </vt:variant>
      <vt:variant>
        <vt:i4>0</vt:i4>
      </vt:variant>
      <vt:variant>
        <vt:i4>5</vt:i4>
      </vt:variant>
      <vt:variant>
        <vt:lpwstr/>
      </vt:variant>
      <vt:variant>
        <vt:lpwstr>_Toc13928</vt:lpwstr>
      </vt:variant>
      <vt:variant>
        <vt:i4>1835065</vt:i4>
      </vt:variant>
      <vt:variant>
        <vt:i4>80</vt:i4>
      </vt:variant>
      <vt:variant>
        <vt:i4>0</vt:i4>
      </vt:variant>
      <vt:variant>
        <vt:i4>5</vt:i4>
      </vt:variant>
      <vt:variant>
        <vt:lpwstr/>
      </vt:variant>
      <vt:variant>
        <vt:lpwstr>_Toc18831</vt:lpwstr>
      </vt:variant>
      <vt:variant>
        <vt:i4>1245246</vt:i4>
      </vt:variant>
      <vt:variant>
        <vt:i4>74</vt:i4>
      </vt:variant>
      <vt:variant>
        <vt:i4>0</vt:i4>
      </vt:variant>
      <vt:variant>
        <vt:i4>5</vt:i4>
      </vt:variant>
      <vt:variant>
        <vt:lpwstr/>
      </vt:variant>
      <vt:variant>
        <vt:lpwstr>_Toc7094</vt:lpwstr>
      </vt:variant>
      <vt:variant>
        <vt:i4>1310773</vt:i4>
      </vt:variant>
      <vt:variant>
        <vt:i4>68</vt:i4>
      </vt:variant>
      <vt:variant>
        <vt:i4>0</vt:i4>
      </vt:variant>
      <vt:variant>
        <vt:i4>5</vt:i4>
      </vt:variant>
      <vt:variant>
        <vt:lpwstr/>
      </vt:variant>
      <vt:variant>
        <vt:lpwstr>_Toc3467</vt:lpwstr>
      </vt:variant>
      <vt:variant>
        <vt:i4>1507379</vt:i4>
      </vt:variant>
      <vt:variant>
        <vt:i4>62</vt:i4>
      </vt:variant>
      <vt:variant>
        <vt:i4>0</vt:i4>
      </vt:variant>
      <vt:variant>
        <vt:i4>5</vt:i4>
      </vt:variant>
      <vt:variant>
        <vt:lpwstr/>
      </vt:variant>
      <vt:variant>
        <vt:lpwstr>_Toc5363</vt:lpwstr>
      </vt:variant>
      <vt:variant>
        <vt:i4>1507387</vt:i4>
      </vt:variant>
      <vt:variant>
        <vt:i4>56</vt:i4>
      </vt:variant>
      <vt:variant>
        <vt:i4>0</vt:i4>
      </vt:variant>
      <vt:variant>
        <vt:i4>5</vt:i4>
      </vt:variant>
      <vt:variant>
        <vt:lpwstr/>
      </vt:variant>
      <vt:variant>
        <vt:lpwstr>_Toc29990</vt:lpwstr>
      </vt:variant>
      <vt:variant>
        <vt:i4>1245232</vt:i4>
      </vt:variant>
      <vt:variant>
        <vt:i4>50</vt:i4>
      </vt:variant>
      <vt:variant>
        <vt:i4>0</vt:i4>
      </vt:variant>
      <vt:variant>
        <vt:i4>5</vt:i4>
      </vt:variant>
      <vt:variant>
        <vt:lpwstr/>
      </vt:variant>
      <vt:variant>
        <vt:lpwstr>_Toc21250</vt:lpwstr>
      </vt:variant>
      <vt:variant>
        <vt:i4>1310771</vt:i4>
      </vt:variant>
      <vt:variant>
        <vt:i4>44</vt:i4>
      </vt:variant>
      <vt:variant>
        <vt:i4>0</vt:i4>
      </vt:variant>
      <vt:variant>
        <vt:i4>5</vt:i4>
      </vt:variant>
      <vt:variant>
        <vt:lpwstr/>
      </vt:variant>
      <vt:variant>
        <vt:lpwstr>_Toc16250</vt:lpwstr>
      </vt:variant>
      <vt:variant>
        <vt:i4>1507376</vt:i4>
      </vt:variant>
      <vt:variant>
        <vt:i4>38</vt:i4>
      </vt:variant>
      <vt:variant>
        <vt:i4>0</vt:i4>
      </vt:variant>
      <vt:variant>
        <vt:i4>5</vt:i4>
      </vt:variant>
      <vt:variant>
        <vt:lpwstr/>
      </vt:variant>
      <vt:variant>
        <vt:lpwstr>_Toc14149</vt:lpwstr>
      </vt:variant>
      <vt:variant>
        <vt:i4>1245237</vt:i4>
      </vt:variant>
      <vt:variant>
        <vt:i4>32</vt:i4>
      </vt:variant>
      <vt:variant>
        <vt:i4>0</vt:i4>
      </vt:variant>
      <vt:variant>
        <vt:i4>5</vt:i4>
      </vt:variant>
      <vt:variant>
        <vt:lpwstr/>
      </vt:variant>
      <vt:variant>
        <vt:lpwstr>_Toc16420</vt:lpwstr>
      </vt:variant>
      <vt:variant>
        <vt:i4>1966134</vt:i4>
      </vt:variant>
      <vt:variant>
        <vt:i4>26</vt:i4>
      </vt:variant>
      <vt:variant>
        <vt:i4>0</vt:i4>
      </vt:variant>
      <vt:variant>
        <vt:i4>5</vt:i4>
      </vt:variant>
      <vt:variant>
        <vt:lpwstr/>
      </vt:variant>
      <vt:variant>
        <vt:lpwstr>_Toc20496</vt:lpwstr>
      </vt:variant>
      <vt:variant>
        <vt:i4>1441844</vt:i4>
      </vt:variant>
      <vt:variant>
        <vt:i4>20</vt:i4>
      </vt:variant>
      <vt:variant>
        <vt:i4>0</vt:i4>
      </vt:variant>
      <vt:variant>
        <vt:i4>5</vt:i4>
      </vt:variant>
      <vt:variant>
        <vt:lpwstr/>
      </vt:variant>
      <vt:variant>
        <vt:lpwstr>_Toc23629</vt:lpwstr>
      </vt:variant>
      <vt:variant>
        <vt:i4>1572919</vt:i4>
      </vt:variant>
      <vt:variant>
        <vt:i4>14</vt:i4>
      </vt:variant>
      <vt:variant>
        <vt:i4>0</vt:i4>
      </vt:variant>
      <vt:variant>
        <vt:i4>5</vt:i4>
      </vt:variant>
      <vt:variant>
        <vt:lpwstr/>
      </vt:variant>
      <vt:variant>
        <vt:lpwstr>_Toc19660</vt:lpwstr>
      </vt:variant>
      <vt:variant>
        <vt:i4>1376304</vt:i4>
      </vt:variant>
      <vt:variant>
        <vt:i4>8</vt:i4>
      </vt:variant>
      <vt:variant>
        <vt:i4>0</vt:i4>
      </vt:variant>
      <vt:variant>
        <vt:i4>5</vt:i4>
      </vt:variant>
      <vt:variant>
        <vt:lpwstr/>
      </vt:variant>
      <vt:variant>
        <vt:lpwstr>_Toc30322</vt:lpwstr>
      </vt:variant>
      <vt:variant>
        <vt:i4>1179700</vt:i4>
      </vt:variant>
      <vt:variant>
        <vt:i4>2</vt:i4>
      </vt:variant>
      <vt:variant>
        <vt:i4>0</vt:i4>
      </vt:variant>
      <vt:variant>
        <vt:i4>5</vt:i4>
      </vt:variant>
      <vt:variant>
        <vt:lpwstr/>
      </vt:variant>
      <vt:variant>
        <vt:lpwstr>_Toc10551</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论文示例</dc:title>
  <dc:creator>HFJ</dc:creator>
  <cp:lastModifiedBy>hefeijuan</cp:lastModifiedBy>
  <cp:revision>37</cp:revision>
  <cp:lastPrinted>2017-04-03T09:40:00Z</cp:lastPrinted>
  <dcterms:created xsi:type="dcterms:W3CDTF">2013-10-30T05:16:00Z</dcterms:created>
  <dcterms:modified xsi:type="dcterms:W3CDTF">2017-04-03T09:40:00Z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2052-8.1.0.3483</vt:lpwstr>
  </property>
</Properties>
</file>